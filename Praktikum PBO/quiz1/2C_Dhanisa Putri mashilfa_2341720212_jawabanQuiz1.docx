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2787B9" w14:textId="73360298" w:rsidR="00AB725E" w:rsidRPr="00BD0FF2" w:rsidRDefault="00AB725E" w:rsidP="00AB725E">
      <w:pPr>
        <w:jc w:val="center"/>
        <w:rPr>
          <w:sz w:val="40"/>
          <w:szCs w:val="40"/>
        </w:rPr>
      </w:pPr>
      <w:r w:rsidRPr="00BD0FF2">
        <w:rPr>
          <w:b/>
          <w:bCs/>
          <w:sz w:val="40"/>
          <w:szCs w:val="40"/>
        </w:rPr>
        <w:t xml:space="preserve">LAPORAN </w:t>
      </w:r>
      <w:r>
        <w:rPr>
          <w:b/>
          <w:bCs/>
          <w:sz w:val="40"/>
          <w:szCs w:val="40"/>
        </w:rPr>
        <w:t>Quiz 1</w:t>
      </w:r>
    </w:p>
    <w:p w14:paraId="2D8EB174" w14:textId="0CA5DA11" w:rsidR="00AB725E" w:rsidRDefault="00AB725E" w:rsidP="00AB725E">
      <w:pPr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Praktikum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Pemrograman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Berbasis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Objek</w:t>
      </w:r>
      <w:proofErr w:type="spellEnd"/>
    </w:p>
    <w:p w14:paraId="563A8289" w14:textId="77777777" w:rsidR="00AB725E" w:rsidRDefault="00AB725E" w:rsidP="00AB725E">
      <w:pPr>
        <w:jc w:val="center"/>
        <w:rPr>
          <w:b/>
          <w:bCs/>
          <w:sz w:val="32"/>
          <w:szCs w:val="32"/>
        </w:rPr>
      </w:pPr>
    </w:p>
    <w:p w14:paraId="1DAEA1FB" w14:textId="77777777" w:rsidR="00AB725E" w:rsidRPr="00BD0FF2" w:rsidRDefault="00AB725E" w:rsidP="00AB725E">
      <w:pPr>
        <w:jc w:val="center"/>
        <w:rPr>
          <w:sz w:val="32"/>
          <w:szCs w:val="32"/>
        </w:rPr>
      </w:pPr>
    </w:p>
    <w:p w14:paraId="4F88D65A" w14:textId="77777777" w:rsidR="00AB725E" w:rsidRPr="00BD0FF2" w:rsidRDefault="00AB725E" w:rsidP="00AB725E">
      <w:pPr>
        <w:jc w:val="center"/>
        <w:rPr>
          <w:sz w:val="32"/>
          <w:szCs w:val="32"/>
        </w:rPr>
      </w:pPr>
      <w:r w:rsidRPr="00EA66C2">
        <w:rPr>
          <w:b/>
          <w:bCs/>
          <w:noProof/>
          <w:sz w:val="32"/>
          <w:szCs w:val="32"/>
        </w:rPr>
        <w:drawing>
          <wp:inline distT="0" distB="0" distL="0" distR="0" wp14:anchorId="4666E43B" wp14:editId="4FF173FA">
            <wp:extent cx="4543287" cy="4533900"/>
            <wp:effectExtent l="0" t="0" r="0" b="0"/>
            <wp:docPr id="16187780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7520" cy="4548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40F10" w14:textId="77777777" w:rsidR="00AB725E" w:rsidRDefault="00AB725E" w:rsidP="00AB725E">
      <w:pPr>
        <w:jc w:val="center"/>
        <w:rPr>
          <w:sz w:val="32"/>
          <w:szCs w:val="32"/>
        </w:rPr>
      </w:pPr>
    </w:p>
    <w:p w14:paraId="7E12C6E1" w14:textId="77777777" w:rsidR="00AB725E" w:rsidRDefault="00AB725E" w:rsidP="00AB725E">
      <w:pPr>
        <w:jc w:val="center"/>
        <w:rPr>
          <w:sz w:val="32"/>
          <w:szCs w:val="32"/>
        </w:rPr>
      </w:pPr>
    </w:p>
    <w:p w14:paraId="31649F6C" w14:textId="77777777" w:rsidR="00AB725E" w:rsidRPr="00BD0FF2" w:rsidRDefault="00AB725E" w:rsidP="00AB725E">
      <w:pPr>
        <w:jc w:val="center"/>
        <w:rPr>
          <w:sz w:val="32"/>
          <w:szCs w:val="32"/>
        </w:rPr>
      </w:pPr>
    </w:p>
    <w:p w14:paraId="7C44CB78" w14:textId="77777777" w:rsidR="00AB725E" w:rsidRPr="00BD0FF2" w:rsidRDefault="00AB725E" w:rsidP="00AB725E">
      <w:pPr>
        <w:jc w:val="center"/>
        <w:rPr>
          <w:sz w:val="32"/>
          <w:szCs w:val="32"/>
        </w:rPr>
      </w:pPr>
      <w:proofErr w:type="spellStart"/>
      <w:r w:rsidRPr="00BD0FF2">
        <w:rPr>
          <w:b/>
          <w:bCs/>
          <w:sz w:val="32"/>
          <w:szCs w:val="32"/>
        </w:rPr>
        <w:t>Disusun</w:t>
      </w:r>
      <w:proofErr w:type="spellEnd"/>
      <w:r w:rsidRPr="00BD0FF2">
        <w:rPr>
          <w:b/>
          <w:bCs/>
          <w:sz w:val="32"/>
          <w:szCs w:val="32"/>
        </w:rPr>
        <w:t xml:space="preserve"> </w:t>
      </w:r>
      <w:proofErr w:type="gramStart"/>
      <w:r w:rsidRPr="00BD0FF2">
        <w:rPr>
          <w:b/>
          <w:bCs/>
          <w:sz w:val="32"/>
          <w:szCs w:val="32"/>
        </w:rPr>
        <w:t>Oleh :</w:t>
      </w:r>
      <w:proofErr w:type="gramEnd"/>
    </w:p>
    <w:p w14:paraId="763EC79B" w14:textId="77777777" w:rsidR="00AB725E" w:rsidRPr="00BD0FF2" w:rsidRDefault="00AB725E" w:rsidP="00AB725E">
      <w:pPr>
        <w:jc w:val="center"/>
        <w:rPr>
          <w:sz w:val="32"/>
          <w:szCs w:val="32"/>
        </w:rPr>
      </w:pPr>
      <w:r w:rsidRPr="00BD0FF2">
        <w:rPr>
          <w:b/>
          <w:bCs/>
          <w:sz w:val="32"/>
          <w:szCs w:val="32"/>
        </w:rPr>
        <w:t>DHANISA PUTRI MASHILFA</w:t>
      </w:r>
    </w:p>
    <w:p w14:paraId="617C7FD1" w14:textId="77777777" w:rsidR="00AB725E" w:rsidRPr="00BD0FF2" w:rsidRDefault="00AB725E" w:rsidP="00AB725E">
      <w:pPr>
        <w:jc w:val="center"/>
        <w:rPr>
          <w:sz w:val="32"/>
          <w:szCs w:val="32"/>
        </w:rPr>
      </w:pPr>
      <w:r w:rsidRPr="00BD0FF2">
        <w:rPr>
          <w:b/>
          <w:bCs/>
          <w:sz w:val="32"/>
          <w:szCs w:val="32"/>
        </w:rPr>
        <w:t>NIM. 2341720212</w:t>
      </w:r>
    </w:p>
    <w:p w14:paraId="00404E2B" w14:textId="77777777" w:rsidR="00AB725E" w:rsidRPr="00BD0FF2" w:rsidRDefault="00AB725E" w:rsidP="00AB725E">
      <w:pPr>
        <w:jc w:val="center"/>
        <w:rPr>
          <w:sz w:val="32"/>
          <w:szCs w:val="32"/>
        </w:rPr>
      </w:pPr>
      <w:r w:rsidRPr="00BD0FF2">
        <w:rPr>
          <w:b/>
          <w:bCs/>
          <w:sz w:val="32"/>
          <w:szCs w:val="32"/>
        </w:rPr>
        <w:t>TI-</w:t>
      </w:r>
      <w:r>
        <w:rPr>
          <w:b/>
          <w:bCs/>
          <w:sz w:val="32"/>
          <w:szCs w:val="32"/>
        </w:rPr>
        <w:t>2C</w:t>
      </w:r>
      <w:r w:rsidRPr="00BD0FF2">
        <w:rPr>
          <w:b/>
          <w:bCs/>
          <w:sz w:val="32"/>
          <w:szCs w:val="32"/>
        </w:rPr>
        <w:t>/0</w:t>
      </w:r>
      <w:r>
        <w:rPr>
          <w:b/>
          <w:bCs/>
          <w:sz w:val="32"/>
          <w:szCs w:val="32"/>
        </w:rPr>
        <w:t>8</w:t>
      </w:r>
    </w:p>
    <w:p w14:paraId="3E0387E9" w14:textId="77777777" w:rsidR="00AB725E" w:rsidRPr="00BD0FF2" w:rsidRDefault="00AB725E" w:rsidP="00AB725E">
      <w:pPr>
        <w:jc w:val="center"/>
        <w:rPr>
          <w:sz w:val="32"/>
          <w:szCs w:val="32"/>
        </w:rPr>
      </w:pPr>
    </w:p>
    <w:p w14:paraId="2881C9A4" w14:textId="77777777" w:rsidR="00AB725E" w:rsidRPr="00BD0FF2" w:rsidRDefault="00AB725E" w:rsidP="00AB725E">
      <w:pPr>
        <w:jc w:val="center"/>
        <w:rPr>
          <w:sz w:val="32"/>
          <w:szCs w:val="32"/>
        </w:rPr>
      </w:pPr>
      <w:r w:rsidRPr="00BD0FF2">
        <w:rPr>
          <w:b/>
          <w:bCs/>
          <w:sz w:val="32"/>
          <w:szCs w:val="32"/>
        </w:rPr>
        <w:t>D-IV TEKNIK INFORMATIKA</w:t>
      </w:r>
    </w:p>
    <w:p w14:paraId="16217232" w14:textId="77777777" w:rsidR="00AB725E" w:rsidRPr="00BD0FF2" w:rsidRDefault="00AB725E" w:rsidP="00AB725E">
      <w:pPr>
        <w:jc w:val="center"/>
        <w:rPr>
          <w:sz w:val="32"/>
          <w:szCs w:val="32"/>
        </w:rPr>
      </w:pPr>
      <w:r w:rsidRPr="00BD0FF2">
        <w:rPr>
          <w:b/>
          <w:bCs/>
          <w:sz w:val="32"/>
          <w:szCs w:val="32"/>
        </w:rPr>
        <w:t>JURUSAN TEKNOLOGI INFORMASI</w:t>
      </w:r>
    </w:p>
    <w:p w14:paraId="1C26A4EF" w14:textId="77777777" w:rsidR="00AB725E" w:rsidRPr="00BD0FF2" w:rsidRDefault="00AB725E" w:rsidP="00AB725E">
      <w:pPr>
        <w:jc w:val="center"/>
        <w:rPr>
          <w:sz w:val="32"/>
          <w:szCs w:val="32"/>
        </w:rPr>
      </w:pPr>
      <w:r w:rsidRPr="00BD0FF2">
        <w:rPr>
          <w:b/>
          <w:bCs/>
          <w:sz w:val="32"/>
          <w:szCs w:val="32"/>
        </w:rPr>
        <w:t>POLITEKNIK NEGERI MALANG</w:t>
      </w:r>
    </w:p>
    <w:p w14:paraId="11922437" w14:textId="77777777" w:rsidR="00AB725E" w:rsidRPr="00BD0FF2" w:rsidRDefault="00AB725E" w:rsidP="00AB725E">
      <w:pPr>
        <w:jc w:val="center"/>
        <w:rPr>
          <w:sz w:val="32"/>
          <w:szCs w:val="32"/>
        </w:rPr>
      </w:pPr>
    </w:p>
    <w:p w14:paraId="2E841F15" w14:textId="77777777" w:rsidR="00AB725E" w:rsidRPr="00BD0FF2" w:rsidRDefault="00AB725E" w:rsidP="00AB725E">
      <w:pPr>
        <w:jc w:val="center"/>
        <w:rPr>
          <w:sz w:val="32"/>
          <w:szCs w:val="32"/>
        </w:rPr>
      </w:pPr>
    </w:p>
    <w:p w14:paraId="1DA93EF3" w14:textId="77777777" w:rsidR="00AB725E" w:rsidRPr="00BD0FF2" w:rsidRDefault="00AB725E" w:rsidP="00AB725E">
      <w:pPr>
        <w:jc w:val="center"/>
        <w:rPr>
          <w:sz w:val="28"/>
          <w:szCs w:val="28"/>
        </w:rPr>
      </w:pPr>
      <w:r w:rsidRPr="00BD0FF2">
        <w:rPr>
          <w:b/>
          <w:bCs/>
          <w:sz w:val="28"/>
          <w:szCs w:val="28"/>
        </w:rPr>
        <w:t xml:space="preserve">Jl. Soekarno Hatta No. 9 </w:t>
      </w:r>
      <w:proofErr w:type="spellStart"/>
      <w:r w:rsidRPr="00BD0FF2">
        <w:rPr>
          <w:b/>
          <w:bCs/>
          <w:sz w:val="28"/>
          <w:szCs w:val="28"/>
        </w:rPr>
        <w:t>Jatimulyo</w:t>
      </w:r>
      <w:proofErr w:type="spellEnd"/>
      <w:r w:rsidRPr="00BD0FF2">
        <w:rPr>
          <w:b/>
          <w:bCs/>
          <w:sz w:val="28"/>
          <w:szCs w:val="28"/>
        </w:rPr>
        <w:t xml:space="preserve">, </w:t>
      </w:r>
      <w:proofErr w:type="spellStart"/>
      <w:r w:rsidRPr="00BD0FF2">
        <w:rPr>
          <w:b/>
          <w:bCs/>
          <w:sz w:val="28"/>
          <w:szCs w:val="28"/>
        </w:rPr>
        <w:t>Kecamatan</w:t>
      </w:r>
      <w:proofErr w:type="spellEnd"/>
      <w:r w:rsidRPr="00BD0FF2">
        <w:rPr>
          <w:b/>
          <w:bCs/>
          <w:sz w:val="28"/>
          <w:szCs w:val="28"/>
        </w:rPr>
        <w:t xml:space="preserve"> </w:t>
      </w:r>
      <w:proofErr w:type="spellStart"/>
      <w:r w:rsidRPr="00BD0FF2">
        <w:rPr>
          <w:b/>
          <w:bCs/>
          <w:sz w:val="28"/>
          <w:szCs w:val="28"/>
        </w:rPr>
        <w:t>Lowokwaru</w:t>
      </w:r>
      <w:proofErr w:type="spellEnd"/>
      <w:r w:rsidRPr="00BD0FF2">
        <w:rPr>
          <w:b/>
          <w:bCs/>
          <w:sz w:val="28"/>
          <w:szCs w:val="28"/>
        </w:rPr>
        <w:t xml:space="preserve">, </w:t>
      </w:r>
      <w:proofErr w:type="spellStart"/>
      <w:r w:rsidRPr="00BD0FF2">
        <w:rPr>
          <w:b/>
          <w:bCs/>
          <w:sz w:val="28"/>
          <w:szCs w:val="28"/>
        </w:rPr>
        <w:t>Jatimulyo</w:t>
      </w:r>
      <w:proofErr w:type="spellEnd"/>
      <w:r w:rsidRPr="00BD0FF2">
        <w:rPr>
          <w:b/>
          <w:bCs/>
          <w:sz w:val="28"/>
          <w:szCs w:val="28"/>
        </w:rPr>
        <w:t xml:space="preserve">, </w:t>
      </w:r>
      <w:proofErr w:type="spellStart"/>
      <w:r w:rsidRPr="00BD0FF2">
        <w:rPr>
          <w:b/>
          <w:bCs/>
          <w:sz w:val="28"/>
          <w:szCs w:val="28"/>
        </w:rPr>
        <w:t>Kec</w:t>
      </w:r>
      <w:proofErr w:type="spellEnd"/>
      <w:r w:rsidRPr="00BD0FF2">
        <w:rPr>
          <w:b/>
          <w:bCs/>
          <w:sz w:val="28"/>
          <w:szCs w:val="28"/>
        </w:rPr>
        <w:t xml:space="preserve">. </w:t>
      </w:r>
      <w:proofErr w:type="spellStart"/>
      <w:r w:rsidRPr="00BD0FF2">
        <w:rPr>
          <w:b/>
          <w:bCs/>
          <w:sz w:val="28"/>
          <w:szCs w:val="28"/>
        </w:rPr>
        <w:t>Lowokwaru</w:t>
      </w:r>
      <w:proofErr w:type="spellEnd"/>
      <w:r w:rsidRPr="00BD0FF2">
        <w:rPr>
          <w:b/>
          <w:bCs/>
          <w:sz w:val="28"/>
          <w:szCs w:val="28"/>
        </w:rPr>
        <w:t>, Kota Malang, Jawa Timur 6514</w:t>
      </w:r>
    </w:p>
    <w:p w14:paraId="00E0AD59" w14:textId="77777777" w:rsidR="00AB725E" w:rsidRDefault="00AB725E" w:rsidP="00AB725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5BBDE35A" w14:textId="77777777" w:rsidR="001A79FD" w:rsidRDefault="003E5A3B">
      <w:pPr>
        <w:spacing w:before="77" w:line="410" w:lineRule="auto"/>
        <w:ind w:left="100" w:right="358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1"/>
          <w:sz w:val="22"/>
          <w:szCs w:val="22"/>
        </w:rPr>
        <w:t>/</w:t>
      </w:r>
      <w:r>
        <w:rPr>
          <w:rFonts w:ascii="Arial" w:eastAsia="Arial" w:hAnsi="Arial" w:cs="Arial"/>
          <w:sz w:val="22"/>
          <w:szCs w:val="22"/>
        </w:rPr>
        <w:t xml:space="preserve">/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an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g </w:t>
      </w:r>
      <w:proofErr w:type="spellStart"/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ili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eh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umah c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ass </w:t>
      </w:r>
      <w:proofErr w:type="spellStart"/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an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{</w:t>
      </w:r>
    </w:p>
    <w:p w14:paraId="1EC7CFB6" w14:textId="77777777" w:rsidR="001A79FD" w:rsidRDefault="003E5A3B">
      <w:pPr>
        <w:spacing w:before="7"/>
        <w:ind w:left="34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ate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g </w:t>
      </w:r>
      <w:proofErr w:type="spellStart"/>
      <w:r>
        <w:rPr>
          <w:rFonts w:ascii="Arial" w:eastAsia="Arial" w:hAnsi="Arial" w:cs="Arial"/>
          <w:sz w:val="22"/>
          <w:szCs w:val="22"/>
        </w:rPr>
        <w:t>na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proofErr w:type="spellEnd"/>
      <w:r>
        <w:rPr>
          <w:rFonts w:ascii="Arial" w:eastAsia="Arial" w:hAnsi="Arial" w:cs="Arial"/>
          <w:sz w:val="22"/>
          <w:szCs w:val="22"/>
        </w:rPr>
        <w:t>;</w:t>
      </w:r>
    </w:p>
    <w:p w14:paraId="72782EB0" w14:textId="77777777" w:rsidR="001A79FD" w:rsidRDefault="001A79FD">
      <w:pPr>
        <w:spacing w:before="9" w:line="160" w:lineRule="exact"/>
        <w:rPr>
          <w:sz w:val="17"/>
          <w:szCs w:val="17"/>
        </w:rPr>
      </w:pPr>
    </w:p>
    <w:p w14:paraId="07A41146" w14:textId="77777777" w:rsidR="001A79FD" w:rsidRDefault="003E5A3B">
      <w:pPr>
        <w:ind w:left="34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ate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 xml:space="preserve">e </w:t>
      </w:r>
      <w:proofErr w:type="spellStart"/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proofErr w:type="spellEnd"/>
      <w:r>
        <w:rPr>
          <w:rFonts w:ascii="Arial" w:eastAsia="Arial" w:hAnsi="Arial" w:cs="Arial"/>
          <w:sz w:val="22"/>
          <w:szCs w:val="22"/>
        </w:rPr>
        <w:t>;</w:t>
      </w:r>
    </w:p>
    <w:p w14:paraId="3C375D4E" w14:textId="77777777" w:rsidR="001A79FD" w:rsidRDefault="001A79FD">
      <w:pPr>
        <w:spacing w:line="200" w:lineRule="exact"/>
      </w:pPr>
    </w:p>
    <w:p w14:paraId="33035FFD" w14:textId="77777777" w:rsidR="001A79FD" w:rsidRDefault="001A79FD">
      <w:pPr>
        <w:spacing w:line="200" w:lineRule="exact"/>
      </w:pPr>
    </w:p>
    <w:p w14:paraId="238640E8" w14:textId="77777777" w:rsidR="001A79FD" w:rsidRDefault="001A79FD">
      <w:pPr>
        <w:spacing w:before="13" w:line="200" w:lineRule="exact"/>
      </w:pPr>
    </w:p>
    <w:p w14:paraId="7074CF82" w14:textId="77777777" w:rsidR="001A79FD" w:rsidRDefault="003E5A3B">
      <w:pPr>
        <w:ind w:left="34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>(</w:t>
      </w:r>
      <w:proofErr w:type="gramEnd"/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g </w:t>
      </w:r>
      <w:proofErr w:type="spellStart"/>
      <w:r>
        <w:rPr>
          <w:rFonts w:ascii="Arial" w:eastAsia="Arial" w:hAnsi="Arial" w:cs="Arial"/>
          <w:sz w:val="22"/>
          <w:szCs w:val="22"/>
        </w:rPr>
        <w:t>na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proofErr w:type="spellEnd"/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 xml:space="preserve">e </w:t>
      </w:r>
      <w:proofErr w:type="spellStart"/>
      <w:r>
        <w:rPr>
          <w:rFonts w:ascii="Arial" w:eastAsia="Arial" w:hAnsi="Arial" w:cs="Arial"/>
          <w:spacing w:val="-3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proofErr w:type="spellEnd"/>
      <w:r>
        <w:rPr>
          <w:rFonts w:ascii="Arial" w:eastAsia="Arial" w:hAnsi="Arial" w:cs="Arial"/>
          <w:sz w:val="22"/>
          <w:szCs w:val="22"/>
        </w:rPr>
        <w:t>)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{</w:t>
      </w:r>
    </w:p>
    <w:p w14:paraId="4C499627" w14:textId="77777777" w:rsidR="001A79FD" w:rsidRDefault="001A79FD">
      <w:pPr>
        <w:spacing w:before="1" w:line="180" w:lineRule="exact"/>
        <w:rPr>
          <w:sz w:val="18"/>
          <w:szCs w:val="18"/>
        </w:rPr>
      </w:pPr>
    </w:p>
    <w:p w14:paraId="3E122D9C" w14:textId="77777777" w:rsidR="001A79FD" w:rsidRDefault="003E5A3B">
      <w:pPr>
        <w:ind w:left="590"/>
        <w:rPr>
          <w:rFonts w:ascii="Arial" w:eastAsia="Arial" w:hAnsi="Arial" w:cs="Arial"/>
          <w:sz w:val="22"/>
          <w:szCs w:val="22"/>
        </w:rPr>
      </w:pPr>
      <w:proofErr w:type="spellStart"/>
      <w:proofErr w:type="gramStart"/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an</w:t>
      </w:r>
      <w:proofErr w:type="spellEnd"/>
      <w:proofErr w:type="gramEnd"/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=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proofErr w:type="spellEnd"/>
      <w:r>
        <w:rPr>
          <w:rFonts w:ascii="Arial" w:eastAsia="Arial" w:hAnsi="Arial" w:cs="Arial"/>
          <w:sz w:val="22"/>
          <w:szCs w:val="22"/>
        </w:rPr>
        <w:t>;</w:t>
      </w:r>
    </w:p>
    <w:p w14:paraId="5A6C9289" w14:textId="77777777" w:rsidR="001A79FD" w:rsidRDefault="001A79FD">
      <w:pPr>
        <w:spacing w:before="9" w:line="160" w:lineRule="exact"/>
        <w:rPr>
          <w:sz w:val="17"/>
          <w:szCs w:val="17"/>
        </w:rPr>
      </w:pPr>
    </w:p>
    <w:p w14:paraId="123E7BF2" w14:textId="77777777" w:rsidR="001A79FD" w:rsidRDefault="003E5A3B">
      <w:pPr>
        <w:spacing w:line="240" w:lineRule="exact"/>
        <w:ind w:left="590"/>
        <w:rPr>
          <w:rFonts w:ascii="Arial" w:eastAsia="Arial" w:hAnsi="Arial" w:cs="Arial"/>
          <w:sz w:val="22"/>
          <w:szCs w:val="22"/>
        </w:rPr>
      </w:pPr>
      <w:proofErr w:type="spellStart"/>
      <w:proofErr w:type="gramStart"/>
      <w:r>
        <w:rPr>
          <w:rFonts w:ascii="Arial" w:eastAsia="Arial" w:hAnsi="Arial" w:cs="Arial"/>
          <w:spacing w:val="1"/>
          <w:position w:val="-1"/>
          <w:sz w:val="22"/>
          <w:szCs w:val="22"/>
        </w:rPr>
        <w:t>t</w:t>
      </w:r>
      <w:r>
        <w:rPr>
          <w:rFonts w:ascii="Arial" w:eastAsia="Arial" w:hAnsi="Arial" w:cs="Arial"/>
          <w:position w:val="-1"/>
          <w:sz w:val="22"/>
          <w:szCs w:val="22"/>
        </w:rPr>
        <w:t>h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i</w:t>
      </w:r>
      <w:r>
        <w:rPr>
          <w:rFonts w:ascii="Arial" w:eastAsia="Arial" w:hAnsi="Arial" w:cs="Arial"/>
          <w:position w:val="-1"/>
          <w:sz w:val="22"/>
          <w:szCs w:val="22"/>
        </w:rPr>
        <w:t>s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.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l</w:t>
      </w:r>
      <w:r>
        <w:rPr>
          <w:rFonts w:ascii="Arial" w:eastAsia="Arial" w:hAnsi="Arial" w:cs="Arial"/>
          <w:position w:val="-1"/>
          <w:sz w:val="22"/>
          <w:szCs w:val="22"/>
        </w:rPr>
        <w:t>u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a</w:t>
      </w:r>
      <w:r>
        <w:rPr>
          <w:rFonts w:ascii="Arial" w:eastAsia="Arial" w:hAnsi="Arial" w:cs="Arial"/>
          <w:position w:val="-1"/>
          <w:sz w:val="22"/>
          <w:szCs w:val="22"/>
        </w:rPr>
        <w:t>s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R</w:t>
      </w:r>
      <w:r>
        <w:rPr>
          <w:rFonts w:ascii="Arial" w:eastAsia="Arial" w:hAnsi="Arial" w:cs="Arial"/>
          <w:position w:val="-1"/>
          <w:sz w:val="22"/>
          <w:szCs w:val="22"/>
        </w:rPr>
        <w:t>u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a</w:t>
      </w:r>
      <w:r>
        <w:rPr>
          <w:rFonts w:ascii="Arial" w:eastAsia="Arial" w:hAnsi="Arial" w:cs="Arial"/>
          <w:spacing w:val="-3"/>
          <w:position w:val="-1"/>
          <w:sz w:val="22"/>
          <w:szCs w:val="22"/>
        </w:rPr>
        <w:t>n</w:t>
      </w:r>
      <w:r>
        <w:rPr>
          <w:rFonts w:ascii="Arial" w:eastAsia="Arial" w:hAnsi="Arial" w:cs="Arial"/>
          <w:spacing w:val="2"/>
          <w:position w:val="-1"/>
          <w:sz w:val="22"/>
          <w:szCs w:val="22"/>
        </w:rPr>
        <w:t>g</w:t>
      </w:r>
      <w:r>
        <w:rPr>
          <w:rFonts w:ascii="Arial" w:eastAsia="Arial" w:hAnsi="Arial" w:cs="Arial"/>
          <w:position w:val="-1"/>
          <w:sz w:val="22"/>
          <w:szCs w:val="22"/>
        </w:rPr>
        <w:t>an</w:t>
      </w:r>
      <w:proofErr w:type="spellEnd"/>
      <w:proofErr w:type="gramEnd"/>
      <w:r>
        <w:rPr>
          <w:rFonts w:ascii="Arial" w:eastAsia="Arial" w:hAnsi="Arial" w:cs="Arial"/>
          <w:spacing w:val="-2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</w:rPr>
        <w:t xml:space="preserve">= </w:t>
      </w:r>
      <w:proofErr w:type="spellStart"/>
      <w:r>
        <w:rPr>
          <w:rFonts w:ascii="Arial" w:eastAsia="Arial" w:hAnsi="Arial" w:cs="Arial"/>
          <w:spacing w:val="-1"/>
          <w:position w:val="-1"/>
          <w:sz w:val="22"/>
          <w:szCs w:val="22"/>
        </w:rPr>
        <w:t>l</w:t>
      </w:r>
      <w:r>
        <w:rPr>
          <w:rFonts w:ascii="Arial" w:eastAsia="Arial" w:hAnsi="Arial" w:cs="Arial"/>
          <w:position w:val="-1"/>
          <w:sz w:val="22"/>
          <w:szCs w:val="22"/>
        </w:rPr>
        <w:t>u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a</w:t>
      </w:r>
      <w:r>
        <w:rPr>
          <w:rFonts w:ascii="Arial" w:eastAsia="Arial" w:hAnsi="Arial" w:cs="Arial"/>
          <w:position w:val="-1"/>
          <w:sz w:val="22"/>
          <w:szCs w:val="22"/>
        </w:rPr>
        <w:t>s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R</w:t>
      </w:r>
      <w:r>
        <w:rPr>
          <w:rFonts w:ascii="Arial" w:eastAsia="Arial" w:hAnsi="Arial" w:cs="Arial"/>
          <w:position w:val="-1"/>
          <w:sz w:val="22"/>
          <w:szCs w:val="22"/>
        </w:rPr>
        <w:t>uan</w:t>
      </w:r>
      <w:r>
        <w:rPr>
          <w:rFonts w:ascii="Arial" w:eastAsia="Arial" w:hAnsi="Arial" w:cs="Arial"/>
          <w:spacing w:val="2"/>
          <w:position w:val="-1"/>
          <w:sz w:val="22"/>
          <w:szCs w:val="22"/>
        </w:rPr>
        <w:t>g</w:t>
      </w:r>
      <w:r>
        <w:rPr>
          <w:rFonts w:ascii="Arial" w:eastAsia="Arial" w:hAnsi="Arial" w:cs="Arial"/>
          <w:position w:val="-1"/>
          <w:sz w:val="22"/>
          <w:szCs w:val="22"/>
        </w:rPr>
        <w:t>a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n</w:t>
      </w:r>
      <w:proofErr w:type="spellEnd"/>
      <w:r>
        <w:rPr>
          <w:rFonts w:ascii="Arial" w:eastAsia="Arial" w:hAnsi="Arial" w:cs="Arial"/>
          <w:position w:val="-1"/>
          <w:sz w:val="22"/>
          <w:szCs w:val="22"/>
        </w:rPr>
        <w:t>;</w:t>
      </w:r>
    </w:p>
    <w:p w14:paraId="0225B528" w14:textId="77777777" w:rsidR="001A79FD" w:rsidRDefault="001A79FD">
      <w:pPr>
        <w:spacing w:before="1" w:line="140" w:lineRule="exact"/>
        <w:rPr>
          <w:sz w:val="15"/>
          <w:szCs w:val="15"/>
        </w:rPr>
      </w:pPr>
    </w:p>
    <w:p w14:paraId="7BA36285" w14:textId="77777777" w:rsidR="001A79FD" w:rsidRDefault="003E5A3B">
      <w:pPr>
        <w:spacing w:before="32"/>
        <w:ind w:left="345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}</w:t>
      </w:r>
    </w:p>
    <w:p w14:paraId="460781DA" w14:textId="77777777" w:rsidR="001A79FD" w:rsidRDefault="001A79FD">
      <w:pPr>
        <w:spacing w:line="200" w:lineRule="exact"/>
      </w:pPr>
    </w:p>
    <w:p w14:paraId="290D6A94" w14:textId="77777777" w:rsidR="001A79FD" w:rsidRDefault="001A79FD">
      <w:pPr>
        <w:spacing w:line="200" w:lineRule="exact"/>
      </w:pPr>
    </w:p>
    <w:p w14:paraId="02BE7634" w14:textId="77777777" w:rsidR="001A79FD" w:rsidRDefault="001A79FD">
      <w:pPr>
        <w:spacing w:before="14" w:line="200" w:lineRule="exact"/>
      </w:pPr>
    </w:p>
    <w:p w14:paraId="5FC95279" w14:textId="77777777" w:rsidR="001A79FD" w:rsidRDefault="003E5A3B">
      <w:pPr>
        <w:ind w:left="34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am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proofErr w:type="spellEnd"/>
      <w:r>
        <w:rPr>
          <w:rFonts w:ascii="Arial" w:eastAsia="Arial" w:hAnsi="Arial" w:cs="Arial"/>
          <w:spacing w:val="-2"/>
          <w:sz w:val="22"/>
          <w:szCs w:val="22"/>
        </w:rPr>
        <w:t>(</w:t>
      </w:r>
      <w:proofErr w:type="gramEnd"/>
      <w:r>
        <w:rPr>
          <w:rFonts w:ascii="Arial" w:eastAsia="Arial" w:hAnsi="Arial" w:cs="Arial"/>
          <w:sz w:val="22"/>
          <w:szCs w:val="22"/>
        </w:rPr>
        <w:t>) {</w:t>
      </w:r>
    </w:p>
    <w:p w14:paraId="496DE4E5" w14:textId="77777777" w:rsidR="001A79FD" w:rsidRDefault="001A79FD">
      <w:pPr>
        <w:spacing w:before="1" w:line="180" w:lineRule="exact"/>
        <w:rPr>
          <w:sz w:val="18"/>
          <w:szCs w:val="18"/>
        </w:rPr>
      </w:pPr>
    </w:p>
    <w:p w14:paraId="17F2F61E" w14:textId="77777777" w:rsidR="001A79FD" w:rsidRDefault="003E5A3B">
      <w:pPr>
        <w:spacing w:line="240" w:lineRule="exact"/>
        <w:ind w:left="59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1"/>
          <w:position w:val="-1"/>
          <w:sz w:val="22"/>
          <w:szCs w:val="22"/>
        </w:rPr>
        <w:t>r</w:t>
      </w:r>
      <w:r>
        <w:rPr>
          <w:rFonts w:ascii="Arial" w:eastAsia="Arial" w:hAnsi="Arial" w:cs="Arial"/>
          <w:position w:val="-1"/>
          <w:sz w:val="22"/>
          <w:szCs w:val="22"/>
        </w:rPr>
        <w:t>et</w:t>
      </w:r>
      <w:r>
        <w:rPr>
          <w:rFonts w:ascii="Arial" w:eastAsia="Arial" w:hAnsi="Arial" w:cs="Arial"/>
          <w:spacing w:val="-2"/>
          <w:position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r</w:t>
      </w:r>
      <w:r>
        <w:rPr>
          <w:rFonts w:ascii="Arial" w:eastAsia="Arial" w:hAnsi="Arial" w:cs="Arial"/>
          <w:position w:val="-1"/>
          <w:sz w:val="22"/>
          <w:szCs w:val="22"/>
        </w:rPr>
        <w:t xml:space="preserve">n </w:t>
      </w:r>
      <w:proofErr w:type="spellStart"/>
      <w:r>
        <w:rPr>
          <w:rFonts w:ascii="Arial" w:eastAsia="Arial" w:hAnsi="Arial" w:cs="Arial"/>
          <w:position w:val="-1"/>
          <w:sz w:val="22"/>
          <w:szCs w:val="22"/>
        </w:rPr>
        <w:t>n</w:t>
      </w:r>
      <w:r>
        <w:rPr>
          <w:rFonts w:ascii="Arial" w:eastAsia="Arial" w:hAnsi="Arial" w:cs="Arial"/>
          <w:spacing w:val="-2"/>
          <w:position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m</w:t>
      </w:r>
      <w:r>
        <w:rPr>
          <w:rFonts w:ascii="Arial" w:eastAsia="Arial" w:hAnsi="Arial" w:cs="Arial"/>
          <w:position w:val="-1"/>
          <w:sz w:val="22"/>
          <w:szCs w:val="22"/>
        </w:rPr>
        <w:t>a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R</w:t>
      </w:r>
      <w:r>
        <w:rPr>
          <w:rFonts w:ascii="Arial" w:eastAsia="Arial" w:hAnsi="Arial" w:cs="Arial"/>
          <w:position w:val="-1"/>
          <w:sz w:val="22"/>
          <w:szCs w:val="22"/>
        </w:rPr>
        <w:t>u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a</w:t>
      </w:r>
      <w:r>
        <w:rPr>
          <w:rFonts w:ascii="Arial" w:eastAsia="Arial" w:hAnsi="Arial" w:cs="Arial"/>
          <w:spacing w:val="-3"/>
          <w:position w:val="-1"/>
          <w:sz w:val="22"/>
          <w:szCs w:val="22"/>
        </w:rPr>
        <w:t>n</w:t>
      </w:r>
      <w:r>
        <w:rPr>
          <w:rFonts w:ascii="Arial" w:eastAsia="Arial" w:hAnsi="Arial" w:cs="Arial"/>
          <w:spacing w:val="2"/>
          <w:position w:val="-1"/>
          <w:sz w:val="22"/>
          <w:szCs w:val="22"/>
        </w:rPr>
        <w:t>g</w:t>
      </w:r>
      <w:r>
        <w:rPr>
          <w:rFonts w:ascii="Arial" w:eastAsia="Arial" w:hAnsi="Arial" w:cs="Arial"/>
          <w:spacing w:val="-3"/>
          <w:position w:val="-1"/>
          <w:sz w:val="22"/>
          <w:szCs w:val="22"/>
        </w:rPr>
        <w:t>a</w:t>
      </w:r>
      <w:r>
        <w:rPr>
          <w:rFonts w:ascii="Arial" w:eastAsia="Arial" w:hAnsi="Arial" w:cs="Arial"/>
          <w:position w:val="-1"/>
          <w:sz w:val="22"/>
          <w:szCs w:val="22"/>
        </w:rPr>
        <w:t>n</w:t>
      </w:r>
      <w:proofErr w:type="spellEnd"/>
      <w:r>
        <w:rPr>
          <w:rFonts w:ascii="Arial" w:eastAsia="Arial" w:hAnsi="Arial" w:cs="Arial"/>
          <w:position w:val="-1"/>
          <w:sz w:val="22"/>
          <w:szCs w:val="22"/>
        </w:rPr>
        <w:t>;</w:t>
      </w:r>
    </w:p>
    <w:p w14:paraId="5ED896F7" w14:textId="77777777" w:rsidR="001A79FD" w:rsidRDefault="001A79FD">
      <w:pPr>
        <w:spacing w:before="1" w:line="140" w:lineRule="exact"/>
        <w:rPr>
          <w:sz w:val="15"/>
          <w:szCs w:val="15"/>
        </w:rPr>
      </w:pPr>
    </w:p>
    <w:p w14:paraId="3624792B" w14:textId="77777777" w:rsidR="001A79FD" w:rsidRDefault="003E5A3B">
      <w:pPr>
        <w:spacing w:before="32"/>
        <w:ind w:left="345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}</w:t>
      </w:r>
    </w:p>
    <w:p w14:paraId="30492EA1" w14:textId="77777777" w:rsidR="001A79FD" w:rsidRDefault="001A79FD">
      <w:pPr>
        <w:spacing w:line="200" w:lineRule="exact"/>
      </w:pPr>
    </w:p>
    <w:p w14:paraId="028E9F53" w14:textId="77777777" w:rsidR="001A79FD" w:rsidRDefault="001A79FD">
      <w:pPr>
        <w:spacing w:line="200" w:lineRule="exact"/>
      </w:pPr>
    </w:p>
    <w:p w14:paraId="3482D58C" w14:textId="77777777" w:rsidR="001A79FD" w:rsidRDefault="001A79FD">
      <w:pPr>
        <w:spacing w:before="13" w:line="200" w:lineRule="exact"/>
      </w:pPr>
    </w:p>
    <w:p w14:paraId="1A471DA7" w14:textId="77777777" w:rsidR="001A79FD" w:rsidRDefault="003E5A3B">
      <w:pPr>
        <w:ind w:left="34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proofErr w:type="spellEnd"/>
      <w:r>
        <w:rPr>
          <w:rFonts w:ascii="Arial" w:eastAsia="Arial" w:hAnsi="Arial" w:cs="Arial"/>
          <w:spacing w:val="-2"/>
          <w:sz w:val="22"/>
          <w:szCs w:val="22"/>
        </w:rPr>
        <w:t>(</w:t>
      </w:r>
      <w:proofErr w:type="gramEnd"/>
      <w:r>
        <w:rPr>
          <w:rFonts w:ascii="Arial" w:eastAsia="Arial" w:hAnsi="Arial" w:cs="Arial"/>
          <w:sz w:val="22"/>
          <w:szCs w:val="22"/>
        </w:rPr>
        <w:t>) {</w:t>
      </w:r>
    </w:p>
    <w:p w14:paraId="35494637" w14:textId="77777777" w:rsidR="001A79FD" w:rsidRDefault="001A79FD">
      <w:pPr>
        <w:spacing w:before="9" w:line="160" w:lineRule="exact"/>
        <w:rPr>
          <w:sz w:val="17"/>
          <w:szCs w:val="17"/>
        </w:rPr>
      </w:pPr>
    </w:p>
    <w:p w14:paraId="57178ECF" w14:textId="77777777" w:rsidR="001A79FD" w:rsidRDefault="003E5A3B">
      <w:pPr>
        <w:spacing w:line="240" w:lineRule="exact"/>
        <w:ind w:left="59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1"/>
          <w:position w:val="-1"/>
          <w:sz w:val="22"/>
          <w:szCs w:val="22"/>
        </w:rPr>
        <w:t>r</w:t>
      </w:r>
      <w:r>
        <w:rPr>
          <w:rFonts w:ascii="Arial" w:eastAsia="Arial" w:hAnsi="Arial" w:cs="Arial"/>
          <w:position w:val="-1"/>
          <w:sz w:val="22"/>
          <w:szCs w:val="22"/>
        </w:rPr>
        <w:t>et</w:t>
      </w:r>
      <w:r>
        <w:rPr>
          <w:rFonts w:ascii="Arial" w:eastAsia="Arial" w:hAnsi="Arial" w:cs="Arial"/>
          <w:spacing w:val="-2"/>
          <w:position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r</w:t>
      </w:r>
      <w:r>
        <w:rPr>
          <w:rFonts w:ascii="Arial" w:eastAsia="Arial" w:hAnsi="Arial" w:cs="Arial"/>
          <w:position w:val="-1"/>
          <w:sz w:val="22"/>
          <w:szCs w:val="22"/>
        </w:rPr>
        <w:t xml:space="preserve">n </w:t>
      </w:r>
      <w:proofErr w:type="spellStart"/>
      <w:r>
        <w:rPr>
          <w:rFonts w:ascii="Arial" w:eastAsia="Arial" w:hAnsi="Arial" w:cs="Arial"/>
          <w:position w:val="-1"/>
          <w:sz w:val="22"/>
          <w:szCs w:val="22"/>
        </w:rPr>
        <w:t>l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u</w:t>
      </w:r>
      <w:r>
        <w:rPr>
          <w:rFonts w:ascii="Arial" w:eastAsia="Arial" w:hAnsi="Arial" w:cs="Arial"/>
          <w:position w:val="-1"/>
          <w:sz w:val="22"/>
          <w:szCs w:val="22"/>
        </w:rPr>
        <w:t>as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R</w:t>
      </w:r>
      <w:r>
        <w:rPr>
          <w:rFonts w:ascii="Arial" w:eastAsia="Arial" w:hAnsi="Arial" w:cs="Arial"/>
          <w:position w:val="-1"/>
          <w:sz w:val="22"/>
          <w:szCs w:val="22"/>
        </w:rPr>
        <w:t>u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a</w:t>
      </w:r>
      <w:r>
        <w:rPr>
          <w:rFonts w:ascii="Arial" w:eastAsia="Arial" w:hAnsi="Arial" w:cs="Arial"/>
          <w:spacing w:val="-3"/>
          <w:position w:val="-1"/>
          <w:sz w:val="22"/>
          <w:szCs w:val="22"/>
        </w:rPr>
        <w:t>n</w:t>
      </w:r>
      <w:r>
        <w:rPr>
          <w:rFonts w:ascii="Arial" w:eastAsia="Arial" w:hAnsi="Arial" w:cs="Arial"/>
          <w:spacing w:val="2"/>
          <w:position w:val="-1"/>
          <w:sz w:val="22"/>
          <w:szCs w:val="22"/>
        </w:rPr>
        <w:t>g</w:t>
      </w:r>
      <w:r>
        <w:rPr>
          <w:rFonts w:ascii="Arial" w:eastAsia="Arial" w:hAnsi="Arial" w:cs="Arial"/>
          <w:position w:val="-1"/>
          <w:sz w:val="22"/>
          <w:szCs w:val="22"/>
        </w:rPr>
        <w:t>a</w:t>
      </w:r>
      <w:r>
        <w:rPr>
          <w:rFonts w:ascii="Arial" w:eastAsia="Arial" w:hAnsi="Arial" w:cs="Arial"/>
          <w:spacing w:val="-3"/>
          <w:position w:val="-1"/>
          <w:sz w:val="22"/>
          <w:szCs w:val="22"/>
        </w:rPr>
        <w:t>n</w:t>
      </w:r>
      <w:proofErr w:type="spellEnd"/>
      <w:r>
        <w:rPr>
          <w:rFonts w:ascii="Arial" w:eastAsia="Arial" w:hAnsi="Arial" w:cs="Arial"/>
          <w:position w:val="-1"/>
          <w:sz w:val="22"/>
          <w:szCs w:val="22"/>
        </w:rPr>
        <w:t>;</w:t>
      </w:r>
    </w:p>
    <w:p w14:paraId="3DCE8B71" w14:textId="77777777" w:rsidR="001A79FD" w:rsidRDefault="001A79FD">
      <w:pPr>
        <w:spacing w:before="4" w:line="140" w:lineRule="exact"/>
        <w:rPr>
          <w:sz w:val="15"/>
          <w:szCs w:val="15"/>
        </w:rPr>
      </w:pPr>
    </w:p>
    <w:p w14:paraId="37C84BA3" w14:textId="77777777" w:rsidR="001A79FD" w:rsidRDefault="003E5A3B">
      <w:pPr>
        <w:spacing w:before="32"/>
        <w:ind w:left="345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}</w:t>
      </w:r>
    </w:p>
    <w:p w14:paraId="1A0A8109" w14:textId="77777777" w:rsidR="001A79FD" w:rsidRDefault="001A79FD">
      <w:pPr>
        <w:spacing w:line="200" w:lineRule="exact"/>
      </w:pPr>
    </w:p>
    <w:p w14:paraId="2005016D" w14:textId="77777777" w:rsidR="001A79FD" w:rsidRDefault="001A79FD">
      <w:pPr>
        <w:spacing w:before="16" w:line="220" w:lineRule="exact"/>
        <w:rPr>
          <w:sz w:val="22"/>
          <w:szCs w:val="22"/>
        </w:rPr>
      </w:pPr>
    </w:p>
    <w:p w14:paraId="7B146D30" w14:textId="77777777" w:rsidR="001A79FD" w:rsidRDefault="003E5A3B">
      <w:pPr>
        <w:spacing w:line="420" w:lineRule="atLeast"/>
        <w:ind w:left="592" w:right="2553" w:hanging="245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d </w:t>
      </w:r>
      <w:proofErr w:type="spellStart"/>
      <w:proofErr w:type="gramStart"/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>(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) {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m.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t.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ntl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pacing w:val="-2"/>
          <w:sz w:val="22"/>
          <w:szCs w:val="22"/>
        </w:rPr>
        <w:t>"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ama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: " + </w:t>
      </w:r>
      <w:proofErr w:type="spellStart"/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proofErr w:type="spellEnd"/>
      <w:r>
        <w:rPr>
          <w:rFonts w:ascii="Arial" w:eastAsia="Arial" w:hAnsi="Arial" w:cs="Arial"/>
          <w:spacing w:val="-2"/>
          <w:sz w:val="22"/>
          <w:szCs w:val="22"/>
        </w:rPr>
        <w:t>)</w:t>
      </w:r>
      <w:r>
        <w:rPr>
          <w:rFonts w:ascii="Arial" w:eastAsia="Arial" w:hAnsi="Arial" w:cs="Arial"/>
          <w:sz w:val="22"/>
          <w:szCs w:val="22"/>
        </w:rPr>
        <w:t xml:space="preserve">;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m.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t.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ntl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pacing w:val="-2"/>
          <w:sz w:val="22"/>
          <w:szCs w:val="22"/>
        </w:rPr>
        <w:t>"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 xml:space="preserve">as </w:t>
      </w:r>
      <w:proofErr w:type="spellStart"/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: " +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an</w:t>
      </w:r>
      <w:proofErr w:type="spellEnd"/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+ "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2</w:t>
      </w:r>
      <w:r>
        <w:rPr>
          <w:rFonts w:ascii="Arial" w:eastAsia="Arial" w:hAnsi="Arial" w:cs="Arial"/>
          <w:spacing w:val="1"/>
          <w:sz w:val="22"/>
          <w:szCs w:val="22"/>
        </w:rPr>
        <w:t>"</w:t>
      </w:r>
      <w:r>
        <w:rPr>
          <w:rFonts w:ascii="Arial" w:eastAsia="Arial" w:hAnsi="Arial" w:cs="Arial"/>
          <w:spacing w:val="-2"/>
          <w:sz w:val="22"/>
          <w:szCs w:val="22"/>
        </w:rPr>
        <w:t>)</w:t>
      </w:r>
      <w:r>
        <w:rPr>
          <w:rFonts w:ascii="Arial" w:eastAsia="Arial" w:hAnsi="Arial" w:cs="Arial"/>
          <w:sz w:val="22"/>
          <w:szCs w:val="22"/>
        </w:rPr>
        <w:t>;</w:t>
      </w:r>
    </w:p>
    <w:p w14:paraId="59ADCC49" w14:textId="77777777" w:rsidR="001A79FD" w:rsidRDefault="001A79FD">
      <w:pPr>
        <w:spacing w:before="9" w:line="140" w:lineRule="exact"/>
        <w:rPr>
          <w:sz w:val="14"/>
          <w:szCs w:val="14"/>
        </w:rPr>
      </w:pPr>
    </w:p>
    <w:p w14:paraId="7B83047A" w14:textId="77777777" w:rsidR="001A79FD" w:rsidRDefault="003E5A3B">
      <w:pPr>
        <w:spacing w:before="32"/>
        <w:ind w:left="345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}</w:t>
      </w:r>
    </w:p>
    <w:p w14:paraId="6C4FB51A" w14:textId="77777777" w:rsidR="001A79FD" w:rsidRDefault="001A79FD">
      <w:pPr>
        <w:spacing w:before="9" w:line="160" w:lineRule="exact"/>
        <w:rPr>
          <w:sz w:val="17"/>
          <w:szCs w:val="17"/>
        </w:rPr>
      </w:pPr>
    </w:p>
    <w:p w14:paraId="48E39F28" w14:textId="77777777" w:rsidR="001A79FD" w:rsidRDefault="003E5A3B">
      <w:pPr>
        <w:spacing w:line="240" w:lineRule="exact"/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position w:val="-1"/>
          <w:sz w:val="22"/>
          <w:szCs w:val="22"/>
        </w:rPr>
        <w:t>}</w:t>
      </w:r>
    </w:p>
    <w:p w14:paraId="5F5D8CFC" w14:textId="77777777" w:rsidR="001A79FD" w:rsidRDefault="001A79FD">
      <w:pPr>
        <w:spacing w:before="6" w:line="180" w:lineRule="exact"/>
        <w:rPr>
          <w:sz w:val="18"/>
          <w:szCs w:val="18"/>
        </w:rPr>
      </w:pPr>
    </w:p>
    <w:p w14:paraId="22F67604" w14:textId="77777777" w:rsidR="001A79FD" w:rsidRDefault="001A79FD">
      <w:pPr>
        <w:spacing w:line="200" w:lineRule="exact"/>
      </w:pPr>
    </w:p>
    <w:p w14:paraId="641A4274" w14:textId="77777777" w:rsidR="001A79FD" w:rsidRDefault="001A79FD">
      <w:pPr>
        <w:spacing w:line="200" w:lineRule="exact"/>
      </w:pPr>
    </w:p>
    <w:p w14:paraId="5E745586" w14:textId="77777777" w:rsidR="001A79FD" w:rsidRDefault="003E5A3B">
      <w:pPr>
        <w:spacing w:before="32" w:line="409" w:lineRule="auto"/>
        <w:ind w:left="100" w:right="2765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1"/>
          <w:sz w:val="22"/>
          <w:szCs w:val="22"/>
        </w:rPr>
        <w:t>/</w:t>
      </w:r>
      <w:r>
        <w:rPr>
          <w:rFonts w:ascii="Arial" w:eastAsia="Arial" w:hAnsi="Arial" w:cs="Arial"/>
          <w:sz w:val="22"/>
          <w:szCs w:val="22"/>
        </w:rPr>
        <w:t xml:space="preserve">/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R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ah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y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g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ili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asi</w:t>
      </w:r>
      <w:proofErr w:type="spellEnd"/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kompos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an</w:t>
      </w:r>
      <w:proofErr w:type="spellEnd"/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c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ass R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ah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{</w:t>
      </w:r>
    </w:p>
    <w:p w14:paraId="3001D969" w14:textId="77777777" w:rsidR="001A79FD" w:rsidRDefault="003E5A3B">
      <w:pPr>
        <w:spacing w:before="7"/>
        <w:ind w:left="34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ate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g </w:t>
      </w:r>
      <w:proofErr w:type="spellStart"/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ama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proofErr w:type="spellEnd"/>
      <w:r>
        <w:rPr>
          <w:rFonts w:ascii="Arial" w:eastAsia="Arial" w:hAnsi="Arial" w:cs="Arial"/>
          <w:sz w:val="22"/>
          <w:szCs w:val="22"/>
        </w:rPr>
        <w:t>;</w:t>
      </w:r>
    </w:p>
    <w:p w14:paraId="51FE61EB" w14:textId="77777777" w:rsidR="001A79FD" w:rsidRDefault="001A79FD">
      <w:pPr>
        <w:spacing w:before="9" w:line="160" w:lineRule="exact"/>
        <w:rPr>
          <w:sz w:val="17"/>
          <w:szCs w:val="17"/>
        </w:rPr>
      </w:pPr>
    </w:p>
    <w:p w14:paraId="26FF46DE" w14:textId="77777777" w:rsidR="001A79FD" w:rsidRDefault="003E5A3B">
      <w:pPr>
        <w:ind w:left="34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ate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>[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]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proofErr w:type="spellEnd"/>
      <w:r>
        <w:rPr>
          <w:rFonts w:ascii="Arial" w:eastAsia="Arial" w:hAnsi="Arial" w:cs="Arial"/>
          <w:sz w:val="22"/>
          <w:szCs w:val="22"/>
        </w:rPr>
        <w:t>;</w:t>
      </w:r>
    </w:p>
    <w:p w14:paraId="2A4E8BF7" w14:textId="77777777" w:rsidR="001A79FD" w:rsidRDefault="001A79FD">
      <w:pPr>
        <w:spacing w:line="200" w:lineRule="exact"/>
      </w:pPr>
    </w:p>
    <w:p w14:paraId="225C49FD" w14:textId="77777777" w:rsidR="001A79FD" w:rsidRDefault="001A79FD">
      <w:pPr>
        <w:spacing w:line="200" w:lineRule="exact"/>
      </w:pPr>
    </w:p>
    <w:p w14:paraId="498F3EC9" w14:textId="77777777" w:rsidR="001A79FD" w:rsidRDefault="001A79FD">
      <w:pPr>
        <w:spacing w:before="13" w:line="200" w:lineRule="exact"/>
      </w:pPr>
    </w:p>
    <w:p w14:paraId="176870A0" w14:textId="77777777" w:rsidR="001A79FD" w:rsidRDefault="003E5A3B">
      <w:pPr>
        <w:ind w:left="348"/>
        <w:rPr>
          <w:rFonts w:ascii="Arial" w:eastAsia="Arial" w:hAnsi="Arial" w:cs="Arial"/>
          <w:sz w:val="22"/>
          <w:szCs w:val="22"/>
        </w:rPr>
        <w:sectPr w:rsidR="001A79FD">
          <w:type w:val="continuous"/>
          <w:pgSz w:w="12240" w:h="15840"/>
          <w:pgMar w:top="1360" w:right="1720" w:bottom="280" w:left="1340" w:header="720" w:footer="720" w:gutter="0"/>
          <w:cols w:space="720"/>
        </w:sectPr>
      </w:pP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gramStart"/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proofErr w:type="gramEnd"/>
      <w:r>
        <w:rPr>
          <w:rFonts w:ascii="Arial" w:eastAsia="Arial" w:hAnsi="Arial" w:cs="Arial"/>
          <w:spacing w:val="-1"/>
          <w:sz w:val="22"/>
          <w:szCs w:val="22"/>
        </w:rPr>
        <w:t>St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ama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proofErr w:type="spellEnd"/>
      <w:r>
        <w:rPr>
          <w:rFonts w:ascii="Arial" w:eastAsia="Arial" w:hAnsi="Arial" w:cs="Arial"/>
          <w:spacing w:val="-1"/>
          <w:sz w:val="22"/>
          <w:szCs w:val="22"/>
        </w:rPr>
        <w:t>[</w:t>
      </w:r>
      <w:r>
        <w:rPr>
          <w:rFonts w:ascii="Arial" w:eastAsia="Arial" w:hAnsi="Arial" w:cs="Arial"/>
          <w:sz w:val="22"/>
          <w:szCs w:val="22"/>
        </w:rPr>
        <w:t xml:space="preserve">]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proofErr w:type="spellEnd"/>
      <w:r>
        <w:rPr>
          <w:rFonts w:ascii="Arial" w:eastAsia="Arial" w:hAnsi="Arial" w:cs="Arial"/>
          <w:sz w:val="22"/>
          <w:szCs w:val="22"/>
        </w:rPr>
        <w:t>) {</w:t>
      </w:r>
    </w:p>
    <w:p w14:paraId="1CB5682B" w14:textId="77777777" w:rsidR="001A79FD" w:rsidRDefault="003E5A3B">
      <w:pPr>
        <w:spacing w:before="77"/>
        <w:ind w:left="590"/>
        <w:rPr>
          <w:rFonts w:ascii="Arial" w:eastAsia="Arial" w:hAnsi="Arial" w:cs="Arial"/>
          <w:sz w:val="22"/>
          <w:szCs w:val="22"/>
        </w:rPr>
      </w:pPr>
      <w:proofErr w:type="spellStart"/>
      <w:proofErr w:type="gramStart"/>
      <w:r>
        <w:rPr>
          <w:rFonts w:ascii="Arial" w:eastAsia="Arial" w:hAnsi="Arial" w:cs="Arial"/>
          <w:spacing w:val="1"/>
          <w:sz w:val="22"/>
          <w:szCs w:val="22"/>
        </w:rPr>
        <w:lastRenderedPageBreak/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am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t</w:t>
      </w:r>
      <w:proofErr w:type="spellEnd"/>
      <w:proofErr w:type="gramEnd"/>
      <w:r>
        <w:rPr>
          <w:rFonts w:ascii="Arial" w:eastAsia="Arial" w:hAnsi="Arial" w:cs="Arial"/>
          <w:sz w:val="22"/>
          <w:szCs w:val="22"/>
        </w:rPr>
        <w:t xml:space="preserve"> =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proofErr w:type="spellEnd"/>
      <w:r>
        <w:rPr>
          <w:rFonts w:ascii="Arial" w:eastAsia="Arial" w:hAnsi="Arial" w:cs="Arial"/>
          <w:sz w:val="22"/>
          <w:szCs w:val="22"/>
        </w:rPr>
        <w:t>;</w:t>
      </w:r>
    </w:p>
    <w:p w14:paraId="7669FC61" w14:textId="77777777" w:rsidR="001A79FD" w:rsidRDefault="001A79FD">
      <w:pPr>
        <w:spacing w:before="9" w:line="160" w:lineRule="exact"/>
        <w:rPr>
          <w:sz w:val="17"/>
          <w:szCs w:val="17"/>
        </w:rPr>
      </w:pPr>
    </w:p>
    <w:p w14:paraId="5B040F5F" w14:textId="77777777" w:rsidR="001A79FD" w:rsidRDefault="003E5A3B">
      <w:pPr>
        <w:ind w:left="590"/>
        <w:rPr>
          <w:rFonts w:ascii="Arial" w:eastAsia="Arial" w:hAnsi="Arial" w:cs="Arial"/>
          <w:sz w:val="22"/>
          <w:szCs w:val="22"/>
        </w:rPr>
      </w:pPr>
      <w:proofErr w:type="spellStart"/>
      <w:proofErr w:type="gramStart"/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.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st</w:t>
      </w:r>
      <w:proofErr w:type="spellEnd"/>
      <w:proofErr w:type="gramEnd"/>
      <w:r>
        <w:rPr>
          <w:rFonts w:ascii="Arial" w:eastAsia="Arial" w:hAnsi="Arial" w:cs="Arial"/>
          <w:sz w:val="22"/>
          <w:szCs w:val="22"/>
        </w:rPr>
        <w:t xml:space="preserve"> = </w:t>
      </w:r>
      <w:proofErr w:type="spellStart"/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proofErr w:type="spellEnd"/>
      <w:r>
        <w:rPr>
          <w:rFonts w:ascii="Arial" w:eastAsia="Arial" w:hAnsi="Arial" w:cs="Arial"/>
          <w:sz w:val="22"/>
          <w:szCs w:val="22"/>
        </w:rPr>
        <w:t>;</w:t>
      </w:r>
    </w:p>
    <w:p w14:paraId="45CE8C59" w14:textId="77777777" w:rsidR="001A79FD" w:rsidRDefault="001A79FD">
      <w:pPr>
        <w:spacing w:before="1" w:line="180" w:lineRule="exact"/>
        <w:rPr>
          <w:sz w:val="18"/>
          <w:szCs w:val="18"/>
        </w:rPr>
      </w:pPr>
    </w:p>
    <w:p w14:paraId="1FEB0E32" w14:textId="77777777" w:rsidR="001A79FD" w:rsidRDefault="003E5A3B">
      <w:pPr>
        <w:spacing w:line="240" w:lineRule="exact"/>
        <w:ind w:left="345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position w:val="-1"/>
          <w:sz w:val="22"/>
          <w:szCs w:val="22"/>
        </w:rPr>
        <w:t>}</w:t>
      </w:r>
    </w:p>
    <w:p w14:paraId="178C622B" w14:textId="77777777" w:rsidR="001A79FD" w:rsidRDefault="001A79FD">
      <w:pPr>
        <w:spacing w:before="6" w:line="180" w:lineRule="exact"/>
        <w:rPr>
          <w:sz w:val="18"/>
          <w:szCs w:val="18"/>
        </w:rPr>
      </w:pPr>
    </w:p>
    <w:p w14:paraId="7F9EC277" w14:textId="77777777" w:rsidR="001A79FD" w:rsidRDefault="001A79FD">
      <w:pPr>
        <w:spacing w:line="200" w:lineRule="exact"/>
      </w:pPr>
    </w:p>
    <w:p w14:paraId="08974DF0" w14:textId="77777777" w:rsidR="001A79FD" w:rsidRDefault="001A79FD">
      <w:pPr>
        <w:spacing w:line="200" w:lineRule="exact"/>
      </w:pPr>
    </w:p>
    <w:p w14:paraId="2F95A9A9" w14:textId="77777777" w:rsidR="001A79FD" w:rsidRDefault="003E5A3B">
      <w:pPr>
        <w:spacing w:before="32"/>
        <w:ind w:left="34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Al</w:t>
      </w:r>
      <w:r>
        <w:rPr>
          <w:rFonts w:ascii="Arial" w:eastAsia="Arial" w:hAnsi="Arial" w:cs="Arial"/>
          <w:sz w:val="22"/>
          <w:szCs w:val="22"/>
        </w:rPr>
        <w:t>am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>(</w:t>
      </w:r>
      <w:proofErr w:type="gramEnd"/>
      <w:r>
        <w:rPr>
          <w:rFonts w:ascii="Arial" w:eastAsia="Arial" w:hAnsi="Arial" w:cs="Arial"/>
          <w:sz w:val="22"/>
          <w:szCs w:val="22"/>
        </w:rPr>
        <w:t>) {</w:t>
      </w:r>
    </w:p>
    <w:p w14:paraId="1B9A7816" w14:textId="77777777" w:rsidR="001A79FD" w:rsidRDefault="001A79FD">
      <w:pPr>
        <w:spacing w:before="9" w:line="160" w:lineRule="exact"/>
        <w:rPr>
          <w:sz w:val="17"/>
          <w:szCs w:val="17"/>
        </w:rPr>
      </w:pPr>
    </w:p>
    <w:p w14:paraId="0FFDA69B" w14:textId="77777777" w:rsidR="001A79FD" w:rsidRDefault="003E5A3B">
      <w:pPr>
        <w:spacing w:line="240" w:lineRule="exact"/>
        <w:ind w:left="59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1"/>
          <w:position w:val="-1"/>
          <w:sz w:val="22"/>
          <w:szCs w:val="22"/>
        </w:rPr>
        <w:t>r</w:t>
      </w:r>
      <w:r>
        <w:rPr>
          <w:rFonts w:ascii="Arial" w:eastAsia="Arial" w:hAnsi="Arial" w:cs="Arial"/>
          <w:position w:val="-1"/>
          <w:sz w:val="22"/>
          <w:szCs w:val="22"/>
        </w:rPr>
        <w:t>et</w:t>
      </w:r>
      <w:r>
        <w:rPr>
          <w:rFonts w:ascii="Arial" w:eastAsia="Arial" w:hAnsi="Arial" w:cs="Arial"/>
          <w:spacing w:val="-2"/>
          <w:position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r</w:t>
      </w:r>
      <w:r>
        <w:rPr>
          <w:rFonts w:ascii="Arial" w:eastAsia="Arial" w:hAnsi="Arial" w:cs="Arial"/>
          <w:position w:val="-1"/>
          <w:sz w:val="22"/>
          <w:szCs w:val="22"/>
        </w:rPr>
        <w:t xml:space="preserve">n </w:t>
      </w:r>
      <w:proofErr w:type="spellStart"/>
      <w:r>
        <w:rPr>
          <w:rFonts w:ascii="Arial" w:eastAsia="Arial" w:hAnsi="Arial" w:cs="Arial"/>
          <w:position w:val="-1"/>
          <w:sz w:val="22"/>
          <w:szCs w:val="22"/>
        </w:rPr>
        <w:t>a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l</w:t>
      </w:r>
      <w:r>
        <w:rPr>
          <w:rFonts w:ascii="Arial" w:eastAsia="Arial" w:hAnsi="Arial" w:cs="Arial"/>
          <w:spacing w:val="-3"/>
          <w:position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m</w:t>
      </w:r>
      <w:r>
        <w:rPr>
          <w:rFonts w:ascii="Arial" w:eastAsia="Arial" w:hAnsi="Arial" w:cs="Arial"/>
          <w:position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position w:val="-1"/>
          <w:sz w:val="22"/>
          <w:szCs w:val="22"/>
        </w:rPr>
        <w:t>t</w:t>
      </w:r>
      <w:proofErr w:type="spellEnd"/>
      <w:r>
        <w:rPr>
          <w:rFonts w:ascii="Arial" w:eastAsia="Arial" w:hAnsi="Arial" w:cs="Arial"/>
          <w:position w:val="-1"/>
          <w:sz w:val="22"/>
          <w:szCs w:val="22"/>
        </w:rPr>
        <w:t>;</w:t>
      </w:r>
    </w:p>
    <w:p w14:paraId="10ED4E25" w14:textId="77777777" w:rsidR="001A79FD" w:rsidRDefault="001A79FD">
      <w:pPr>
        <w:spacing w:before="4" w:line="140" w:lineRule="exact"/>
        <w:rPr>
          <w:sz w:val="15"/>
          <w:szCs w:val="15"/>
        </w:rPr>
      </w:pPr>
    </w:p>
    <w:p w14:paraId="7ADBA001" w14:textId="77777777" w:rsidR="001A79FD" w:rsidRDefault="003E5A3B">
      <w:pPr>
        <w:spacing w:before="32"/>
        <w:ind w:left="345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}</w:t>
      </w:r>
    </w:p>
    <w:p w14:paraId="569639E7" w14:textId="77777777" w:rsidR="001A79FD" w:rsidRDefault="001A79FD">
      <w:pPr>
        <w:spacing w:line="200" w:lineRule="exact"/>
      </w:pPr>
    </w:p>
    <w:p w14:paraId="5C38305A" w14:textId="77777777" w:rsidR="001A79FD" w:rsidRDefault="001A79FD">
      <w:pPr>
        <w:spacing w:line="200" w:lineRule="exact"/>
      </w:pPr>
    </w:p>
    <w:p w14:paraId="72A3D9F0" w14:textId="77777777" w:rsidR="001A79FD" w:rsidRDefault="001A79FD">
      <w:pPr>
        <w:spacing w:before="11" w:line="200" w:lineRule="exact"/>
      </w:pPr>
    </w:p>
    <w:p w14:paraId="12ECC5F3" w14:textId="77777777" w:rsidR="001A79FD" w:rsidRDefault="003E5A3B">
      <w:pPr>
        <w:spacing w:line="411" w:lineRule="auto"/>
        <w:ind w:left="592" w:right="3940" w:hanging="245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d </w:t>
      </w:r>
      <w:proofErr w:type="spellStart"/>
      <w:proofErr w:type="gramStart"/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uma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>(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) {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m.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t.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ntl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pacing w:val="-2"/>
          <w:sz w:val="22"/>
          <w:szCs w:val="22"/>
        </w:rPr>
        <w:t>"</w:t>
      </w:r>
      <w:r>
        <w:rPr>
          <w:rFonts w:ascii="Arial" w:eastAsia="Arial" w:hAnsi="Arial" w:cs="Arial"/>
          <w:spacing w:val="-1"/>
          <w:sz w:val="22"/>
          <w:szCs w:val="22"/>
        </w:rPr>
        <w:t>Al</w:t>
      </w:r>
      <w:r>
        <w:rPr>
          <w:rFonts w:ascii="Arial" w:eastAsia="Arial" w:hAnsi="Arial" w:cs="Arial"/>
          <w:sz w:val="22"/>
          <w:szCs w:val="22"/>
        </w:rPr>
        <w:t>amat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 xml:space="preserve">: " + </w:t>
      </w:r>
      <w:proofErr w:type="spellStart"/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at</w:t>
      </w:r>
      <w:proofErr w:type="spellEnd"/>
      <w:r>
        <w:rPr>
          <w:rFonts w:ascii="Arial" w:eastAsia="Arial" w:hAnsi="Arial" w:cs="Arial"/>
          <w:spacing w:val="-1"/>
          <w:sz w:val="22"/>
          <w:szCs w:val="22"/>
        </w:rPr>
        <w:t>)</w:t>
      </w:r>
      <w:r>
        <w:rPr>
          <w:rFonts w:ascii="Arial" w:eastAsia="Arial" w:hAnsi="Arial" w:cs="Arial"/>
          <w:sz w:val="22"/>
          <w:szCs w:val="22"/>
        </w:rPr>
        <w:t xml:space="preserve">;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m.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t.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ntl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pacing w:val="-2"/>
          <w:sz w:val="22"/>
          <w:szCs w:val="22"/>
        </w:rPr>
        <w:t>"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af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proofErr w:type="spellEnd"/>
      <w:r>
        <w:rPr>
          <w:rFonts w:ascii="Arial" w:eastAsia="Arial" w:hAnsi="Arial" w:cs="Arial"/>
          <w:spacing w:val="-1"/>
          <w:sz w:val="22"/>
          <w:szCs w:val="22"/>
        </w:rPr>
        <w:t>:</w:t>
      </w:r>
      <w:r>
        <w:rPr>
          <w:rFonts w:ascii="Arial" w:eastAsia="Arial" w:hAnsi="Arial" w:cs="Arial"/>
          <w:spacing w:val="1"/>
          <w:sz w:val="22"/>
          <w:szCs w:val="22"/>
        </w:rPr>
        <w:t>"</w:t>
      </w:r>
      <w:r>
        <w:rPr>
          <w:rFonts w:ascii="Arial" w:eastAsia="Arial" w:hAnsi="Arial" w:cs="Arial"/>
          <w:spacing w:val="-2"/>
          <w:sz w:val="22"/>
          <w:szCs w:val="22"/>
        </w:rPr>
        <w:t>)</w:t>
      </w:r>
      <w:r>
        <w:rPr>
          <w:rFonts w:ascii="Arial" w:eastAsia="Arial" w:hAnsi="Arial" w:cs="Arial"/>
          <w:sz w:val="22"/>
          <w:szCs w:val="22"/>
        </w:rPr>
        <w:t>;</w:t>
      </w:r>
    </w:p>
    <w:p w14:paraId="2072B533" w14:textId="77777777" w:rsidR="001A79FD" w:rsidRDefault="003E5A3B">
      <w:pPr>
        <w:spacing w:before="6"/>
        <w:ind w:left="59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an</w:t>
      </w:r>
      <w:proofErr w:type="spellEnd"/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:</w:t>
      </w:r>
      <w:proofErr w:type="gram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proofErr w:type="spellEnd"/>
      <w:r>
        <w:rPr>
          <w:rFonts w:ascii="Arial" w:eastAsia="Arial" w:hAnsi="Arial" w:cs="Arial"/>
          <w:sz w:val="22"/>
          <w:szCs w:val="22"/>
        </w:rPr>
        <w:t>) {</w:t>
      </w:r>
    </w:p>
    <w:p w14:paraId="6B9E28A9" w14:textId="77777777" w:rsidR="001A79FD" w:rsidRDefault="003E5A3B">
      <w:pPr>
        <w:spacing w:before="2" w:line="420" w:lineRule="atLeast"/>
        <w:ind w:left="837" w:right="4425" w:hanging="2"/>
        <w:rPr>
          <w:rFonts w:ascii="Arial" w:eastAsia="Arial" w:hAnsi="Arial" w:cs="Arial"/>
          <w:sz w:val="22"/>
          <w:szCs w:val="22"/>
        </w:rPr>
      </w:pPr>
      <w:proofErr w:type="spellStart"/>
      <w:proofErr w:type="gramStart"/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n.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nI</w:t>
      </w:r>
      <w:r>
        <w:rPr>
          <w:rFonts w:ascii="Arial" w:eastAsia="Arial" w:hAnsi="Arial" w:cs="Arial"/>
          <w:spacing w:val="-2"/>
          <w:sz w:val="22"/>
          <w:szCs w:val="22"/>
        </w:rPr>
        <w:t>n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proofErr w:type="spellEnd"/>
      <w:proofErr w:type="gramEnd"/>
      <w:r>
        <w:rPr>
          <w:rFonts w:ascii="Arial" w:eastAsia="Arial" w:hAnsi="Arial" w:cs="Arial"/>
          <w:spacing w:val="-2"/>
          <w:sz w:val="22"/>
          <w:szCs w:val="22"/>
        </w:rPr>
        <w:t>(</w:t>
      </w:r>
      <w:r>
        <w:rPr>
          <w:rFonts w:ascii="Arial" w:eastAsia="Arial" w:hAnsi="Arial" w:cs="Arial"/>
          <w:spacing w:val="1"/>
          <w:sz w:val="22"/>
          <w:szCs w:val="22"/>
        </w:rPr>
        <w:t>)</w:t>
      </w:r>
      <w:r>
        <w:rPr>
          <w:rFonts w:ascii="Arial" w:eastAsia="Arial" w:hAnsi="Arial" w:cs="Arial"/>
          <w:sz w:val="22"/>
          <w:szCs w:val="22"/>
        </w:rPr>
        <w:t xml:space="preserve">;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m.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t.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nt</w:t>
      </w:r>
      <w:r>
        <w:rPr>
          <w:rFonts w:ascii="Arial" w:eastAsia="Arial" w:hAnsi="Arial" w:cs="Arial"/>
          <w:spacing w:val="-3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n</w:t>
      </w:r>
      <w:proofErr w:type="spellEnd"/>
      <w:r>
        <w:rPr>
          <w:rFonts w:ascii="Arial" w:eastAsia="Arial" w:hAnsi="Arial" w:cs="Arial"/>
          <w:sz w:val="22"/>
          <w:szCs w:val="22"/>
        </w:rPr>
        <w:t>(</w:t>
      </w:r>
      <w:r>
        <w:rPr>
          <w:rFonts w:ascii="Arial" w:eastAsia="Arial" w:hAnsi="Arial" w:cs="Arial"/>
          <w:spacing w:val="3"/>
          <w:sz w:val="22"/>
          <w:szCs w:val="22"/>
        </w:rPr>
        <w:t>"</w:t>
      </w:r>
      <w:r>
        <w:rPr>
          <w:rFonts w:ascii="Arial" w:eastAsia="Arial" w:hAnsi="Arial" w:cs="Arial"/>
          <w:spacing w:val="-2"/>
          <w:sz w:val="22"/>
          <w:szCs w:val="22"/>
        </w:rPr>
        <w:t>-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pacing w:val="-2"/>
          <w:sz w:val="22"/>
          <w:szCs w:val="22"/>
        </w:rPr>
        <w:t>-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pacing w:val="-2"/>
          <w:sz w:val="22"/>
          <w:szCs w:val="22"/>
        </w:rPr>
        <w:t>-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pacing w:val="-2"/>
          <w:sz w:val="22"/>
          <w:szCs w:val="22"/>
        </w:rPr>
        <w:t>-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pacing w:val="-2"/>
          <w:sz w:val="22"/>
          <w:szCs w:val="22"/>
        </w:rPr>
        <w:t>-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pacing w:val="-2"/>
          <w:sz w:val="22"/>
          <w:szCs w:val="22"/>
        </w:rPr>
        <w:t>-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pacing w:val="-2"/>
          <w:sz w:val="22"/>
          <w:szCs w:val="22"/>
        </w:rPr>
        <w:t>-</w:t>
      </w:r>
      <w:r>
        <w:rPr>
          <w:rFonts w:ascii="Arial" w:eastAsia="Arial" w:hAnsi="Arial" w:cs="Arial"/>
          <w:spacing w:val="1"/>
          <w:sz w:val="22"/>
          <w:szCs w:val="22"/>
        </w:rPr>
        <w:t>--</w:t>
      </w:r>
      <w:r>
        <w:rPr>
          <w:rFonts w:ascii="Arial" w:eastAsia="Arial" w:hAnsi="Arial" w:cs="Arial"/>
          <w:spacing w:val="-2"/>
          <w:sz w:val="22"/>
          <w:szCs w:val="22"/>
        </w:rPr>
        <w:t>-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pacing w:val="-2"/>
          <w:sz w:val="22"/>
          <w:szCs w:val="22"/>
        </w:rPr>
        <w:t>-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pacing w:val="-2"/>
          <w:sz w:val="22"/>
          <w:szCs w:val="22"/>
        </w:rPr>
        <w:t>-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pacing w:val="-2"/>
          <w:sz w:val="22"/>
          <w:szCs w:val="22"/>
        </w:rPr>
        <w:t>-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pacing w:val="2"/>
          <w:sz w:val="22"/>
          <w:szCs w:val="22"/>
        </w:rPr>
        <w:t>-</w:t>
      </w:r>
      <w:r>
        <w:rPr>
          <w:rFonts w:ascii="Arial" w:eastAsia="Arial" w:hAnsi="Arial" w:cs="Arial"/>
          <w:spacing w:val="1"/>
          <w:sz w:val="22"/>
          <w:szCs w:val="22"/>
        </w:rPr>
        <w:t>"</w:t>
      </w:r>
      <w:r>
        <w:rPr>
          <w:rFonts w:ascii="Arial" w:eastAsia="Arial" w:hAnsi="Arial" w:cs="Arial"/>
          <w:spacing w:val="-2"/>
          <w:sz w:val="22"/>
          <w:szCs w:val="22"/>
        </w:rPr>
        <w:t>)</w:t>
      </w:r>
      <w:r>
        <w:rPr>
          <w:rFonts w:ascii="Arial" w:eastAsia="Arial" w:hAnsi="Arial" w:cs="Arial"/>
          <w:sz w:val="22"/>
          <w:szCs w:val="22"/>
        </w:rPr>
        <w:t>;</w:t>
      </w:r>
    </w:p>
    <w:p w14:paraId="2D8AD202" w14:textId="77777777" w:rsidR="001A79FD" w:rsidRDefault="001A79FD">
      <w:pPr>
        <w:spacing w:before="9" w:line="140" w:lineRule="exact"/>
        <w:rPr>
          <w:sz w:val="14"/>
          <w:szCs w:val="14"/>
        </w:rPr>
      </w:pPr>
    </w:p>
    <w:p w14:paraId="41A75EE2" w14:textId="77777777" w:rsidR="001A79FD" w:rsidRDefault="003E5A3B">
      <w:pPr>
        <w:spacing w:before="32"/>
        <w:ind w:left="59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}</w:t>
      </w:r>
    </w:p>
    <w:p w14:paraId="4CEFDADE" w14:textId="77777777" w:rsidR="001A79FD" w:rsidRDefault="001A79FD">
      <w:pPr>
        <w:spacing w:before="9" w:line="160" w:lineRule="exact"/>
        <w:rPr>
          <w:sz w:val="17"/>
          <w:szCs w:val="17"/>
        </w:rPr>
      </w:pPr>
    </w:p>
    <w:p w14:paraId="28AC5D87" w14:textId="77777777" w:rsidR="001A79FD" w:rsidRDefault="003E5A3B">
      <w:pPr>
        <w:ind w:left="345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}</w:t>
      </w:r>
    </w:p>
    <w:p w14:paraId="778CC694" w14:textId="77777777" w:rsidR="001A79FD" w:rsidRDefault="001A79FD">
      <w:pPr>
        <w:spacing w:before="2" w:line="180" w:lineRule="exact"/>
        <w:rPr>
          <w:sz w:val="18"/>
          <w:szCs w:val="18"/>
        </w:rPr>
      </w:pPr>
    </w:p>
    <w:p w14:paraId="6EAB00FE" w14:textId="77777777" w:rsidR="001A79FD" w:rsidRDefault="003E5A3B">
      <w:pPr>
        <w:spacing w:line="240" w:lineRule="exact"/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position w:val="-1"/>
          <w:sz w:val="22"/>
          <w:szCs w:val="22"/>
        </w:rPr>
        <w:t>}</w:t>
      </w:r>
    </w:p>
    <w:p w14:paraId="3151F966" w14:textId="77777777" w:rsidR="001A79FD" w:rsidRDefault="001A79FD">
      <w:pPr>
        <w:spacing w:before="6" w:line="180" w:lineRule="exact"/>
        <w:rPr>
          <w:sz w:val="18"/>
          <w:szCs w:val="18"/>
        </w:rPr>
      </w:pPr>
    </w:p>
    <w:p w14:paraId="30D991E7" w14:textId="77777777" w:rsidR="001A79FD" w:rsidRDefault="001A79FD">
      <w:pPr>
        <w:spacing w:line="200" w:lineRule="exact"/>
      </w:pPr>
    </w:p>
    <w:p w14:paraId="25BF0836" w14:textId="77777777" w:rsidR="001A79FD" w:rsidRDefault="001A79FD">
      <w:pPr>
        <w:spacing w:line="200" w:lineRule="exact"/>
      </w:pPr>
    </w:p>
    <w:p w14:paraId="2CAAC96C" w14:textId="77777777" w:rsidR="001A79FD" w:rsidRDefault="003E5A3B">
      <w:pPr>
        <w:spacing w:before="32" w:line="409" w:lineRule="auto"/>
        <w:ind w:left="100" w:right="484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1"/>
          <w:sz w:val="22"/>
          <w:szCs w:val="22"/>
        </w:rPr>
        <w:t>/</w:t>
      </w:r>
      <w:r>
        <w:rPr>
          <w:rFonts w:ascii="Arial" w:eastAsia="Arial" w:hAnsi="Arial" w:cs="Arial"/>
          <w:sz w:val="22"/>
          <w:szCs w:val="22"/>
        </w:rPr>
        <w:t xml:space="preserve">/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proofErr w:type="spellEnd"/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k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kan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m p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ass </w:t>
      </w:r>
      <w:r>
        <w:rPr>
          <w:rFonts w:ascii="Arial" w:eastAsia="Arial" w:hAnsi="Arial" w:cs="Arial"/>
          <w:spacing w:val="-3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 {</w:t>
      </w:r>
    </w:p>
    <w:p w14:paraId="2EFE0ADA" w14:textId="77777777" w:rsidR="001A79FD" w:rsidRDefault="003E5A3B">
      <w:pPr>
        <w:spacing w:before="5"/>
        <w:ind w:left="34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atic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v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d </w:t>
      </w:r>
      <w:proofErr w:type="gramStart"/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n(</w:t>
      </w:r>
      <w:proofErr w:type="gramEnd"/>
      <w:r>
        <w:rPr>
          <w:rFonts w:ascii="Arial" w:eastAsia="Arial" w:hAnsi="Arial" w:cs="Arial"/>
          <w:sz w:val="22"/>
          <w:szCs w:val="22"/>
        </w:rPr>
        <w:t>St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g[]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proofErr w:type="spellEnd"/>
      <w:r>
        <w:rPr>
          <w:rFonts w:ascii="Arial" w:eastAsia="Arial" w:hAnsi="Arial" w:cs="Arial"/>
          <w:sz w:val="22"/>
          <w:szCs w:val="22"/>
        </w:rPr>
        <w:t>) {</w:t>
      </w:r>
    </w:p>
    <w:p w14:paraId="62F32622" w14:textId="77777777" w:rsidR="001A79FD" w:rsidRDefault="001A79FD">
      <w:pPr>
        <w:spacing w:before="1" w:line="180" w:lineRule="exact"/>
        <w:rPr>
          <w:sz w:val="18"/>
          <w:szCs w:val="18"/>
        </w:rPr>
      </w:pPr>
    </w:p>
    <w:p w14:paraId="250AD77F" w14:textId="77777777" w:rsidR="001A79FD" w:rsidRDefault="003E5A3B">
      <w:pPr>
        <w:ind w:left="59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1"/>
          <w:sz w:val="22"/>
          <w:szCs w:val="22"/>
        </w:rPr>
        <w:t>/</w:t>
      </w:r>
      <w:r>
        <w:rPr>
          <w:rFonts w:ascii="Arial" w:eastAsia="Arial" w:hAnsi="Arial" w:cs="Arial"/>
          <w:sz w:val="22"/>
          <w:szCs w:val="22"/>
        </w:rPr>
        <w:t xml:space="preserve">/ </w:t>
      </w:r>
      <w:proofErr w:type="spellStart"/>
      <w:r>
        <w:rPr>
          <w:rFonts w:ascii="Arial" w:eastAsia="Arial" w:hAnsi="Arial" w:cs="Arial"/>
          <w:spacing w:val="-4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embuat</w:t>
      </w:r>
      <w:proofErr w:type="spellEnd"/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pa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k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an</w:t>
      </w:r>
      <w:proofErr w:type="spellEnd"/>
    </w:p>
    <w:p w14:paraId="2BF9E141" w14:textId="77777777" w:rsidR="001A79FD" w:rsidRDefault="001A79FD">
      <w:pPr>
        <w:spacing w:before="9" w:line="160" w:lineRule="exact"/>
        <w:rPr>
          <w:sz w:val="17"/>
          <w:szCs w:val="17"/>
        </w:rPr>
      </w:pPr>
    </w:p>
    <w:p w14:paraId="2C434458" w14:textId="77777777" w:rsidR="001A79FD" w:rsidRDefault="003E5A3B">
      <w:pPr>
        <w:spacing w:line="411" w:lineRule="auto"/>
        <w:ind w:left="592" w:right="2680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an</w:t>
      </w:r>
      <w:proofErr w:type="spellEnd"/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u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= 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proofErr w:type="spellEnd"/>
      <w:r>
        <w:rPr>
          <w:rFonts w:ascii="Arial" w:eastAsia="Arial" w:hAnsi="Arial" w:cs="Arial"/>
          <w:spacing w:val="-2"/>
          <w:sz w:val="22"/>
          <w:szCs w:val="22"/>
        </w:rPr>
        <w:t>(</w:t>
      </w:r>
      <w:proofErr w:type="gramEnd"/>
      <w:r>
        <w:rPr>
          <w:rFonts w:ascii="Arial" w:eastAsia="Arial" w:hAnsi="Arial" w:cs="Arial"/>
          <w:spacing w:val="1"/>
          <w:sz w:val="22"/>
          <w:szCs w:val="22"/>
        </w:rPr>
        <w:t>"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am</w:t>
      </w:r>
      <w:r>
        <w:rPr>
          <w:rFonts w:ascii="Arial" w:eastAsia="Arial" w:hAnsi="Arial" w:cs="Arial"/>
          <w:spacing w:val="-2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"</w:t>
      </w:r>
      <w:r>
        <w:rPr>
          <w:rFonts w:ascii="Arial" w:eastAsia="Arial" w:hAnsi="Arial" w:cs="Arial"/>
          <w:sz w:val="22"/>
          <w:szCs w:val="22"/>
        </w:rPr>
        <w:t>, 2</w:t>
      </w:r>
      <w:r>
        <w:rPr>
          <w:rFonts w:ascii="Arial" w:eastAsia="Arial" w:hAnsi="Arial" w:cs="Arial"/>
          <w:spacing w:val="-1"/>
          <w:sz w:val="22"/>
          <w:szCs w:val="22"/>
        </w:rPr>
        <w:t>5</w:t>
      </w:r>
      <w:r>
        <w:rPr>
          <w:rFonts w:ascii="Arial" w:eastAsia="Arial" w:hAnsi="Arial" w:cs="Arial"/>
          <w:spacing w:val="1"/>
          <w:sz w:val="22"/>
          <w:szCs w:val="22"/>
        </w:rPr>
        <w:t>.</w:t>
      </w:r>
      <w:r>
        <w:rPr>
          <w:rFonts w:ascii="Arial" w:eastAsia="Arial" w:hAnsi="Arial" w:cs="Arial"/>
          <w:spacing w:val="-3"/>
          <w:sz w:val="22"/>
          <w:szCs w:val="22"/>
        </w:rPr>
        <w:t>0</w:t>
      </w:r>
      <w:r>
        <w:rPr>
          <w:rFonts w:ascii="Arial" w:eastAsia="Arial" w:hAnsi="Arial" w:cs="Arial"/>
          <w:spacing w:val="1"/>
          <w:sz w:val="22"/>
          <w:szCs w:val="22"/>
        </w:rPr>
        <w:t>)</w:t>
      </w:r>
      <w:r>
        <w:rPr>
          <w:rFonts w:ascii="Arial" w:eastAsia="Arial" w:hAnsi="Arial" w:cs="Arial"/>
          <w:sz w:val="22"/>
          <w:szCs w:val="22"/>
        </w:rPr>
        <w:t xml:space="preserve">;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an</w:t>
      </w:r>
      <w:proofErr w:type="spellEnd"/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am</w:t>
      </w:r>
      <w:r>
        <w:rPr>
          <w:rFonts w:ascii="Arial" w:eastAsia="Arial" w:hAnsi="Arial" w:cs="Arial"/>
          <w:spacing w:val="-2"/>
          <w:sz w:val="22"/>
          <w:szCs w:val="22"/>
        </w:rPr>
        <w:t>ar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ur</w:t>
      </w:r>
      <w:proofErr w:type="spellEnd"/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=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>("</w:t>
      </w:r>
      <w:r>
        <w:rPr>
          <w:rFonts w:ascii="Arial" w:eastAsia="Arial" w:hAnsi="Arial" w:cs="Arial"/>
          <w:spacing w:val="-1"/>
          <w:sz w:val="22"/>
          <w:szCs w:val="22"/>
        </w:rPr>
        <w:t>K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 xml:space="preserve">ar </w:t>
      </w:r>
      <w:proofErr w:type="spellStart"/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>"</w:t>
      </w:r>
      <w:r>
        <w:rPr>
          <w:rFonts w:ascii="Arial" w:eastAsia="Arial" w:hAnsi="Arial" w:cs="Arial"/>
          <w:sz w:val="22"/>
          <w:szCs w:val="22"/>
        </w:rPr>
        <w:t>, 1</w:t>
      </w:r>
      <w:r>
        <w:rPr>
          <w:rFonts w:ascii="Arial" w:eastAsia="Arial" w:hAnsi="Arial" w:cs="Arial"/>
          <w:spacing w:val="-1"/>
          <w:sz w:val="22"/>
          <w:szCs w:val="22"/>
        </w:rPr>
        <w:t>5</w:t>
      </w:r>
      <w:r>
        <w:rPr>
          <w:rFonts w:ascii="Arial" w:eastAsia="Arial" w:hAnsi="Arial" w:cs="Arial"/>
          <w:spacing w:val="1"/>
          <w:sz w:val="22"/>
          <w:szCs w:val="22"/>
        </w:rPr>
        <w:t>.</w:t>
      </w:r>
      <w:r>
        <w:rPr>
          <w:rFonts w:ascii="Arial" w:eastAsia="Arial" w:hAnsi="Arial" w:cs="Arial"/>
          <w:spacing w:val="-3"/>
          <w:sz w:val="22"/>
          <w:szCs w:val="22"/>
        </w:rPr>
        <w:t>0</w:t>
      </w:r>
      <w:r>
        <w:rPr>
          <w:rFonts w:ascii="Arial" w:eastAsia="Arial" w:hAnsi="Arial" w:cs="Arial"/>
          <w:spacing w:val="1"/>
          <w:sz w:val="22"/>
          <w:szCs w:val="22"/>
        </w:rPr>
        <w:t>)</w:t>
      </w:r>
      <w:r>
        <w:rPr>
          <w:rFonts w:ascii="Arial" w:eastAsia="Arial" w:hAnsi="Arial" w:cs="Arial"/>
          <w:sz w:val="22"/>
          <w:szCs w:val="22"/>
        </w:rPr>
        <w:t xml:space="preserve">;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an</w:t>
      </w:r>
      <w:proofErr w:type="spellEnd"/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= 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ew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>("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>"</w:t>
      </w:r>
      <w:r>
        <w:rPr>
          <w:rFonts w:ascii="Arial" w:eastAsia="Arial" w:hAnsi="Arial" w:cs="Arial"/>
          <w:sz w:val="22"/>
          <w:szCs w:val="22"/>
        </w:rPr>
        <w:t>, 1</w:t>
      </w:r>
      <w:r>
        <w:rPr>
          <w:rFonts w:ascii="Arial" w:eastAsia="Arial" w:hAnsi="Arial" w:cs="Arial"/>
          <w:spacing w:val="-3"/>
          <w:sz w:val="22"/>
          <w:szCs w:val="22"/>
        </w:rPr>
        <w:t>0</w:t>
      </w:r>
      <w:r>
        <w:rPr>
          <w:rFonts w:ascii="Arial" w:eastAsia="Arial" w:hAnsi="Arial" w:cs="Arial"/>
          <w:spacing w:val="1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0</w:t>
      </w:r>
      <w:r>
        <w:rPr>
          <w:rFonts w:ascii="Arial" w:eastAsia="Arial" w:hAnsi="Arial" w:cs="Arial"/>
          <w:spacing w:val="-2"/>
          <w:sz w:val="22"/>
          <w:szCs w:val="22"/>
        </w:rPr>
        <w:t>)</w:t>
      </w:r>
      <w:r>
        <w:rPr>
          <w:rFonts w:ascii="Arial" w:eastAsia="Arial" w:hAnsi="Arial" w:cs="Arial"/>
          <w:sz w:val="22"/>
          <w:szCs w:val="22"/>
        </w:rPr>
        <w:t>;</w:t>
      </w:r>
    </w:p>
    <w:p w14:paraId="2BA1B39E" w14:textId="77777777" w:rsidR="001A79FD" w:rsidRDefault="001A79FD">
      <w:pPr>
        <w:spacing w:line="200" w:lineRule="exact"/>
      </w:pPr>
    </w:p>
    <w:p w14:paraId="75749175" w14:textId="77777777" w:rsidR="001A79FD" w:rsidRDefault="001A79FD">
      <w:pPr>
        <w:spacing w:before="18" w:line="220" w:lineRule="exact"/>
        <w:rPr>
          <w:sz w:val="22"/>
          <w:szCs w:val="22"/>
        </w:rPr>
      </w:pPr>
    </w:p>
    <w:p w14:paraId="13FD2646" w14:textId="77777777" w:rsidR="001A79FD" w:rsidRDefault="003E5A3B">
      <w:pPr>
        <w:ind w:left="59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1"/>
          <w:sz w:val="22"/>
          <w:szCs w:val="22"/>
        </w:rPr>
        <w:t>/</w:t>
      </w:r>
      <w:r>
        <w:rPr>
          <w:rFonts w:ascii="Arial" w:eastAsia="Arial" w:hAnsi="Arial" w:cs="Arial"/>
          <w:sz w:val="22"/>
          <w:szCs w:val="22"/>
        </w:rPr>
        <w:t xml:space="preserve">/ </w:t>
      </w:r>
      <w:proofErr w:type="spellStart"/>
      <w:r>
        <w:rPr>
          <w:rFonts w:ascii="Arial" w:eastAsia="Arial" w:hAnsi="Arial" w:cs="Arial"/>
          <w:spacing w:val="-4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ambah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an</w:t>
      </w:r>
      <w:proofErr w:type="spellEnd"/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an</w:t>
      </w:r>
      <w:proofErr w:type="spellEnd"/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m</w:t>
      </w:r>
      <w:proofErr w:type="spellEnd"/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rr</w:t>
      </w:r>
      <w:r>
        <w:rPr>
          <w:rFonts w:ascii="Arial" w:eastAsia="Arial" w:hAnsi="Arial" w:cs="Arial"/>
          <w:sz w:val="22"/>
          <w:szCs w:val="22"/>
        </w:rPr>
        <w:t>ay</w:t>
      </w:r>
    </w:p>
    <w:p w14:paraId="71B20D24" w14:textId="77777777" w:rsidR="001A79FD" w:rsidRDefault="001A79FD">
      <w:pPr>
        <w:spacing w:before="9" w:line="160" w:lineRule="exact"/>
        <w:rPr>
          <w:sz w:val="17"/>
          <w:szCs w:val="17"/>
        </w:rPr>
      </w:pPr>
    </w:p>
    <w:p w14:paraId="56AF0361" w14:textId="77777777" w:rsidR="001A79FD" w:rsidRDefault="003E5A3B">
      <w:pPr>
        <w:ind w:left="592"/>
        <w:rPr>
          <w:rFonts w:ascii="Arial" w:eastAsia="Arial" w:hAnsi="Arial" w:cs="Arial"/>
          <w:sz w:val="22"/>
          <w:szCs w:val="22"/>
        </w:rPr>
      </w:pPr>
      <w:proofErr w:type="spellStart"/>
      <w:proofErr w:type="gramStart"/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>[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]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umah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= {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sz w:val="22"/>
          <w:szCs w:val="22"/>
        </w:rPr>
        <w:t>kama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proofErr w:type="spellEnd"/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};</w:t>
      </w:r>
    </w:p>
    <w:p w14:paraId="13219042" w14:textId="77777777" w:rsidR="001A79FD" w:rsidRDefault="001A79FD">
      <w:pPr>
        <w:spacing w:line="200" w:lineRule="exact"/>
      </w:pPr>
    </w:p>
    <w:p w14:paraId="09A7FCA9" w14:textId="77777777" w:rsidR="001A79FD" w:rsidRDefault="001A79FD">
      <w:pPr>
        <w:spacing w:line="200" w:lineRule="exact"/>
      </w:pPr>
    </w:p>
    <w:p w14:paraId="0C949A37" w14:textId="77777777" w:rsidR="001A79FD" w:rsidRDefault="001A79FD">
      <w:pPr>
        <w:spacing w:before="13" w:line="200" w:lineRule="exact"/>
      </w:pPr>
    </w:p>
    <w:p w14:paraId="3BECFA03" w14:textId="77777777" w:rsidR="001A79FD" w:rsidRDefault="003E5A3B">
      <w:pPr>
        <w:ind w:left="590"/>
        <w:rPr>
          <w:rFonts w:ascii="Arial" w:eastAsia="Arial" w:hAnsi="Arial" w:cs="Arial"/>
          <w:sz w:val="22"/>
          <w:szCs w:val="22"/>
        </w:rPr>
        <w:sectPr w:rsidR="001A79FD">
          <w:pgSz w:w="12240" w:h="15840"/>
          <w:pgMar w:top="1360" w:right="1720" w:bottom="280" w:left="1340" w:header="720" w:footer="720" w:gutter="0"/>
          <w:cols w:space="720"/>
        </w:sectPr>
      </w:pPr>
      <w:r>
        <w:rPr>
          <w:rFonts w:ascii="Arial" w:eastAsia="Arial" w:hAnsi="Arial" w:cs="Arial"/>
          <w:spacing w:val="1"/>
          <w:sz w:val="22"/>
          <w:szCs w:val="22"/>
        </w:rPr>
        <w:t>/</w:t>
      </w:r>
      <w:r>
        <w:rPr>
          <w:rFonts w:ascii="Arial" w:eastAsia="Arial" w:hAnsi="Arial" w:cs="Arial"/>
          <w:sz w:val="22"/>
          <w:szCs w:val="22"/>
        </w:rPr>
        <w:t xml:space="preserve">/ </w:t>
      </w:r>
      <w:proofErr w:type="spellStart"/>
      <w:r>
        <w:rPr>
          <w:rFonts w:ascii="Arial" w:eastAsia="Arial" w:hAnsi="Arial" w:cs="Arial"/>
          <w:spacing w:val="-4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embuat</w:t>
      </w:r>
      <w:proofErr w:type="spellEnd"/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b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k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umah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an</w:t>
      </w:r>
      <w:proofErr w:type="spellEnd"/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si</w:t>
      </w:r>
      <w:proofErr w:type="spellEnd"/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proofErr w:type="spellEnd"/>
    </w:p>
    <w:p w14:paraId="0D400A41" w14:textId="77777777" w:rsidR="001A79FD" w:rsidRDefault="003E5A3B">
      <w:pPr>
        <w:spacing w:before="77" w:line="240" w:lineRule="exact"/>
        <w:ind w:left="59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position w:val="-1"/>
          <w:sz w:val="22"/>
          <w:szCs w:val="22"/>
        </w:rPr>
        <w:lastRenderedPageBreak/>
        <w:t>R</w:t>
      </w:r>
      <w:r>
        <w:rPr>
          <w:rFonts w:ascii="Arial" w:eastAsia="Arial" w:hAnsi="Arial" w:cs="Arial"/>
          <w:spacing w:val="-3"/>
          <w:position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m</w:t>
      </w:r>
      <w:r>
        <w:rPr>
          <w:rFonts w:ascii="Arial" w:eastAsia="Arial" w:hAnsi="Arial" w:cs="Arial"/>
          <w:position w:val="-1"/>
          <w:sz w:val="22"/>
          <w:szCs w:val="22"/>
        </w:rPr>
        <w:t>ah</w:t>
      </w:r>
      <w:r>
        <w:rPr>
          <w:rFonts w:ascii="Arial" w:eastAsia="Arial" w:hAnsi="Arial" w:cs="Arial"/>
          <w:spacing w:val="-2"/>
          <w:position w:val="-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1"/>
          <w:position w:val="-1"/>
          <w:sz w:val="22"/>
          <w:szCs w:val="22"/>
        </w:rPr>
        <w:t>r</w:t>
      </w:r>
      <w:r>
        <w:rPr>
          <w:rFonts w:ascii="Arial" w:eastAsia="Arial" w:hAnsi="Arial" w:cs="Arial"/>
          <w:position w:val="-1"/>
          <w:sz w:val="22"/>
          <w:szCs w:val="22"/>
        </w:rPr>
        <w:t>umah</w:t>
      </w:r>
      <w:proofErr w:type="spellEnd"/>
      <w:r>
        <w:rPr>
          <w:rFonts w:ascii="Arial" w:eastAsia="Arial" w:hAnsi="Arial" w:cs="Arial"/>
          <w:spacing w:val="-1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</w:rPr>
        <w:t>= n</w:t>
      </w:r>
      <w:r>
        <w:rPr>
          <w:rFonts w:ascii="Arial" w:eastAsia="Arial" w:hAnsi="Arial" w:cs="Arial"/>
          <w:spacing w:val="-3"/>
          <w:position w:val="-1"/>
          <w:sz w:val="22"/>
          <w:szCs w:val="22"/>
        </w:rPr>
        <w:t>e</w:t>
      </w:r>
      <w:r>
        <w:rPr>
          <w:rFonts w:ascii="Arial" w:eastAsia="Arial" w:hAnsi="Arial" w:cs="Arial"/>
          <w:position w:val="-1"/>
          <w:sz w:val="22"/>
          <w:szCs w:val="22"/>
        </w:rPr>
        <w:t>w</w:t>
      </w:r>
      <w:r>
        <w:rPr>
          <w:rFonts w:ascii="Arial" w:eastAsia="Arial" w:hAnsi="Arial" w:cs="Arial"/>
          <w:spacing w:val="-2"/>
          <w:position w:val="-1"/>
          <w:sz w:val="22"/>
          <w:szCs w:val="22"/>
        </w:rPr>
        <w:t xml:space="preserve"> </w:t>
      </w:r>
      <w:proofErr w:type="gramStart"/>
      <w:r>
        <w:rPr>
          <w:rFonts w:ascii="Arial" w:eastAsia="Arial" w:hAnsi="Arial" w:cs="Arial"/>
          <w:spacing w:val="-1"/>
          <w:position w:val="-1"/>
          <w:sz w:val="22"/>
          <w:szCs w:val="22"/>
        </w:rPr>
        <w:t>R</w:t>
      </w:r>
      <w:r>
        <w:rPr>
          <w:rFonts w:ascii="Arial" w:eastAsia="Arial" w:hAnsi="Arial" w:cs="Arial"/>
          <w:position w:val="-1"/>
          <w:sz w:val="22"/>
          <w:szCs w:val="22"/>
        </w:rPr>
        <w:t>umah(</w:t>
      </w:r>
      <w:proofErr w:type="gramEnd"/>
      <w:r>
        <w:rPr>
          <w:rFonts w:ascii="Arial" w:eastAsia="Arial" w:hAnsi="Arial" w:cs="Arial"/>
          <w:spacing w:val="1"/>
          <w:position w:val="-1"/>
          <w:sz w:val="22"/>
          <w:szCs w:val="22"/>
        </w:rPr>
        <w:t>"</w:t>
      </w:r>
      <w:r>
        <w:rPr>
          <w:rFonts w:ascii="Arial" w:eastAsia="Arial" w:hAnsi="Arial" w:cs="Arial"/>
          <w:position w:val="-1"/>
          <w:sz w:val="22"/>
          <w:szCs w:val="22"/>
        </w:rPr>
        <w:t>J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l</w:t>
      </w:r>
      <w:r>
        <w:rPr>
          <w:rFonts w:ascii="Arial" w:eastAsia="Arial" w:hAnsi="Arial" w:cs="Arial"/>
          <w:position w:val="-1"/>
          <w:sz w:val="22"/>
          <w:szCs w:val="22"/>
        </w:rPr>
        <w:t xml:space="preserve">. </w:t>
      </w:r>
      <w:proofErr w:type="spellStart"/>
      <w:r>
        <w:rPr>
          <w:rFonts w:ascii="Arial" w:eastAsia="Arial" w:hAnsi="Arial" w:cs="Arial"/>
          <w:spacing w:val="-1"/>
          <w:position w:val="-1"/>
          <w:sz w:val="22"/>
          <w:szCs w:val="22"/>
        </w:rPr>
        <w:t>K</w:t>
      </w:r>
      <w:r>
        <w:rPr>
          <w:rFonts w:ascii="Arial" w:eastAsia="Arial" w:hAnsi="Arial" w:cs="Arial"/>
          <w:position w:val="-1"/>
          <w:sz w:val="22"/>
          <w:szCs w:val="22"/>
        </w:rPr>
        <w:t>e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b</w:t>
      </w:r>
      <w:r>
        <w:rPr>
          <w:rFonts w:ascii="Arial" w:eastAsia="Arial" w:hAnsi="Arial" w:cs="Arial"/>
          <w:position w:val="-1"/>
          <w:sz w:val="22"/>
          <w:szCs w:val="22"/>
        </w:rPr>
        <w:t>on</w:t>
      </w:r>
      <w:proofErr w:type="spellEnd"/>
      <w:r>
        <w:rPr>
          <w:rFonts w:ascii="Arial" w:eastAsia="Arial" w:hAnsi="Arial" w:cs="Arial"/>
          <w:spacing w:val="1"/>
          <w:position w:val="-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position w:val="-1"/>
          <w:sz w:val="22"/>
          <w:szCs w:val="22"/>
        </w:rPr>
        <w:t>J</w:t>
      </w:r>
      <w:r>
        <w:rPr>
          <w:rFonts w:ascii="Arial" w:eastAsia="Arial" w:hAnsi="Arial" w:cs="Arial"/>
          <w:spacing w:val="-3"/>
          <w:position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position w:val="-1"/>
          <w:sz w:val="22"/>
          <w:szCs w:val="22"/>
        </w:rPr>
        <w:t>r</w:t>
      </w:r>
      <w:r>
        <w:rPr>
          <w:rFonts w:ascii="Arial" w:eastAsia="Arial" w:hAnsi="Arial" w:cs="Arial"/>
          <w:position w:val="-1"/>
          <w:sz w:val="22"/>
          <w:szCs w:val="22"/>
        </w:rPr>
        <w:t>uk</w:t>
      </w:r>
      <w:proofErr w:type="spellEnd"/>
      <w:r>
        <w:rPr>
          <w:rFonts w:ascii="Arial" w:eastAsia="Arial" w:hAnsi="Arial" w:cs="Arial"/>
          <w:position w:val="-1"/>
          <w:sz w:val="22"/>
          <w:szCs w:val="22"/>
        </w:rPr>
        <w:t xml:space="preserve"> N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o</w:t>
      </w:r>
      <w:r>
        <w:rPr>
          <w:rFonts w:ascii="Arial" w:eastAsia="Arial" w:hAnsi="Arial" w:cs="Arial"/>
          <w:position w:val="-1"/>
          <w:sz w:val="22"/>
          <w:szCs w:val="22"/>
        </w:rPr>
        <w:t>. 2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3</w:t>
      </w:r>
      <w:r>
        <w:rPr>
          <w:rFonts w:ascii="Arial" w:eastAsia="Arial" w:hAnsi="Arial" w:cs="Arial"/>
          <w:spacing w:val="-2"/>
          <w:position w:val="-1"/>
          <w:sz w:val="22"/>
          <w:szCs w:val="22"/>
        </w:rPr>
        <w:t>"</w:t>
      </w:r>
      <w:r>
        <w:rPr>
          <w:rFonts w:ascii="Arial" w:eastAsia="Arial" w:hAnsi="Arial" w:cs="Arial"/>
          <w:position w:val="-1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spacing w:val="1"/>
          <w:position w:val="-1"/>
          <w:sz w:val="22"/>
          <w:szCs w:val="22"/>
        </w:rPr>
        <w:t>r</w:t>
      </w:r>
      <w:r>
        <w:rPr>
          <w:rFonts w:ascii="Arial" w:eastAsia="Arial" w:hAnsi="Arial" w:cs="Arial"/>
          <w:position w:val="-1"/>
          <w:sz w:val="22"/>
          <w:szCs w:val="22"/>
        </w:rPr>
        <w:t>u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a</w:t>
      </w:r>
      <w:r>
        <w:rPr>
          <w:rFonts w:ascii="Arial" w:eastAsia="Arial" w:hAnsi="Arial" w:cs="Arial"/>
          <w:spacing w:val="-3"/>
          <w:position w:val="-1"/>
          <w:sz w:val="22"/>
          <w:szCs w:val="22"/>
        </w:rPr>
        <w:t>n</w:t>
      </w:r>
      <w:r>
        <w:rPr>
          <w:rFonts w:ascii="Arial" w:eastAsia="Arial" w:hAnsi="Arial" w:cs="Arial"/>
          <w:spacing w:val="2"/>
          <w:position w:val="-1"/>
          <w:sz w:val="22"/>
          <w:szCs w:val="22"/>
        </w:rPr>
        <w:t>g</w:t>
      </w:r>
      <w:r>
        <w:rPr>
          <w:rFonts w:ascii="Arial" w:eastAsia="Arial" w:hAnsi="Arial" w:cs="Arial"/>
          <w:position w:val="-1"/>
          <w:sz w:val="22"/>
          <w:szCs w:val="22"/>
        </w:rPr>
        <w:t>a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nR</w:t>
      </w:r>
      <w:r>
        <w:rPr>
          <w:rFonts w:ascii="Arial" w:eastAsia="Arial" w:hAnsi="Arial" w:cs="Arial"/>
          <w:position w:val="-1"/>
          <w:sz w:val="22"/>
          <w:szCs w:val="22"/>
        </w:rPr>
        <w:t>u</w:t>
      </w:r>
      <w:r>
        <w:rPr>
          <w:rFonts w:ascii="Arial" w:eastAsia="Arial" w:hAnsi="Arial" w:cs="Arial"/>
          <w:spacing w:val="-2"/>
          <w:position w:val="-1"/>
          <w:sz w:val="22"/>
          <w:szCs w:val="22"/>
        </w:rPr>
        <w:t>m</w:t>
      </w:r>
      <w:r>
        <w:rPr>
          <w:rFonts w:ascii="Arial" w:eastAsia="Arial" w:hAnsi="Arial" w:cs="Arial"/>
          <w:position w:val="-1"/>
          <w:sz w:val="22"/>
          <w:szCs w:val="22"/>
        </w:rPr>
        <w:t>a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h</w:t>
      </w:r>
      <w:proofErr w:type="spellEnd"/>
      <w:r>
        <w:rPr>
          <w:rFonts w:ascii="Arial" w:eastAsia="Arial" w:hAnsi="Arial" w:cs="Arial"/>
          <w:spacing w:val="1"/>
          <w:position w:val="-1"/>
          <w:sz w:val="22"/>
          <w:szCs w:val="22"/>
        </w:rPr>
        <w:t>)</w:t>
      </w:r>
      <w:r>
        <w:rPr>
          <w:rFonts w:ascii="Arial" w:eastAsia="Arial" w:hAnsi="Arial" w:cs="Arial"/>
          <w:position w:val="-1"/>
          <w:sz w:val="22"/>
          <w:szCs w:val="22"/>
        </w:rPr>
        <w:t>;</w:t>
      </w:r>
    </w:p>
    <w:p w14:paraId="6CD605D3" w14:textId="77777777" w:rsidR="001A79FD" w:rsidRDefault="001A79FD">
      <w:pPr>
        <w:spacing w:before="6" w:line="180" w:lineRule="exact"/>
        <w:rPr>
          <w:sz w:val="18"/>
          <w:szCs w:val="18"/>
        </w:rPr>
      </w:pPr>
    </w:p>
    <w:p w14:paraId="69AA61EA" w14:textId="77777777" w:rsidR="001A79FD" w:rsidRDefault="001A79FD">
      <w:pPr>
        <w:spacing w:line="200" w:lineRule="exact"/>
      </w:pPr>
    </w:p>
    <w:p w14:paraId="487B4E5C" w14:textId="77777777" w:rsidR="001A79FD" w:rsidRDefault="001A79FD">
      <w:pPr>
        <w:spacing w:line="200" w:lineRule="exact"/>
      </w:pPr>
    </w:p>
    <w:p w14:paraId="3D79FF08" w14:textId="77777777" w:rsidR="001A79FD" w:rsidRDefault="003E5A3B">
      <w:pPr>
        <w:spacing w:before="32" w:line="409" w:lineRule="auto"/>
        <w:ind w:left="590" w:right="4255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1"/>
          <w:sz w:val="22"/>
          <w:szCs w:val="22"/>
        </w:rPr>
        <w:t>/</w:t>
      </w:r>
      <w:r>
        <w:rPr>
          <w:rFonts w:ascii="Arial" w:eastAsia="Arial" w:hAnsi="Arial" w:cs="Arial"/>
          <w:sz w:val="22"/>
          <w:szCs w:val="22"/>
        </w:rPr>
        <w:t xml:space="preserve">/ </w:t>
      </w:r>
      <w:proofErr w:type="spellStart"/>
      <w:r>
        <w:rPr>
          <w:rFonts w:ascii="Arial" w:eastAsia="Arial" w:hAnsi="Arial" w:cs="Arial"/>
          <w:spacing w:val="-4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amp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an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rm</w:t>
      </w:r>
      <w:r>
        <w:rPr>
          <w:rFonts w:ascii="Arial" w:eastAsia="Arial" w:hAnsi="Arial" w:cs="Arial"/>
          <w:sz w:val="22"/>
          <w:szCs w:val="22"/>
        </w:rPr>
        <w:t>asi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ah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n </w:t>
      </w:r>
      <w:proofErr w:type="spellStart"/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uma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pacing w:val="1"/>
          <w:sz w:val="22"/>
          <w:szCs w:val="22"/>
        </w:rPr>
        <w:t>.t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umah</w:t>
      </w:r>
      <w:proofErr w:type="spellEnd"/>
      <w:proofErr w:type="gramEnd"/>
      <w:r>
        <w:rPr>
          <w:rFonts w:ascii="Arial" w:eastAsia="Arial" w:hAnsi="Arial" w:cs="Arial"/>
          <w:sz w:val="22"/>
          <w:szCs w:val="22"/>
        </w:rPr>
        <w:t>(</w:t>
      </w:r>
      <w:r>
        <w:rPr>
          <w:rFonts w:ascii="Arial" w:eastAsia="Arial" w:hAnsi="Arial" w:cs="Arial"/>
          <w:spacing w:val="-1"/>
          <w:sz w:val="22"/>
          <w:szCs w:val="22"/>
        </w:rPr>
        <w:t>)</w:t>
      </w:r>
      <w:r>
        <w:rPr>
          <w:rFonts w:ascii="Arial" w:eastAsia="Arial" w:hAnsi="Arial" w:cs="Arial"/>
          <w:sz w:val="22"/>
          <w:szCs w:val="22"/>
        </w:rPr>
        <w:t>;</w:t>
      </w:r>
    </w:p>
    <w:p w14:paraId="0C39A70F" w14:textId="77777777" w:rsidR="001A79FD" w:rsidRDefault="003E5A3B">
      <w:pPr>
        <w:spacing w:before="7"/>
        <w:ind w:left="345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}</w:t>
      </w:r>
    </w:p>
    <w:p w14:paraId="1ACA9310" w14:textId="77777777" w:rsidR="001A79FD" w:rsidRDefault="001A79FD">
      <w:pPr>
        <w:spacing w:before="9" w:line="160" w:lineRule="exact"/>
        <w:rPr>
          <w:sz w:val="17"/>
          <w:szCs w:val="17"/>
        </w:rPr>
      </w:pPr>
    </w:p>
    <w:p w14:paraId="68789185" w14:textId="77777777" w:rsidR="001A79FD" w:rsidRDefault="003E5A3B">
      <w:pPr>
        <w:spacing w:line="240" w:lineRule="exact"/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position w:val="-1"/>
          <w:sz w:val="22"/>
          <w:szCs w:val="22"/>
        </w:rPr>
        <w:t>}</w:t>
      </w:r>
    </w:p>
    <w:p w14:paraId="74738ACF" w14:textId="77777777" w:rsidR="001A79FD" w:rsidRDefault="001A79FD">
      <w:pPr>
        <w:spacing w:before="3" w:line="180" w:lineRule="exact"/>
        <w:rPr>
          <w:sz w:val="18"/>
          <w:szCs w:val="18"/>
        </w:rPr>
      </w:pPr>
    </w:p>
    <w:p w14:paraId="0FA10BD5" w14:textId="77777777" w:rsidR="001A79FD" w:rsidRDefault="001A79FD">
      <w:pPr>
        <w:spacing w:line="200" w:lineRule="exact"/>
      </w:pPr>
    </w:p>
    <w:p w14:paraId="304F9BC2" w14:textId="77777777" w:rsidR="001A79FD" w:rsidRDefault="001A79FD">
      <w:pPr>
        <w:spacing w:line="200" w:lineRule="exact"/>
      </w:pPr>
    </w:p>
    <w:p w14:paraId="79172FD9" w14:textId="77777777" w:rsidR="001A79FD" w:rsidRDefault="003E5A3B">
      <w:pPr>
        <w:spacing w:before="32"/>
        <w:ind w:left="100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h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umah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ili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g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proofErr w:type="spellEnd"/>
      <w:r>
        <w:rPr>
          <w:rFonts w:ascii="Arial" w:eastAsia="Arial" w:hAnsi="Arial" w:cs="Arial"/>
          <w:sz w:val="22"/>
          <w:szCs w:val="22"/>
        </w:rPr>
        <w:t>, 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g</w:t>
      </w:r>
      <w:r>
        <w:rPr>
          <w:rFonts w:ascii="Arial" w:eastAsia="Arial" w:hAnsi="Arial" w:cs="Arial"/>
          <w:b/>
          <w:sz w:val="22"/>
          <w:szCs w:val="22"/>
        </w:rPr>
        <w:t>an</w:t>
      </w:r>
      <w:proofErr w:type="spellEnd"/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k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da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pa</w:t>
      </w:r>
      <w:proofErr w:type="spellEnd"/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umah</w:t>
      </w:r>
    </w:p>
    <w:p w14:paraId="099397E3" w14:textId="77777777" w:rsidR="001A79FD" w:rsidRDefault="003E5A3B">
      <w:pPr>
        <w:spacing w:before="23"/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1"/>
          <w:sz w:val="22"/>
          <w:szCs w:val="22"/>
        </w:rPr>
        <w:t>(</w:t>
      </w:r>
      <w:proofErr w:type="spellStart"/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an</w:t>
      </w:r>
      <w:proofErr w:type="spellEnd"/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proofErr w:type="spellEnd"/>
      <w:r>
        <w:rPr>
          <w:rFonts w:ascii="Arial" w:eastAsia="Arial" w:hAnsi="Arial" w:cs="Arial"/>
          <w:spacing w:val="-2"/>
          <w:sz w:val="22"/>
          <w:szCs w:val="22"/>
        </w:rPr>
        <w:t>)</w:t>
      </w:r>
      <w:r>
        <w:rPr>
          <w:rFonts w:ascii="Arial" w:eastAsia="Arial" w:hAnsi="Arial" w:cs="Arial"/>
          <w:sz w:val="22"/>
          <w:szCs w:val="22"/>
        </w:rPr>
        <w:t>.</w:t>
      </w:r>
    </w:p>
    <w:p w14:paraId="7E36A345" w14:textId="77777777" w:rsidR="001A79FD" w:rsidRDefault="001A79FD">
      <w:pPr>
        <w:spacing w:before="7" w:line="160" w:lineRule="exact"/>
        <w:rPr>
          <w:sz w:val="17"/>
          <w:szCs w:val="17"/>
        </w:rPr>
      </w:pPr>
    </w:p>
    <w:p w14:paraId="11229D08" w14:textId="77777777" w:rsidR="001A79FD" w:rsidRDefault="003E5A3B">
      <w:pPr>
        <w:ind w:left="4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1.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spacing w:val="-1"/>
          <w:sz w:val="22"/>
          <w:szCs w:val="22"/>
        </w:rPr>
        <w:t>K</w:t>
      </w:r>
      <w:r>
        <w:rPr>
          <w:rFonts w:ascii="Arial" w:eastAsia="Arial" w:hAnsi="Arial" w:cs="Arial"/>
          <w:b/>
          <w:sz w:val="22"/>
          <w:szCs w:val="22"/>
        </w:rPr>
        <w:t>elas</w:t>
      </w:r>
      <w:proofErr w:type="spellEnd"/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g</w:t>
      </w:r>
      <w:r>
        <w:rPr>
          <w:rFonts w:ascii="Arial" w:eastAsia="Arial" w:hAnsi="Arial" w:cs="Arial"/>
          <w:b/>
          <w:sz w:val="22"/>
          <w:szCs w:val="22"/>
        </w:rPr>
        <w:t>an</w:t>
      </w:r>
      <w:proofErr w:type="spellEnd"/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ada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ah</w:t>
      </w:r>
      <w:proofErr w:type="spellEnd"/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an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i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umah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ti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k</w:t>
      </w:r>
      <w:proofErr w:type="spellEnd"/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t</w:t>
      </w:r>
      <w:proofErr w:type="spellEnd"/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ks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proofErr w:type="spellEnd"/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pa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k</w:t>
      </w:r>
      <w:proofErr w:type="spellEnd"/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spacing w:val="-3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mah</w:t>
      </w:r>
      <w:r>
        <w:rPr>
          <w:rFonts w:ascii="Arial" w:eastAsia="Arial" w:hAnsi="Arial" w:cs="Arial"/>
          <w:sz w:val="22"/>
          <w:szCs w:val="22"/>
        </w:rPr>
        <w:t>.</w:t>
      </w:r>
    </w:p>
    <w:p w14:paraId="77EF0542" w14:textId="77777777" w:rsidR="001A79FD" w:rsidRDefault="001A79FD">
      <w:pPr>
        <w:spacing w:before="1" w:line="180" w:lineRule="exact"/>
        <w:rPr>
          <w:sz w:val="18"/>
          <w:szCs w:val="18"/>
        </w:rPr>
      </w:pPr>
    </w:p>
    <w:p w14:paraId="27A9AE83" w14:textId="77777777" w:rsidR="001A79FD" w:rsidRDefault="003E5A3B">
      <w:pPr>
        <w:spacing w:line="259" w:lineRule="auto"/>
        <w:ind w:left="820" w:right="63"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2.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spacing w:val="-1"/>
          <w:sz w:val="22"/>
          <w:szCs w:val="22"/>
        </w:rPr>
        <w:t>K</w:t>
      </w:r>
      <w:r>
        <w:rPr>
          <w:rFonts w:ascii="Arial" w:eastAsia="Arial" w:hAnsi="Arial" w:cs="Arial"/>
          <w:b/>
          <w:sz w:val="22"/>
          <w:szCs w:val="22"/>
        </w:rPr>
        <w:t>elas</w:t>
      </w:r>
      <w:proofErr w:type="spellEnd"/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umah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ili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rr</w:t>
      </w:r>
      <w:r>
        <w:rPr>
          <w:rFonts w:ascii="Arial" w:eastAsia="Arial" w:hAnsi="Arial" w:cs="Arial"/>
          <w:sz w:val="22"/>
          <w:szCs w:val="22"/>
        </w:rPr>
        <w:t>ay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proofErr w:type="spellEnd"/>
      <w:r>
        <w:rPr>
          <w:rFonts w:ascii="Arial" w:eastAsia="Arial" w:hAnsi="Arial" w:cs="Arial"/>
          <w:spacing w:val="-1"/>
          <w:sz w:val="22"/>
          <w:szCs w:val="22"/>
        </w:rPr>
        <w:t>[</w:t>
      </w:r>
      <w:proofErr w:type="gramEnd"/>
      <w:r>
        <w:rPr>
          <w:rFonts w:ascii="Arial" w:eastAsia="Arial" w:hAnsi="Arial" w:cs="Arial"/>
          <w:sz w:val="22"/>
          <w:szCs w:val="22"/>
        </w:rPr>
        <w:t>]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ai</w:t>
      </w:r>
      <w:proofErr w:type="spellEnd"/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nj</w:t>
      </w:r>
      <w:r>
        <w:rPr>
          <w:rFonts w:ascii="Arial" w:eastAsia="Arial" w:hAnsi="Arial" w:cs="Arial"/>
          <w:sz w:val="22"/>
          <w:szCs w:val="22"/>
        </w:rPr>
        <w:t>uk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an</w:t>
      </w:r>
      <w:proofErr w:type="spellEnd"/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k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mpo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1"/>
          <w:sz w:val="22"/>
          <w:szCs w:val="22"/>
        </w:rPr>
        <w:t>i</w:t>
      </w:r>
      <w:proofErr w:type="spellEnd"/>
      <w:r>
        <w:rPr>
          <w:rFonts w:ascii="Arial" w:eastAsia="Arial" w:hAnsi="Arial" w:cs="Arial"/>
          <w:sz w:val="22"/>
          <w:szCs w:val="22"/>
        </w:rPr>
        <w:t>.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J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k</w:t>
      </w:r>
      <w:proofErr w:type="spellEnd"/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umah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k</w:t>
      </w:r>
      <w:proofErr w:type="spellEnd"/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g</w:t>
      </w:r>
      <w:r>
        <w:rPr>
          <w:rFonts w:ascii="Arial" w:eastAsia="Arial" w:hAnsi="Arial" w:cs="Arial"/>
          <w:b/>
          <w:sz w:val="22"/>
          <w:szCs w:val="22"/>
        </w:rPr>
        <w:t>an</w:t>
      </w:r>
      <w:proofErr w:type="spellEnd"/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5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g </w:t>
      </w:r>
      <w:proofErr w:type="spellStart"/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ili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 xml:space="preserve">a </w:t>
      </w:r>
      <w:proofErr w:type="spellStart"/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t</w:t>
      </w:r>
      <w:proofErr w:type="spellEnd"/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nc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ka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proofErr w:type="spellEnd"/>
      <w:r>
        <w:rPr>
          <w:rFonts w:ascii="Arial" w:eastAsia="Arial" w:hAnsi="Arial" w:cs="Arial"/>
          <w:sz w:val="22"/>
          <w:szCs w:val="22"/>
        </w:rPr>
        <w:t>.</w:t>
      </w:r>
    </w:p>
    <w:p w14:paraId="3398A30B" w14:textId="77777777" w:rsidR="001A79FD" w:rsidRDefault="003E5A3B">
      <w:pPr>
        <w:spacing w:before="19" w:line="420" w:lineRule="exact"/>
        <w:ind w:left="100" w:right="239" w:firstLine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3.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4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etode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amp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umah</w:t>
      </w:r>
      <w:proofErr w:type="spellEnd"/>
      <w:r>
        <w:rPr>
          <w:rFonts w:ascii="Arial" w:eastAsia="Arial" w:hAnsi="Arial" w:cs="Arial"/>
          <w:spacing w:val="-2"/>
          <w:sz w:val="22"/>
          <w:szCs w:val="22"/>
        </w:rPr>
        <w:t>(</w:t>
      </w:r>
      <w:proofErr w:type="gramEnd"/>
      <w:r>
        <w:rPr>
          <w:rFonts w:ascii="Arial" w:eastAsia="Arial" w:hAnsi="Arial" w:cs="Arial"/>
          <w:sz w:val="22"/>
          <w:szCs w:val="22"/>
        </w:rPr>
        <w:t>)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amp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an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l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umah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ua</w:t>
      </w:r>
      <w:proofErr w:type="spellEnd"/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. 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 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m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proofErr w:type="spellEnd"/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b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k</w:t>
      </w:r>
      <w:proofErr w:type="spellEnd"/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g</w:t>
      </w:r>
      <w:r>
        <w:rPr>
          <w:rFonts w:ascii="Arial" w:eastAsia="Arial" w:hAnsi="Arial" w:cs="Arial"/>
          <w:b/>
          <w:sz w:val="22"/>
          <w:szCs w:val="22"/>
        </w:rPr>
        <w:t>an</w:t>
      </w:r>
      <w:proofErr w:type="spellEnd"/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k</w:t>
      </w:r>
      <w:proofErr w:type="spellEnd"/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t</w:t>
      </w:r>
      <w:proofErr w:type="spellEnd"/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up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di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r</w:t>
      </w:r>
      <w:proofErr w:type="spellEnd"/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b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k</w:t>
      </w:r>
      <w:proofErr w:type="spellEnd"/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uma</w:t>
      </w:r>
      <w:r>
        <w:rPr>
          <w:rFonts w:ascii="Arial" w:eastAsia="Arial" w:hAnsi="Arial" w:cs="Arial"/>
          <w:b/>
          <w:spacing w:val="-3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an</w:t>
      </w:r>
      <w:proofErr w:type="spellEnd"/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asi</w:t>
      </w:r>
      <w:proofErr w:type="spellEnd"/>
    </w:p>
    <w:p w14:paraId="01B3B378" w14:textId="77777777" w:rsidR="001A79FD" w:rsidRDefault="003E5A3B">
      <w:pPr>
        <w:spacing w:line="220" w:lineRule="exact"/>
        <w:ind w:left="100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b/>
          <w:sz w:val="22"/>
          <w:szCs w:val="22"/>
        </w:rPr>
        <w:t>k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mpo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proofErr w:type="spellEnd"/>
      <w:r>
        <w:rPr>
          <w:rFonts w:ascii="Arial" w:eastAsia="Arial" w:hAnsi="Arial" w:cs="Arial"/>
          <w:sz w:val="22"/>
          <w:szCs w:val="22"/>
        </w:rPr>
        <w:t>.</w:t>
      </w:r>
    </w:p>
    <w:p w14:paraId="65F8A73B" w14:textId="77777777" w:rsidR="001A79FD" w:rsidRDefault="001A79FD">
      <w:pPr>
        <w:spacing w:before="1" w:line="180" w:lineRule="exact"/>
        <w:rPr>
          <w:sz w:val="18"/>
          <w:szCs w:val="18"/>
        </w:rPr>
      </w:pPr>
    </w:p>
    <w:p w14:paraId="53FF68E4" w14:textId="77777777" w:rsidR="001A79FD" w:rsidRDefault="003E5A3B">
      <w:pPr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= 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ah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as</w:t>
      </w:r>
      <w:proofErr w:type="spellEnd"/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Di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 xml:space="preserve">i </w:t>
      </w:r>
      <w:r>
        <w:rPr>
          <w:rFonts w:ascii="Arial" w:eastAsia="Arial" w:hAnsi="Arial" w:cs="Arial"/>
          <w:spacing w:val="-1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ata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proofErr w:type="spellEnd"/>
      <w:r>
        <w:rPr>
          <w:rFonts w:ascii="Arial" w:eastAsia="Arial" w:hAnsi="Arial" w:cs="Arial"/>
          <w:sz w:val="22"/>
          <w:szCs w:val="22"/>
        </w:rPr>
        <w:t>!</w:t>
      </w:r>
    </w:p>
    <w:p w14:paraId="11DE6564" w14:textId="77777777" w:rsidR="009A2C9A" w:rsidRDefault="009A2C9A">
      <w:pPr>
        <w:ind w:left="100"/>
        <w:rPr>
          <w:rFonts w:ascii="Arial" w:eastAsia="Arial" w:hAnsi="Arial" w:cs="Arial"/>
          <w:sz w:val="22"/>
          <w:szCs w:val="22"/>
        </w:rPr>
      </w:pPr>
    </w:p>
    <w:p w14:paraId="0F347BD3" w14:textId="10C97A61" w:rsidR="009A2C9A" w:rsidRDefault="00AB725E">
      <w:pPr>
        <w:ind w:left="100"/>
        <w:rPr>
          <w:rFonts w:ascii="Arial" w:eastAsia="Arial" w:hAnsi="Arial" w:cs="Arial"/>
          <w:sz w:val="22"/>
          <w:szCs w:val="22"/>
        </w:rPr>
        <w:sectPr w:rsidR="009A2C9A">
          <w:pgSz w:w="12240" w:h="15840"/>
          <w:pgMar w:top="1360" w:right="1420" w:bottom="280" w:left="1340" w:header="720" w:footer="720" w:gutter="0"/>
          <w:cols w:space="720"/>
        </w:sectPr>
      </w:pPr>
      <w:r w:rsidRPr="00AB725E">
        <w:rPr>
          <w:rFonts w:ascii="Arial" w:eastAsia="Arial" w:hAnsi="Arial" w:cs="Arial"/>
          <w:sz w:val="22"/>
          <w:szCs w:val="22"/>
        </w:rPr>
        <w:drawing>
          <wp:inline distT="0" distB="0" distL="0" distR="0" wp14:anchorId="1C689C94" wp14:editId="744B9C39">
            <wp:extent cx="5353797" cy="1800476"/>
            <wp:effectExtent l="0" t="0" r="0" b="9525"/>
            <wp:docPr id="261702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7027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EFBA8" w14:textId="77777777" w:rsidR="001A79FD" w:rsidRDefault="003E5A3B">
      <w:pPr>
        <w:spacing w:before="77" w:line="259" w:lineRule="auto"/>
        <w:ind w:left="100" w:right="383"/>
        <w:jc w:val="both"/>
        <w:rPr>
          <w:rFonts w:ascii="Arial" w:eastAsia="Arial" w:hAnsi="Arial" w:cs="Arial"/>
          <w:sz w:val="22"/>
          <w:szCs w:val="22"/>
        </w:rPr>
      </w:pPr>
      <w:r>
        <w:pict w14:anchorId="38CFD25F">
          <v:group id="_x0000_s1026" style="position:absolute;left:0;text-align:left;margin-left:1in;margin-top:52.95pt;width:330pt;height:191.3pt;z-index:-251658240;mso-position-horizontal-relative:page" coordorigin="1440,1059" coordsize="6600,382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1440;top:1059;width:6600;height:3826">
              <v:imagedata r:id="rId7" o:title=""/>
            </v:shape>
            <v:shape id="_x0000_s1028" style="position:absolute;left:1673;top:3595;width:2177;height:367" coordorigin="1673,3595" coordsize="2177,367" path="m1673,3963r2177,l3850,3595r-2177,l1673,3963xe" fillcolor="black" stroked="f">
              <v:path arrowok="t"/>
            </v:shape>
            <v:shape id="_x0000_s1027" style="position:absolute;left:5273;top:3595;width:2328;height:367" coordorigin="5273,3595" coordsize="2328,367" path="m5273,3963r2328,l7601,3595r-2328,l5273,3963xe" fillcolor="black" stroked="f">
              <v:path arrowok="t"/>
            </v:shape>
            <w10:wrap anchorx="page"/>
          </v:group>
        </w:pic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h</w:t>
      </w:r>
      <w:proofErr w:type="spellEnd"/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ampus</w:t>
      </w:r>
      <w:proofErr w:type="spellEnd"/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emi</w:t>
      </w:r>
      <w:r>
        <w:rPr>
          <w:rFonts w:ascii="Arial" w:eastAsia="Arial" w:hAnsi="Arial" w:cs="Arial"/>
          <w:spacing w:val="-2"/>
          <w:sz w:val="22"/>
          <w:szCs w:val="22"/>
        </w:rPr>
        <w:t>l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i</w:t>
      </w:r>
      <w:proofErr w:type="spellEnd"/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a</w:t>
      </w:r>
      <w:proofErr w:type="spellEnd"/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4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as</w:t>
      </w:r>
      <w:proofErr w:type="spellEnd"/>
      <w:r>
        <w:rPr>
          <w:rFonts w:ascii="Arial" w:eastAsia="Arial" w:hAnsi="Arial" w:cs="Arial"/>
          <w:sz w:val="22"/>
          <w:szCs w:val="22"/>
        </w:rPr>
        <w:t>, 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seti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p</w:t>
      </w:r>
      <w:proofErr w:type="spellEnd"/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ku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as</w:t>
      </w:r>
      <w:proofErr w:type="spellEnd"/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</w:t>
      </w:r>
      <w:proofErr w:type="spellEnd"/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di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ah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</w:t>
      </w:r>
      <w:proofErr w:type="spellEnd"/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ut</w:t>
      </w:r>
      <w:proofErr w:type="spellEnd"/>
      <w:r>
        <w:rPr>
          <w:rFonts w:ascii="Arial" w:eastAsia="Arial" w:hAnsi="Arial" w:cs="Arial"/>
          <w:sz w:val="22"/>
          <w:szCs w:val="22"/>
        </w:rPr>
        <w:t>.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asi</w:t>
      </w:r>
      <w:proofErr w:type="spellEnd"/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ara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spacing w:val="-1"/>
          <w:sz w:val="22"/>
          <w:szCs w:val="22"/>
        </w:rPr>
        <w:t>K</w:t>
      </w:r>
      <w:r>
        <w:rPr>
          <w:rFonts w:ascii="Arial" w:eastAsia="Arial" w:hAnsi="Arial" w:cs="Arial"/>
          <w:b/>
          <w:sz w:val="22"/>
          <w:szCs w:val="22"/>
        </w:rPr>
        <w:t>amp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s</w:t>
      </w:r>
      <w:proofErr w:type="spellEnd"/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F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pacing w:val="-3"/>
          <w:sz w:val="22"/>
          <w:szCs w:val="22"/>
        </w:rPr>
        <w:t>k</w:t>
      </w:r>
      <w:r>
        <w:rPr>
          <w:rFonts w:ascii="Arial" w:eastAsia="Arial" w:hAnsi="Arial" w:cs="Arial"/>
          <w:b/>
          <w:sz w:val="22"/>
          <w:szCs w:val="22"/>
        </w:rPr>
        <w:t>ul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as</w:t>
      </w:r>
      <w:proofErr w:type="spellEnd"/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ah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g</w:t>
      </w:r>
      <w:r>
        <w:rPr>
          <w:rFonts w:ascii="Arial" w:eastAsia="Arial" w:hAnsi="Arial" w:cs="Arial"/>
          <w:b/>
          <w:sz w:val="22"/>
          <w:szCs w:val="22"/>
        </w:rPr>
        <w:t>reg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 xml:space="preserve">i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ah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an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ari</w:t>
      </w:r>
      <w:proofErr w:type="spellEnd"/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us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etapi</w:t>
      </w:r>
      <w:proofErr w:type="spellEnd"/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2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erd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di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</w:t>
      </w:r>
      <w:proofErr w:type="spellEnd"/>
      <w:r>
        <w:rPr>
          <w:rFonts w:ascii="Arial" w:eastAsia="Arial" w:hAnsi="Arial" w:cs="Arial"/>
          <w:sz w:val="22"/>
          <w:szCs w:val="22"/>
        </w:rPr>
        <w:t>.</w:t>
      </w:r>
    </w:p>
    <w:p w14:paraId="01894A1B" w14:textId="77777777" w:rsidR="001A79FD" w:rsidRDefault="001A79FD">
      <w:pPr>
        <w:spacing w:line="200" w:lineRule="exact"/>
      </w:pPr>
    </w:p>
    <w:p w14:paraId="0AEC9AD8" w14:textId="77777777" w:rsidR="001A79FD" w:rsidRDefault="001A79FD">
      <w:pPr>
        <w:spacing w:line="200" w:lineRule="exact"/>
      </w:pPr>
    </w:p>
    <w:p w14:paraId="31FD0A51" w14:textId="77777777" w:rsidR="001A79FD" w:rsidRDefault="001A79FD">
      <w:pPr>
        <w:spacing w:line="200" w:lineRule="exact"/>
      </w:pPr>
    </w:p>
    <w:p w14:paraId="53818D18" w14:textId="77777777" w:rsidR="001A79FD" w:rsidRDefault="001A79FD">
      <w:pPr>
        <w:spacing w:line="200" w:lineRule="exact"/>
      </w:pPr>
    </w:p>
    <w:p w14:paraId="2C0EB4BD" w14:textId="77777777" w:rsidR="001A79FD" w:rsidRDefault="001A79FD">
      <w:pPr>
        <w:spacing w:line="200" w:lineRule="exact"/>
      </w:pPr>
    </w:p>
    <w:p w14:paraId="4B387EBE" w14:textId="77777777" w:rsidR="001A79FD" w:rsidRDefault="001A79FD">
      <w:pPr>
        <w:spacing w:line="200" w:lineRule="exact"/>
      </w:pPr>
    </w:p>
    <w:p w14:paraId="51630ED2" w14:textId="77777777" w:rsidR="001A79FD" w:rsidRDefault="001A79FD">
      <w:pPr>
        <w:spacing w:line="200" w:lineRule="exact"/>
      </w:pPr>
    </w:p>
    <w:p w14:paraId="603C7949" w14:textId="77777777" w:rsidR="001A79FD" w:rsidRDefault="001A79FD">
      <w:pPr>
        <w:spacing w:line="200" w:lineRule="exact"/>
      </w:pPr>
    </w:p>
    <w:p w14:paraId="0B05CE0C" w14:textId="77777777" w:rsidR="001A79FD" w:rsidRDefault="001A79FD">
      <w:pPr>
        <w:spacing w:line="200" w:lineRule="exact"/>
      </w:pPr>
    </w:p>
    <w:p w14:paraId="78BE64BE" w14:textId="77777777" w:rsidR="001A79FD" w:rsidRDefault="001A79FD">
      <w:pPr>
        <w:spacing w:line="200" w:lineRule="exact"/>
      </w:pPr>
    </w:p>
    <w:p w14:paraId="3B2BCAAE" w14:textId="77777777" w:rsidR="001A79FD" w:rsidRDefault="001A79FD">
      <w:pPr>
        <w:spacing w:line="200" w:lineRule="exact"/>
      </w:pPr>
    </w:p>
    <w:p w14:paraId="1A0B4038" w14:textId="77777777" w:rsidR="001A79FD" w:rsidRDefault="001A79FD">
      <w:pPr>
        <w:spacing w:line="200" w:lineRule="exact"/>
      </w:pPr>
    </w:p>
    <w:p w14:paraId="3CAB5100" w14:textId="77777777" w:rsidR="001A79FD" w:rsidRDefault="001A79FD">
      <w:pPr>
        <w:spacing w:line="200" w:lineRule="exact"/>
      </w:pPr>
    </w:p>
    <w:p w14:paraId="134F50BC" w14:textId="77777777" w:rsidR="001A79FD" w:rsidRDefault="001A79FD">
      <w:pPr>
        <w:spacing w:line="200" w:lineRule="exact"/>
      </w:pPr>
    </w:p>
    <w:p w14:paraId="64D8E6B4" w14:textId="77777777" w:rsidR="001A79FD" w:rsidRDefault="001A79FD">
      <w:pPr>
        <w:spacing w:line="200" w:lineRule="exact"/>
      </w:pPr>
    </w:p>
    <w:p w14:paraId="7017803F" w14:textId="77777777" w:rsidR="001A79FD" w:rsidRDefault="001A79FD">
      <w:pPr>
        <w:spacing w:line="200" w:lineRule="exact"/>
      </w:pPr>
    </w:p>
    <w:p w14:paraId="509FF090" w14:textId="77777777" w:rsidR="001A79FD" w:rsidRDefault="001A79FD">
      <w:pPr>
        <w:spacing w:line="200" w:lineRule="exact"/>
      </w:pPr>
    </w:p>
    <w:p w14:paraId="22DCB1EF" w14:textId="77777777" w:rsidR="001A79FD" w:rsidRDefault="001A79FD">
      <w:pPr>
        <w:spacing w:line="200" w:lineRule="exact"/>
      </w:pPr>
    </w:p>
    <w:p w14:paraId="07A2EDB4" w14:textId="77777777" w:rsidR="001A79FD" w:rsidRDefault="001A79FD">
      <w:pPr>
        <w:spacing w:line="200" w:lineRule="exact"/>
      </w:pPr>
    </w:p>
    <w:p w14:paraId="1085B7A2" w14:textId="77777777" w:rsidR="001A79FD" w:rsidRDefault="001A79FD">
      <w:pPr>
        <w:spacing w:line="200" w:lineRule="exact"/>
      </w:pPr>
    </w:p>
    <w:p w14:paraId="74E27FE4" w14:textId="77777777" w:rsidR="001A79FD" w:rsidRDefault="001A79FD">
      <w:pPr>
        <w:spacing w:line="200" w:lineRule="exact"/>
      </w:pPr>
    </w:p>
    <w:p w14:paraId="305136F4" w14:textId="77777777" w:rsidR="001A79FD" w:rsidRDefault="001A79FD">
      <w:pPr>
        <w:spacing w:line="200" w:lineRule="exact"/>
      </w:pPr>
    </w:p>
    <w:p w14:paraId="36B6027C" w14:textId="77777777" w:rsidR="001A79FD" w:rsidRDefault="001A79FD">
      <w:pPr>
        <w:spacing w:before="14" w:line="200" w:lineRule="exact"/>
      </w:pPr>
    </w:p>
    <w:p w14:paraId="7F8A32B3" w14:textId="77777777" w:rsidR="001A79FD" w:rsidRDefault="003E5A3B">
      <w:pPr>
        <w:spacing w:line="259" w:lineRule="auto"/>
        <w:ind w:left="100" w:right="7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= 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ah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 xml:space="preserve">e code </w:t>
      </w:r>
      <w:proofErr w:type="spellStart"/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m </w:t>
      </w:r>
      <w:proofErr w:type="spellStart"/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atas</w:t>
      </w:r>
      <w:proofErr w:type="spellEnd"/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-1"/>
          <w:sz w:val="22"/>
          <w:szCs w:val="22"/>
        </w:rPr>
        <w:t>hi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g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an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 xml:space="preserve">t </w:t>
      </w:r>
      <w:proofErr w:type="spellStart"/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proofErr w:type="spellEnd"/>
      <w:r>
        <w:rPr>
          <w:rFonts w:ascii="Arial" w:eastAsia="Arial" w:hAnsi="Arial" w:cs="Arial"/>
          <w:sz w:val="22"/>
          <w:szCs w:val="22"/>
        </w:rPr>
        <w:t>!</w:t>
      </w:r>
    </w:p>
    <w:p w14:paraId="73C7ED31" w14:textId="77777777" w:rsidR="001A79FD" w:rsidRDefault="001A79FD">
      <w:pPr>
        <w:spacing w:before="1" w:line="180" w:lineRule="exact"/>
        <w:rPr>
          <w:sz w:val="19"/>
          <w:szCs w:val="19"/>
        </w:rPr>
      </w:pPr>
    </w:p>
    <w:p w14:paraId="57E36DDB" w14:textId="77777777" w:rsidR="001A79FD" w:rsidRDefault="001A79FD">
      <w:pPr>
        <w:spacing w:line="200" w:lineRule="exact"/>
      </w:pPr>
    </w:p>
    <w:p w14:paraId="4AFA4A8B" w14:textId="77777777" w:rsidR="001A79FD" w:rsidRDefault="001A79FD">
      <w:pPr>
        <w:spacing w:line="200" w:lineRule="exact"/>
      </w:pPr>
    </w:p>
    <w:p w14:paraId="7F0A841E" w14:textId="77777777" w:rsidR="001A79FD" w:rsidRDefault="003E5A3B">
      <w:pPr>
        <w:spacing w:line="412" w:lineRule="auto"/>
        <w:ind w:left="100" w:right="6326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ama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pus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: 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ersitas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 L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-4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J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rt</w:t>
      </w:r>
      <w:r>
        <w:rPr>
          <w:rFonts w:ascii="Arial" w:eastAsia="Arial" w:hAnsi="Arial" w:cs="Arial"/>
          <w:sz w:val="22"/>
          <w:szCs w:val="22"/>
        </w:rPr>
        <w:t>a</w:t>
      </w:r>
    </w:p>
    <w:p w14:paraId="517B79FE" w14:textId="77777777" w:rsidR="001A79FD" w:rsidRDefault="003E5A3B">
      <w:pPr>
        <w:spacing w:before="2" w:line="412" w:lineRule="auto"/>
        <w:ind w:left="100" w:right="7648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di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: A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af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proofErr w:type="spellEnd"/>
      <w:r>
        <w:rPr>
          <w:rFonts w:ascii="Arial" w:eastAsia="Arial" w:hAnsi="Arial" w:cs="Arial"/>
          <w:sz w:val="22"/>
          <w:szCs w:val="22"/>
        </w:rPr>
        <w:t>:</w:t>
      </w:r>
    </w:p>
    <w:p w14:paraId="0903F24C" w14:textId="77777777" w:rsidR="001A79FD" w:rsidRDefault="003E5A3B">
      <w:pPr>
        <w:spacing w:before="2"/>
        <w:ind w:left="100" w:right="6954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ama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</w:t>
      </w:r>
      <w:proofErr w:type="spellEnd"/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4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k</w:t>
      </w:r>
    </w:p>
    <w:p w14:paraId="77730C19" w14:textId="77777777" w:rsidR="001A79FD" w:rsidRDefault="001A79FD">
      <w:pPr>
        <w:spacing w:before="1" w:line="180" w:lineRule="exact"/>
        <w:rPr>
          <w:sz w:val="18"/>
          <w:szCs w:val="18"/>
        </w:rPr>
      </w:pPr>
    </w:p>
    <w:p w14:paraId="13A407A8" w14:textId="77777777" w:rsidR="001A79FD" w:rsidRDefault="003E5A3B">
      <w:pPr>
        <w:ind w:left="100" w:right="6845"/>
        <w:jc w:val="both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Juml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3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a</w:t>
      </w:r>
      <w:proofErr w:type="spellEnd"/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5</w:t>
      </w:r>
      <w:r>
        <w:rPr>
          <w:rFonts w:ascii="Arial" w:eastAsia="Arial" w:hAnsi="Arial" w:cs="Arial"/>
          <w:spacing w:val="-1"/>
          <w:sz w:val="22"/>
          <w:szCs w:val="22"/>
        </w:rPr>
        <w:t>0</w:t>
      </w:r>
      <w:r>
        <w:rPr>
          <w:rFonts w:ascii="Arial" w:eastAsia="Arial" w:hAnsi="Arial" w:cs="Arial"/>
          <w:sz w:val="22"/>
          <w:szCs w:val="22"/>
        </w:rPr>
        <w:t>0</w:t>
      </w:r>
    </w:p>
    <w:p w14:paraId="16C67327" w14:textId="77777777" w:rsidR="001A79FD" w:rsidRDefault="001A79FD">
      <w:pPr>
        <w:spacing w:before="9" w:line="160" w:lineRule="exact"/>
        <w:rPr>
          <w:sz w:val="17"/>
          <w:szCs w:val="17"/>
        </w:rPr>
      </w:pPr>
    </w:p>
    <w:p w14:paraId="563C5EB5" w14:textId="77777777" w:rsidR="001A79FD" w:rsidRDefault="003E5A3B">
      <w:pPr>
        <w:ind w:left="100" w:right="7651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.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i</w:t>
      </w:r>
    </w:p>
    <w:p w14:paraId="650A20CA" w14:textId="77777777" w:rsidR="001A79FD" w:rsidRDefault="001A79FD">
      <w:pPr>
        <w:spacing w:before="9" w:line="160" w:lineRule="exact"/>
        <w:rPr>
          <w:sz w:val="17"/>
          <w:szCs w:val="17"/>
        </w:rPr>
      </w:pPr>
    </w:p>
    <w:p w14:paraId="5098D9D2" w14:textId="77777777" w:rsidR="001A79FD" w:rsidRDefault="003E5A3B">
      <w:pPr>
        <w:ind w:left="100" w:right="7449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1"/>
          <w:sz w:val="22"/>
          <w:szCs w:val="22"/>
        </w:rPr>
        <w:t>--</w:t>
      </w:r>
      <w:r>
        <w:rPr>
          <w:rFonts w:ascii="Arial" w:eastAsia="Arial" w:hAnsi="Arial" w:cs="Arial"/>
          <w:spacing w:val="-2"/>
          <w:sz w:val="22"/>
          <w:szCs w:val="22"/>
        </w:rPr>
        <w:t>-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pacing w:val="-2"/>
          <w:sz w:val="22"/>
          <w:szCs w:val="22"/>
        </w:rPr>
        <w:t>-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pacing w:val="-2"/>
          <w:sz w:val="22"/>
          <w:szCs w:val="22"/>
        </w:rPr>
        <w:t>-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pacing w:val="-2"/>
          <w:sz w:val="22"/>
          <w:szCs w:val="22"/>
        </w:rPr>
        <w:t>-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pacing w:val="-2"/>
          <w:sz w:val="22"/>
          <w:szCs w:val="22"/>
        </w:rPr>
        <w:t>-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pacing w:val="-2"/>
          <w:sz w:val="22"/>
          <w:szCs w:val="22"/>
        </w:rPr>
        <w:t>-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pacing w:val="-2"/>
          <w:sz w:val="22"/>
          <w:szCs w:val="22"/>
        </w:rPr>
        <w:t>-</w:t>
      </w:r>
      <w:r>
        <w:rPr>
          <w:rFonts w:ascii="Arial" w:eastAsia="Arial" w:hAnsi="Arial" w:cs="Arial"/>
          <w:spacing w:val="1"/>
          <w:sz w:val="22"/>
          <w:szCs w:val="22"/>
        </w:rPr>
        <w:t>--</w:t>
      </w:r>
      <w:r>
        <w:rPr>
          <w:rFonts w:ascii="Arial" w:eastAsia="Arial" w:hAnsi="Arial" w:cs="Arial"/>
          <w:spacing w:val="-2"/>
          <w:sz w:val="22"/>
          <w:szCs w:val="22"/>
        </w:rPr>
        <w:t>-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pacing w:val="-2"/>
          <w:sz w:val="22"/>
          <w:szCs w:val="22"/>
        </w:rPr>
        <w:t>-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pacing w:val="-2"/>
          <w:sz w:val="22"/>
          <w:szCs w:val="22"/>
        </w:rPr>
        <w:t>-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z w:val="22"/>
          <w:szCs w:val="22"/>
        </w:rPr>
        <w:t>-</w:t>
      </w:r>
    </w:p>
    <w:p w14:paraId="12E93179" w14:textId="77777777" w:rsidR="001A79FD" w:rsidRDefault="001A79FD">
      <w:pPr>
        <w:spacing w:before="1" w:line="180" w:lineRule="exact"/>
        <w:rPr>
          <w:sz w:val="18"/>
          <w:szCs w:val="18"/>
        </w:rPr>
      </w:pPr>
    </w:p>
    <w:p w14:paraId="171B9CD1" w14:textId="77777777" w:rsidR="001A79FD" w:rsidRDefault="003E5A3B">
      <w:pPr>
        <w:ind w:left="100" w:right="6744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ama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: 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i</w:t>
      </w:r>
    </w:p>
    <w:p w14:paraId="195BB7B3" w14:textId="77777777" w:rsidR="001A79FD" w:rsidRDefault="001A79FD">
      <w:pPr>
        <w:spacing w:before="10" w:line="160" w:lineRule="exact"/>
        <w:rPr>
          <w:sz w:val="17"/>
          <w:szCs w:val="17"/>
        </w:rPr>
      </w:pPr>
    </w:p>
    <w:p w14:paraId="6EA30339" w14:textId="77777777" w:rsidR="001A79FD" w:rsidRDefault="003E5A3B">
      <w:pPr>
        <w:ind w:left="100" w:right="6845"/>
        <w:jc w:val="both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Juml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3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a</w:t>
      </w:r>
      <w:proofErr w:type="spellEnd"/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3</w:t>
      </w:r>
      <w:r>
        <w:rPr>
          <w:rFonts w:ascii="Arial" w:eastAsia="Arial" w:hAnsi="Arial" w:cs="Arial"/>
          <w:spacing w:val="-1"/>
          <w:sz w:val="22"/>
          <w:szCs w:val="22"/>
        </w:rPr>
        <w:t>0</w:t>
      </w:r>
      <w:r>
        <w:rPr>
          <w:rFonts w:ascii="Arial" w:eastAsia="Arial" w:hAnsi="Arial" w:cs="Arial"/>
          <w:sz w:val="22"/>
          <w:szCs w:val="22"/>
        </w:rPr>
        <w:t>0</w:t>
      </w:r>
    </w:p>
    <w:p w14:paraId="7EBFA08F" w14:textId="77777777" w:rsidR="001A79FD" w:rsidRDefault="001A79FD">
      <w:pPr>
        <w:spacing w:before="1" w:line="180" w:lineRule="exact"/>
        <w:rPr>
          <w:sz w:val="18"/>
          <w:szCs w:val="18"/>
        </w:rPr>
      </w:pPr>
    </w:p>
    <w:p w14:paraId="187F7BB9" w14:textId="77777777" w:rsidR="001A79FD" w:rsidRDefault="003E5A3B">
      <w:pPr>
        <w:ind w:left="100" w:right="7786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.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i</w:t>
      </w:r>
    </w:p>
    <w:p w14:paraId="6DBA1FBA" w14:textId="77777777" w:rsidR="001A79FD" w:rsidRDefault="001A79FD">
      <w:pPr>
        <w:spacing w:before="9" w:line="160" w:lineRule="exact"/>
        <w:rPr>
          <w:sz w:val="17"/>
          <w:szCs w:val="17"/>
        </w:rPr>
      </w:pPr>
    </w:p>
    <w:p w14:paraId="18601344" w14:textId="77777777" w:rsidR="001A79FD" w:rsidRDefault="003E5A3B">
      <w:pPr>
        <w:ind w:left="100" w:right="7449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1"/>
          <w:sz w:val="22"/>
          <w:szCs w:val="22"/>
        </w:rPr>
        <w:t>--</w:t>
      </w:r>
      <w:r>
        <w:rPr>
          <w:rFonts w:ascii="Arial" w:eastAsia="Arial" w:hAnsi="Arial" w:cs="Arial"/>
          <w:spacing w:val="-2"/>
          <w:sz w:val="22"/>
          <w:szCs w:val="22"/>
        </w:rPr>
        <w:t>-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pacing w:val="-2"/>
          <w:sz w:val="22"/>
          <w:szCs w:val="22"/>
        </w:rPr>
        <w:t>-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pacing w:val="-2"/>
          <w:sz w:val="22"/>
          <w:szCs w:val="22"/>
        </w:rPr>
        <w:t>-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pacing w:val="-2"/>
          <w:sz w:val="22"/>
          <w:szCs w:val="22"/>
        </w:rPr>
        <w:t>-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pacing w:val="-2"/>
          <w:sz w:val="22"/>
          <w:szCs w:val="22"/>
        </w:rPr>
        <w:t>-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pacing w:val="-2"/>
          <w:sz w:val="22"/>
          <w:szCs w:val="22"/>
        </w:rPr>
        <w:t>-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pacing w:val="-2"/>
          <w:sz w:val="22"/>
          <w:szCs w:val="22"/>
        </w:rPr>
        <w:t>-</w:t>
      </w:r>
      <w:r>
        <w:rPr>
          <w:rFonts w:ascii="Arial" w:eastAsia="Arial" w:hAnsi="Arial" w:cs="Arial"/>
          <w:spacing w:val="1"/>
          <w:sz w:val="22"/>
          <w:szCs w:val="22"/>
        </w:rPr>
        <w:t>--</w:t>
      </w:r>
      <w:r>
        <w:rPr>
          <w:rFonts w:ascii="Arial" w:eastAsia="Arial" w:hAnsi="Arial" w:cs="Arial"/>
          <w:spacing w:val="-2"/>
          <w:sz w:val="22"/>
          <w:szCs w:val="22"/>
        </w:rPr>
        <w:t>-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pacing w:val="-2"/>
          <w:sz w:val="22"/>
          <w:szCs w:val="22"/>
        </w:rPr>
        <w:t>-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pacing w:val="-2"/>
          <w:sz w:val="22"/>
          <w:szCs w:val="22"/>
        </w:rPr>
        <w:t>-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z w:val="22"/>
          <w:szCs w:val="22"/>
        </w:rPr>
        <w:t>-</w:t>
      </w:r>
    </w:p>
    <w:p w14:paraId="395D05D7" w14:textId="2E171BDF" w:rsidR="009A2C9A" w:rsidRDefault="009A2C9A">
      <w:pPr>
        <w:ind w:left="100" w:right="7449"/>
        <w:jc w:val="both"/>
        <w:rPr>
          <w:rFonts w:ascii="Arial" w:eastAsia="Arial" w:hAnsi="Arial" w:cs="Arial"/>
          <w:sz w:val="22"/>
          <w:szCs w:val="22"/>
        </w:rPr>
      </w:pPr>
    </w:p>
    <w:p w14:paraId="4794F73A" w14:textId="77777777" w:rsidR="009A2C9A" w:rsidRDefault="009A2C9A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br w:type="page"/>
      </w:r>
    </w:p>
    <w:p w14:paraId="2571373F" w14:textId="77777777" w:rsidR="009A2C9A" w:rsidRDefault="009A2C9A" w:rsidP="009A2C9A">
      <w:pPr>
        <w:ind w:right="7449"/>
        <w:jc w:val="both"/>
        <w:rPr>
          <w:rFonts w:ascii="Arial" w:eastAsia="Arial" w:hAnsi="Arial" w:cs="Arial"/>
          <w:b/>
          <w:bCs/>
          <w:sz w:val="22"/>
          <w:szCs w:val="22"/>
        </w:rPr>
      </w:pPr>
      <w:r>
        <w:rPr>
          <w:rFonts w:ascii="Arial" w:eastAsia="Arial" w:hAnsi="Arial" w:cs="Arial"/>
          <w:b/>
          <w:bCs/>
          <w:sz w:val="22"/>
          <w:szCs w:val="22"/>
        </w:rPr>
        <w:t xml:space="preserve">JAWABAN </w:t>
      </w:r>
    </w:p>
    <w:p w14:paraId="25B36163" w14:textId="77777777" w:rsidR="009A2C9A" w:rsidRDefault="009A2C9A" w:rsidP="009A2C9A">
      <w:pPr>
        <w:ind w:right="7449"/>
        <w:jc w:val="both"/>
        <w:rPr>
          <w:rFonts w:ascii="Arial" w:eastAsia="Arial" w:hAnsi="Arial" w:cs="Arial"/>
          <w:b/>
          <w:bCs/>
          <w:sz w:val="22"/>
          <w:szCs w:val="22"/>
        </w:rPr>
      </w:pPr>
    </w:p>
    <w:p w14:paraId="35202ACF" w14:textId="398DBA7C" w:rsidR="009A2C9A" w:rsidRDefault="009A2C9A" w:rsidP="009A2C9A">
      <w:pPr>
        <w:pStyle w:val="ListParagraph"/>
        <w:numPr>
          <w:ilvl w:val="0"/>
          <w:numId w:val="2"/>
        </w:numPr>
        <w:ind w:right="7449"/>
        <w:jc w:val="both"/>
        <w:rPr>
          <w:rFonts w:ascii="Arial" w:eastAsia="Arial" w:hAnsi="Arial" w:cs="Arial"/>
          <w:sz w:val="22"/>
          <w:szCs w:val="22"/>
        </w:rPr>
      </w:pPr>
      <w:r w:rsidRPr="009A2C9A">
        <w:rPr>
          <w:rFonts w:ascii="Arial" w:eastAsia="Arial" w:hAnsi="Arial" w:cs="Arial"/>
          <w:sz w:val="22"/>
          <w:szCs w:val="22"/>
        </w:rPr>
        <w:t xml:space="preserve">Class </w:t>
      </w:r>
      <w:proofErr w:type="spellStart"/>
      <w:r w:rsidRPr="009A2C9A">
        <w:rPr>
          <w:rFonts w:ascii="Arial" w:eastAsia="Arial" w:hAnsi="Arial" w:cs="Arial"/>
          <w:sz w:val="22"/>
          <w:szCs w:val="22"/>
        </w:rPr>
        <w:t>Kampus</w:t>
      </w:r>
      <w:proofErr w:type="spellEnd"/>
    </w:p>
    <w:p w14:paraId="773291CF" w14:textId="245BCCCF" w:rsidR="009A2C9A" w:rsidRDefault="009A2C9A" w:rsidP="009A2C9A">
      <w:pPr>
        <w:pStyle w:val="ListParagraph"/>
        <w:ind w:left="460" w:right="7449"/>
        <w:jc w:val="both"/>
        <w:rPr>
          <w:rFonts w:ascii="Arial" w:eastAsia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13A112" wp14:editId="5D3A65AF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296025" cy="4781550"/>
                <wp:effectExtent l="0" t="0" r="28575" b="19050"/>
                <wp:wrapNone/>
                <wp:docPr id="212536212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6025" cy="47815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16D47A" w14:textId="77777777" w:rsidR="009A2C9A" w:rsidRDefault="009A2C9A" w:rsidP="009A2C9A">
                            <w:r>
                              <w:t xml:space="preserve">public class </w:t>
                            </w:r>
                            <w:proofErr w:type="spellStart"/>
                            <w:r>
                              <w:t>Kampus</w:t>
                            </w:r>
                            <w:proofErr w:type="spellEnd"/>
                            <w:r>
                              <w:t xml:space="preserve"> {</w:t>
                            </w:r>
                          </w:p>
                          <w:p w14:paraId="4EE23B37" w14:textId="77777777" w:rsidR="009A2C9A" w:rsidRDefault="009A2C9A" w:rsidP="009A2C9A">
                            <w:r>
                              <w:t xml:space="preserve">    private String </w:t>
                            </w:r>
                            <w:proofErr w:type="spellStart"/>
                            <w:r>
                              <w:t>namaKampus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5806803A" w14:textId="77777777" w:rsidR="009A2C9A" w:rsidRDefault="009A2C9A" w:rsidP="009A2C9A">
                            <w:r>
                              <w:t xml:space="preserve">    private String </w:t>
                            </w:r>
                            <w:proofErr w:type="spellStart"/>
                            <w:r>
                              <w:t>lokasiKampus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0C720358" w14:textId="77777777" w:rsidR="009A2C9A" w:rsidRDefault="009A2C9A" w:rsidP="009A2C9A">
                            <w:r>
                              <w:t xml:space="preserve">    private String </w:t>
                            </w:r>
                            <w:proofErr w:type="spellStart"/>
                            <w:r>
                              <w:t>akreditas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0CF70B62" w14:textId="77777777" w:rsidR="009A2C9A" w:rsidRDefault="009A2C9A" w:rsidP="009A2C9A">
                            <w:r>
                              <w:t xml:space="preserve">    </w:t>
                            </w:r>
                          </w:p>
                          <w:p w14:paraId="7C7C5BDB" w14:textId="77777777" w:rsidR="009A2C9A" w:rsidRDefault="009A2C9A" w:rsidP="009A2C9A">
                            <w:r>
                              <w:t xml:space="preserve">    public </w:t>
                            </w:r>
                            <w:proofErr w:type="spellStart"/>
                            <w:r>
                              <w:t>Kampus</w:t>
                            </w:r>
                            <w:proofErr w:type="spellEnd"/>
                            <w:r>
                              <w:t xml:space="preserve"> (String </w:t>
                            </w:r>
                            <w:proofErr w:type="spellStart"/>
                            <w:r>
                              <w:t>kampus</w:t>
                            </w:r>
                            <w:proofErr w:type="spellEnd"/>
                            <w:r>
                              <w:t xml:space="preserve">, String </w:t>
                            </w:r>
                            <w:proofErr w:type="spellStart"/>
                            <w:r>
                              <w:t>lokasi</w:t>
                            </w:r>
                            <w:proofErr w:type="spellEnd"/>
                            <w:r>
                              <w:t xml:space="preserve">, String </w:t>
                            </w:r>
                            <w:proofErr w:type="spellStart"/>
                            <w:r>
                              <w:t>akreditas</w:t>
                            </w:r>
                            <w:proofErr w:type="spellEnd"/>
                            <w:r>
                              <w:t>) {</w:t>
                            </w:r>
                          </w:p>
                          <w:p w14:paraId="49DCD5AC" w14:textId="77777777" w:rsidR="009A2C9A" w:rsidRDefault="009A2C9A" w:rsidP="009A2C9A"/>
                          <w:p w14:paraId="37FDFDBA" w14:textId="77777777" w:rsidR="009A2C9A" w:rsidRDefault="009A2C9A" w:rsidP="009A2C9A">
                            <w:r>
                              <w:t xml:space="preserve">        </w:t>
                            </w:r>
                            <w:proofErr w:type="spellStart"/>
                            <w:r>
                              <w:t>namaKampus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kampus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25FBA509" w14:textId="77777777" w:rsidR="009A2C9A" w:rsidRDefault="009A2C9A" w:rsidP="009A2C9A">
                            <w:r>
                              <w:t xml:space="preserve">        </w:t>
                            </w:r>
                            <w:proofErr w:type="spellStart"/>
                            <w:r>
                              <w:t>lokasiKampus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lokasi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41F7034A" w14:textId="77777777" w:rsidR="009A2C9A" w:rsidRDefault="009A2C9A" w:rsidP="009A2C9A">
                            <w:r>
                              <w:t xml:space="preserve">        </w:t>
                            </w:r>
                            <w:proofErr w:type="spellStart"/>
                            <w:proofErr w:type="gramStart"/>
                            <w:r>
                              <w:t>this.akreditas</w:t>
                            </w:r>
                            <w:proofErr w:type="spellEnd"/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akreditas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3C46107D" w14:textId="77777777" w:rsidR="009A2C9A" w:rsidRDefault="009A2C9A" w:rsidP="009A2C9A"/>
                          <w:p w14:paraId="66F366BF" w14:textId="77777777" w:rsidR="009A2C9A" w:rsidRDefault="009A2C9A" w:rsidP="009A2C9A">
                            <w:r>
                              <w:t>    }</w:t>
                            </w:r>
                          </w:p>
                          <w:p w14:paraId="22B99756" w14:textId="77777777" w:rsidR="009A2C9A" w:rsidRDefault="009A2C9A" w:rsidP="009A2C9A"/>
                          <w:p w14:paraId="44EF91F0" w14:textId="77777777" w:rsidR="009A2C9A" w:rsidRDefault="009A2C9A" w:rsidP="009A2C9A">
                            <w:r>
                              <w:t xml:space="preserve">    public String </w:t>
                            </w:r>
                            <w:proofErr w:type="spellStart"/>
                            <w:proofErr w:type="gramStart"/>
                            <w:r>
                              <w:t>getNamaKampus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{</w:t>
                            </w:r>
                          </w:p>
                          <w:p w14:paraId="35BE79E8" w14:textId="77777777" w:rsidR="009A2C9A" w:rsidRDefault="009A2C9A" w:rsidP="009A2C9A">
                            <w:r>
                              <w:t xml:space="preserve">        return </w:t>
                            </w:r>
                            <w:proofErr w:type="spellStart"/>
                            <w:r>
                              <w:t>namaKampus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67578B53" w14:textId="77777777" w:rsidR="009A2C9A" w:rsidRDefault="009A2C9A" w:rsidP="009A2C9A">
                            <w:r>
                              <w:t>    }</w:t>
                            </w:r>
                          </w:p>
                          <w:p w14:paraId="2488EB63" w14:textId="77777777" w:rsidR="009A2C9A" w:rsidRDefault="009A2C9A" w:rsidP="009A2C9A"/>
                          <w:p w14:paraId="33BAEE96" w14:textId="77777777" w:rsidR="009A2C9A" w:rsidRDefault="009A2C9A" w:rsidP="009A2C9A">
                            <w:r>
                              <w:t xml:space="preserve">    public String </w:t>
                            </w:r>
                            <w:proofErr w:type="spellStart"/>
                            <w:proofErr w:type="gramStart"/>
                            <w:r>
                              <w:t>getLokasiKampus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{</w:t>
                            </w:r>
                          </w:p>
                          <w:p w14:paraId="255FBE1F" w14:textId="77777777" w:rsidR="009A2C9A" w:rsidRDefault="009A2C9A" w:rsidP="009A2C9A">
                            <w:r>
                              <w:t xml:space="preserve">        return </w:t>
                            </w:r>
                            <w:proofErr w:type="spellStart"/>
                            <w:r>
                              <w:t>lokasiKampus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650D65A1" w14:textId="77777777" w:rsidR="009A2C9A" w:rsidRDefault="009A2C9A" w:rsidP="009A2C9A">
                            <w:r>
                              <w:t>    }</w:t>
                            </w:r>
                          </w:p>
                          <w:p w14:paraId="4E00BE6F" w14:textId="77777777" w:rsidR="009A2C9A" w:rsidRDefault="009A2C9A" w:rsidP="009A2C9A"/>
                          <w:p w14:paraId="0D968636" w14:textId="77777777" w:rsidR="009A2C9A" w:rsidRDefault="009A2C9A" w:rsidP="009A2C9A">
                            <w:r>
                              <w:t xml:space="preserve">    public String </w:t>
                            </w:r>
                            <w:proofErr w:type="spellStart"/>
                            <w:proofErr w:type="gramStart"/>
                            <w:r>
                              <w:t>getAkreditas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{</w:t>
                            </w:r>
                          </w:p>
                          <w:p w14:paraId="62A78FF2" w14:textId="77777777" w:rsidR="009A2C9A" w:rsidRDefault="009A2C9A" w:rsidP="009A2C9A">
                            <w:r>
                              <w:t xml:space="preserve">        return </w:t>
                            </w:r>
                            <w:proofErr w:type="spellStart"/>
                            <w:r>
                              <w:t>akreditas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514A17F2" w14:textId="77777777" w:rsidR="009A2C9A" w:rsidRDefault="009A2C9A" w:rsidP="009A2C9A">
                            <w:r>
                              <w:t>    }</w:t>
                            </w:r>
                          </w:p>
                          <w:p w14:paraId="2285815F" w14:textId="77777777" w:rsidR="009A2C9A" w:rsidRDefault="009A2C9A" w:rsidP="009A2C9A"/>
                          <w:p w14:paraId="76C0E6E9" w14:textId="77777777" w:rsidR="009A2C9A" w:rsidRDefault="009A2C9A" w:rsidP="009A2C9A">
                            <w:r>
                              <w:t xml:space="preserve">    public void </w:t>
                            </w:r>
                            <w:proofErr w:type="spellStart"/>
                            <w:proofErr w:type="gramStart"/>
                            <w:r>
                              <w:t>cetakProfil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{</w:t>
                            </w:r>
                          </w:p>
                          <w:p w14:paraId="61676AD5" w14:textId="77777777" w:rsidR="009A2C9A" w:rsidRDefault="009A2C9A" w:rsidP="009A2C9A"/>
                          <w:p w14:paraId="577A66B0" w14:textId="77777777" w:rsidR="009A2C9A" w:rsidRDefault="009A2C9A" w:rsidP="009A2C9A">
                            <w:r>
                              <w:t xml:space="preserve">       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 xml:space="preserve">("Nama </w:t>
                            </w:r>
                            <w:proofErr w:type="spellStart"/>
                            <w:r>
                              <w:t>Kampus</w:t>
                            </w:r>
                            <w:proofErr w:type="spellEnd"/>
                            <w:proofErr w:type="gramStart"/>
                            <w:r>
                              <w:t>\t\t :</w:t>
                            </w:r>
                            <w:proofErr w:type="gramEnd"/>
                            <w:r>
                              <w:t xml:space="preserve"> " + </w:t>
                            </w:r>
                            <w:proofErr w:type="spellStart"/>
                            <w:r>
                              <w:t>namaKampus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0DC24AB4" w14:textId="77777777" w:rsidR="009A2C9A" w:rsidRDefault="009A2C9A" w:rsidP="009A2C9A">
                            <w:r>
                              <w:t xml:space="preserve">       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 xml:space="preserve">("Lokasi </w:t>
                            </w:r>
                            <w:proofErr w:type="spellStart"/>
                            <w:r>
                              <w:t>Kampus</w:t>
                            </w:r>
                            <w:proofErr w:type="spellEnd"/>
                            <w:proofErr w:type="gramStart"/>
                            <w:r>
                              <w:t>\t\t :</w:t>
                            </w:r>
                            <w:proofErr w:type="gramEnd"/>
                            <w:r>
                              <w:t xml:space="preserve"> " + </w:t>
                            </w:r>
                            <w:proofErr w:type="spellStart"/>
                            <w:r>
                              <w:t>lokasiKampus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71B889EB" w14:textId="77777777" w:rsidR="009A2C9A" w:rsidRDefault="009A2C9A" w:rsidP="009A2C9A">
                            <w:r>
                              <w:t xml:space="preserve">       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("</w:t>
                            </w:r>
                            <w:proofErr w:type="spellStart"/>
                            <w:r>
                              <w:t>Akreditas</w:t>
                            </w:r>
                            <w:proofErr w:type="spellEnd"/>
                            <w:proofErr w:type="gramStart"/>
                            <w:r>
                              <w:t>\t\t :</w:t>
                            </w:r>
                            <w:proofErr w:type="gramEnd"/>
                            <w:r>
                              <w:t xml:space="preserve"> " + </w:t>
                            </w:r>
                            <w:proofErr w:type="spellStart"/>
                            <w:r>
                              <w:t>akreditas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4F8FF4DB" w14:textId="77777777" w:rsidR="009A2C9A" w:rsidRDefault="009A2C9A" w:rsidP="009A2C9A">
                            <w:r>
                              <w:t>    }</w:t>
                            </w:r>
                          </w:p>
                          <w:p w14:paraId="60B15265" w14:textId="77777777" w:rsidR="009A2C9A" w:rsidRDefault="009A2C9A" w:rsidP="009A2C9A">
                            <w:r>
                              <w:t>}</w:t>
                            </w:r>
                          </w:p>
                          <w:p w14:paraId="0DB2C88F" w14:textId="77777777" w:rsidR="009A2C9A" w:rsidRDefault="009A2C9A" w:rsidP="009A2C9A"/>
                          <w:p w14:paraId="1EC4BD97" w14:textId="77777777" w:rsidR="009A2C9A" w:rsidRDefault="009A2C9A" w:rsidP="009A2C9A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13A11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-.05pt;width:495.75pt;height:376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" filled="f" strokecolor="black [3200]">
                <v:stroke joinstyle="round"/>
                <v:textbox>
                  <w:txbxContent>
                    <w:p w14:paraId="6816D47A" w14:textId="77777777" w:rsidR="009A2C9A" w:rsidRDefault="009A2C9A" w:rsidP="009A2C9A">
                      <w:r>
                        <w:t xml:space="preserve">public class </w:t>
                      </w:r>
                      <w:proofErr w:type="spellStart"/>
                      <w:r>
                        <w:t>Kampus</w:t>
                      </w:r>
                      <w:proofErr w:type="spellEnd"/>
                      <w:r>
                        <w:t xml:space="preserve"> {</w:t>
                      </w:r>
                    </w:p>
                    <w:p w14:paraId="4EE23B37" w14:textId="77777777" w:rsidR="009A2C9A" w:rsidRDefault="009A2C9A" w:rsidP="009A2C9A">
                      <w:r>
                        <w:t xml:space="preserve">    private String </w:t>
                      </w:r>
                      <w:proofErr w:type="spellStart"/>
                      <w:r>
                        <w:t>namaKampus</w:t>
                      </w:r>
                      <w:proofErr w:type="spellEnd"/>
                      <w:r>
                        <w:t>;</w:t>
                      </w:r>
                    </w:p>
                    <w:p w14:paraId="5806803A" w14:textId="77777777" w:rsidR="009A2C9A" w:rsidRDefault="009A2C9A" w:rsidP="009A2C9A">
                      <w:r>
                        <w:t xml:space="preserve">    private String </w:t>
                      </w:r>
                      <w:proofErr w:type="spellStart"/>
                      <w:r>
                        <w:t>lokasiKampus</w:t>
                      </w:r>
                      <w:proofErr w:type="spellEnd"/>
                      <w:r>
                        <w:t>;</w:t>
                      </w:r>
                    </w:p>
                    <w:p w14:paraId="0C720358" w14:textId="77777777" w:rsidR="009A2C9A" w:rsidRDefault="009A2C9A" w:rsidP="009A2C9A">
                      <w:r>
                        <w:t xml:space="preserve">    private String </w:t>
                      </w:r>
                      <w:proofErr w:type="spellStart"/>
                      <w:r>
                        <w:t>akreditas</w:t>
                      </w:r>
                      <w:proofErr w:type="spellEnd"/>
                      <w:r>
                        <w:t>;</w:t>
                      </w:r>
                    </w:p>
                    <w:p w14:paraId="0CF70B62" w14:textId="77777777" w:rsidR="009A2C9A" w:rsidRDefault="009A2C9A" w:rsidP="009A2C9A">
                      <w:r>
                        <w:t xml:space="preserve">    </w:t>
                      </w:r>
                    </w:p>
                    <w:p w14:paraId="7C7C5BDB" w14:textId="77777777" w:rsidR="009A2C9A" w:rsidRDefault="009A2C9A" w:rsidP="009A2C9A">
                      <w:r>
                        <w:t xml:space="preserve">    public </w:t>
                      </w:r>
                      <w:proofErr w:type="spellStart"/>
                      <w:r>
                        <w:t>Kampus</w:t>
                      </w:r>
                      <w:proofErr w:type="spellEnd"/>
                      <w:r>
                        <w:t xml:space="preserve"> (String </w:t>
                      </w:r>
                      <w:proofErr w:type="spellStart"/>
                      <w:r>
                        <w:t>kampus</w:t>
                      </w:r>
                      <w:proofErr w:type="spellEnd"/>
                      <w:r>
                        <w:t xml:space="preserve">, String </w:t>
                      </w:r>
                      <w:proofErr w:type="spellStart"/>
                      <w:r>
                        <w:t>lokasi</w:t>
                      </w:r>
                      <w:proofErr w:type="spellEnd"/>
                      <w:r>
                        <w:t xml:space="preserve">, String </w:t>
                      </w:r>
                      <w:proofErr w:type="spellStart"/>
                      <w:r>
                        <w:t>akreditas</w:t>
                      </w:r>
                      <w:proofErr w:type="spellEnd"/>
                      <w:r>
                        <w:t>) {</w:t>
                      </w:r>
                    </w:p>
                    <w:p w14:paraId="49DCD5AC" w14:textId="77777777" w:rsidR="009A2C9A" w:rsidRDefault="009A2C9A" w:rsidP="009A2C9A"/>
                    <w:p w14:paraId="37FDFDBA" w14:textId="77777777" w:rsidR="009A2C9A" w:rsidRDefault="009A2C9A" w:rsidP="009A2C9A">
                      <w:r>
                        <w:t xml:space="preserve">        </w:t>
                      </w:r>
                      <w:proofErr w:type="spellStart"/>
                      <w:r>
                        <w:t>namaKampus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kampus</w:t>
                      </w:r>
                      <w:proofErr w:type="spellEnd"/>
                      <w:r>
                        <w:t>;</w:t>
                      </w:r>
                    </w:p>
                    <w:p w14:paraId="25FBA509" w14:textId="77777777" w:rsidR="009A2C9A" w:rsidRDefault="009A2C9A" w:rsidP="009A2C9A">
                      <w:r>
                        <w:t xml:space="preserve">        </w:t>
                      </w:r>
                      <w:proofErr w:type="spellStart"/>
                      <w:r>
                        <w:t>lokasiKampus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lokasi</w:t>
                      </w:r>
                      <w:proofErr w:type="spellEnd"/>
                      <w:r>
                        <w:t>;</w:t>
                      </w:r>
                    </w:p>
                    <w:p w14:paraId="41F7034A" w14:textId="77777777" w:rsidR="009A2C9A" w:rsidRDefault="009A2C9A" w:rsidP="009A2C9A">
                      <w:r>
                        <w:t xml:space="preserve">        </w:t>
                      </w:r>
                      <w:proofErr w:type="spellStart"/>
                      <w:proofErr w:type="gramStart"/>
                      <w:r>
                        <w:t>this.akreditas</w:t>
                      </w:r>
                      <w:proofErr w:type="spellEnd"/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akreditas</w:t>
                      </w:r>
                      <w:proofErr w:type="spellEnd"/>
                      <w:r>
                        <w:t>;</w:t>
                      </w:r>
                    </w:p>
                    <w:p w14:paraId="3C46107D" w14:textId="77777777" w:rsidR="009A2C9A" w:rsidRDefault="009A2C9A" w:rsidP="009A2C9A"/>
                    <w:p w14:paraId="66F366BF" w14:textId="77777777" w:rsidR="009A2C9A" w:rsidRDefault="009A2C9A" w:rsidP="009A2C9A">
                      <w:r>
                        <w:t>    }</w:t>
                      </w:r>
                    </w:p>
                    <w:p w14:paraId="22B99756" w14:textId="77777777" w:rsidR="009A2C9A" w:rsidRDefault="009A2C9A" w:rsidP="009A2C9A"/>
                    <w:p w14:paraId="44EF91F0" w14:textId="77777777" w:rsidR="009A2C9A" w:rsidRDefault="009A2C9A" w:rsidP="009A2C9A">
                      <w:r>
                        <w:t xml:space="preserve">    public String </w:t>
                      </w:r>
                      <w:proofErr w:type="spellStart"/>
                      <w:proofErr w:type="gramStart"/>
                      <w:r>
                        <w:t>getNamaKampus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{</w:t>
                      </w:r>
                    </w:p>
                    <w:p w14:paraId="35BE79E8" w14:textId="77777777" w:rsidR="009A2C9A" w:rsidRDefault="009A2C9A" w:rsidP="009A2C9A">
                      <w:r>
                        <w:t xml:space="preserve">        return </w:t>
                      </w:r>
                      <w:proofErr w:type="spellStart"/>
                      <w:r>
                        <w:t>namaKampus</w:t>
                      </w:r>
                      <w:proofErr w:type="spellEnd"/>
                      <w:r>
                        <w:t>;</w:t>
                      </w:r>
                    </w:p>
                    <w:p w14:paraId="67578B53" w14:textId="77777777" w:rsidR="009A2C9A" w:rsidRDefault="009A2C9A" w:rsidP="009A2C9A">
                      <w:r>
                        <w:t>    }</w:t>
                      </w:r>
                    </w:p>
                    <w:p w14:paraId="2488EB63" w14:textId="77777777" w:rsidR="009A2C9A" w:rsidRDefault="009A2C9A" w:rsidP="009A2C9A"/>
                    <w:p w14:paraId="33BAEE96" w14:textId="77777777" w:rsidR="009A2C9A" w:rsidRDefault="009A2C9A" w:rsidP="009A2C9A">
                      <w:r>
                        <w:t xml:space="preserve">    public String </w:t>
                      </w:r>
                      <w:proofErr w:type="spellStart"/>
                      <w:proofErr w:type="gramStart"/>
                      <w:r>
                        <w:t>getLokasiKampus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{</w:t>
                      </w:r>
                    </w:p>
                    <w:p w14:paraId="255FBE1F" w14:textId="77777777" w:rsidR="009A2C9A" w:rsidRDefault="009A2C9A" w:rsidP="009A2C9A">
                      <w:r>
                        <w:t xml:space="preserve">        return </w:t>
                      </w:r>
                      <w:proofErr w:type="spellStart"/>
                      <w:r>
                        <w:t>lokasiKampus</w:t>
                      </w:r>
                      <w:proofErr w:type="spellEnd"/>
                      <w:r>
                        <w:t>;</w:t>
                      </w:r>
                    </w:p>
                    <w:p w14:paraId="650D65A1" w14:textId="77777777" w:rsidR="009A2C9A" w:rsidRDefault="009A2C9A" w:rsidP="009A2C9A">
                      <w:r>
                        <w:t>    }</w:t>
                      </w:r>
                    </w:p>
                    <w:p w14:paraId="4E00BE6F" w14:textId="77777777" w:rsidR="009A2C9A" w:rsidRDefault="009A2C9A" w:rsidP="009A2C9A"/>
                    <w:p w14:paraId="0D968636" w14:textId="77777777" w:rsidR="009A2C9A" w:rsidRDefault="009A2C9A" w:rsidP="009A2C9A">
                      <w:r>
                        <w:t xml:space="preserve">    public String </w:t>
                      </w:r>
                      <w:proofErr w:type="spellStart"/>
                      <w:proofErr w:type="gramStart"/>
                      <w:r>
                        <w:t>getAkreditas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{</w:t>
                      </w:r>
                    </w:p>
                    <w:p w14:paraId="62A78FF2" w14:textId="77777777" w:rsidR="009A2C9A" w:rsidRDefault="009A2C9A" w:rsidP="009A2C9A">
                      <w:r>
                        <w:t xml:space="preserve">        return </w:t>
                      </w:r>
                      <w:proofErr w:type="spellStart"/>
                      <w:r>
                        <w:t>akreditas</w:t>
                      </w:r>
                      <w:proofErr w:type="spellEnd"/>
                      <w:r>
                        <w:t>;</w:t>
                      </w:r>
                    </w:p>
                    <w:p w14:paraId="514A17F2" w14:textId="77777777" w:rsidR="009A2C9A" w:rsidRDefault="009A2C9A" w:rsidP="009A2C9A">
                      <w:r>
                        <w:t>    }</w:t>
                      </w:r>
                    </w:p>
                    <w:p w14:paraId="2285815F" w14:textId="77777777" w:rsidR="009A2C9A" w:rsidRDefault="009A2C9A" w:rsidP="009A2C9A"/>
                    <w:p w14:paraId="76C0E6E9" w14:textId="77777777" w:rsidR="009A2C9A" w:rsidRDefault="009A2C9A" w:rsidP="009A2C9A">
                      <w:r>
                        <w:t xml:space="preserve">    public void </w:t>
                      </w:r>
                      <w:proofErr w:type="spellStart"/>
                      <w:proofErr w:type="gramStart"/>
                      <w:r>
                        <w:t>cetakProfil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{</w:t>
                      </w:r>
                    </w:p>
                    <w:p w14:paraId="61676AD5" w14:textId="77777777" w:rsidR="009A2C9A" w:rsidRDefault="009A2C9A" w:rsidP="009A2C9A"/>
                    <w:p w14:paraId="577A66B0" w14:textId="77777777" w:rsidR="009A2C9A" w:rsidRDefault="009A2C9A" w:rsidP="009A2C9A">
                      <w:r>
                        <w:t xml:space="preserve">       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 xml:space="preserve">("Nama </w:t>
                      </w:r>
                      <w:proofErr w:type="spellStart"/>
                      <w:r>
                        <w:t>Kampus</w:t>
                      </w:r>
                      <w:proofErr w:type="spellEnd"/>
                      <w:proofErr w:type="gramStart"/>
                      <w:r>
                        <w:t>\t\t :</w:t>
                      </w:r>
                      <w:proofErr w:type="gramEnd"/>
                      <w:r>
                        <w:t xml:space="preserve"> " + </w:t>
                      </w:r>
                      <w:proofErr w:type="spellStart"/>
                      <w:r>
                        <w:t>namaKampus</w:t>
                      </w:r>
                      <w:proofErr w:type="spellEnd"/>
                      <w:r>
                        <w:t>);</w:t>
                      </w:r>
                    </w:p>
                    <w:p w14:paraId="0DC24AB4" w14:textId="77777777" w:rsidR="009A2C9A" w:rsidRDefault="009A2C9A" w:rsidP="009A2C9A">
                      <w:r>
                        <w:t xml:space="preserve">       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 xml:space="preserve">("Lokasi </w:t>
                      </w:r>
                      <w:proofErr w:type="spellStart"/>
                      <w:r>
                        <w:t>Kampus</w:t>
                      </w:r>
                      <w:proofErr w:type="spellEnd"/>
                      <w:proofErr w:type="gramStart"/>
                      <w:r>
                        <w:t>\t\t :</w:t>
                      </w:r>
                      <w:proofErr w:type="gramEnd"/>
                      <w:r>
                        <w:t xml:space="preserve"> " + </w:t>
                      </w:r>
                      <w:proofErr w:type="spellStart"/>
                      <w:r>
                        <w:t>lokasiKampus</w:t>
                      </w:r>
                      <w:proofErr w:type="spellEnd"/>
                      <w:r>
                        <w:t>);</w:t>
                      </w:r>
                    </w:p>
                    <w:p w14:paraId="71B889EB" w14:textId="77777777" w:rsidR="009A2C9A" w:rsidRDefault="009A2C9A" w:rsidP="009A2C9A">
                      <w:r>
                        <w:t xml:space="preserve">       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("</w:t>
                      </w:r>
                      <w:proofErr w:type="spellStart"/>
                      <w:r>
                        <w:t>Akreditas</w:t>
                      </w:r>
                      <w:proofErr w:type="spellEnd"/>
                      <w:proofErr w:type="gramStart"/>
                      <w:r>
                        <w:t>\t\t :</w:t>
                      </w:r>
                      <w:proofErr w:type="gramEnd"/>
                      <w:r>
                        <w:t xml:space="preserve"> " + </w:t>
                      </w:r>
                      <w:proofErr w:type="spellStart"/>
                      <w:r>
                        <w:t>akreditas</w:t>
                      </w:r>
                      <w:proofErr w:type="spellEnd"/>
                      <w:r>
                        <w:t>);</w:t>
                      </w:r>
                    </w:p>
                    <w:p w14:paraId="4F8FF4DB" w14:textId="77777777" w:rsidR="009A2C9A" w:rsidRDefault="009A2C9A" w:rsidP="009A2C9A">
                      <w:r>
                        <w:t>    }</w:t>
                      </w:r>
                    </w:p>
                    <w:p w14:paraId="60B15265" w14:textId="77777777" w:rsidR="009A2C9A" w:rsidRDefault="009A2C9A" w:rsidP="009A2C9A">
                      <w:r>
                        <w:t>}</w:t>
                      </w:r>
                    </w:p>
                    <w:p w14:paraId="0DB2C88F" w14:textId="77777777" w:rsidR="009A2C9A" w:rsidRDefault="009A2C9A" w:rsidP="009A2C9A"/>
                    <w:p w14:paraId="1EC4BD97" w14:textId="77777777" w:rsidR="009A2C9A" w:rsidRDefault="009A2C9A" w:rsidP="009A2C9A"/>
                  </w:txbxContent>
                </v:textbox>
                <w10:wrap anchorx="margin"/>
              </v:shape>
            </w:pict>
          </mc:Fallback>
        </mc:AlternateContent>
      </w:r>
    </w:p>
    <w:p w14:paraId="553F51FA" w14:textId="77777777" w:rsidR="009A2C9A" w:rsidRDefault="009A2C9A" w:rsidP="009A2C9A">
      <w:pPr>
        <w:pStyle w:val="ListParagraph"/>
        <w:ind w:left="460" w:right="7449"/>
        <w:jc w:val="both"/>
        <w:rPr>
          <w:rFonts w:ascii="Arial" w:eastAsia="Arial" w:hAnsi="Arial" w:cs="Arial"/>
          <w:sz w:val="22"/>
          <w:szCs w:val="22"/>
        </w:rPr>
      </w:pPr>
    </w:p>
    <w:p w14:paraId="12605C18" w14:textId="77777777" w:rsidR="009A2C9A" w:rsidRDefault="009A2C9A" w:rsidP="009A2C9A">
      <w:pPr>
        <w:pStyle w:val="ListParagraph"/>
        <w:ind w:left="460" w:right="7449"/>
        <w:jc w:val="both"/>
        <w:rPr>
          <w:rFonts w:ascii="Arial" w:eastAsia="Arial" w:hAnsi="Arial" w:cs="Arial"/>
          <w:sz w:val="22"/>
          <w:szCs w:val="22"/>
        </w:rPr>
      </w:pPr>
    </w:p>
    <w:p w14:paraId="113263F6" w14:textId="77777777" w:rsidR="009A2C9A" w:rsidRDefault="009A2C9A" w:rsidP="009A2C9A">
      <w:pPr>
        <w:pStyle w:val="ListParagraph"/>
        <w:ind w:left="460" w:right="7449"/>
        <w:jc w:val="both"/>
        <w:rPr>
          <w:rFonts w:ascii="Arial" w:eastAsia="Arial" w:hAnsi="Arial" w:cs="Arial"/>
          <w:sz w:val="22"/>
          <w:szCs w:val="22"/>
        </w:rPr>
      </w:pPr>
    </w:p>
    <w:p w14:paraId="66DC4AA8" w14:textId="77777777" w:rsidR="009A2C9A" w:rsidRDefault="009A2C9A" w:rsidP="009A2C9A">
      <w:pPr>
        <w:pStyle w:val="ListParagraph"/>
        <w:ind w:left="460" w:right="7449"/>
        <w:jc w:val="both"/>
        <w:rPr>
          <w:rFonts w:ascii="Arial" w:eastAsia="Arial" w:hAnsi="Arial" w:cs="Arial"/>
          <w:sz w:val="22"/>
          <w:szCs w:val="22"/>
        </w:rPr>
      </w:pPr>
    </w:p>
    <w:p w14:paraId="3D880A7D" w14:textId="77777777" w:rsidR="009A2C9A" w:rsidRDefault="009A2C9A" w:rsidP="009A2C9A">
      <w:pPr>
        <w:pStyle w:val="ListParagraph"/>
        <w:ind w:left="460" w:right="7449"/>
        <w:jc w:val="both"/>
        <w:rPr>
          <w:rFonts w:ascii="Arial" w:eastAsia="Arial" w:hAnsi="Arial" w:cs="Arial"/>
          <w:sz w:val="22"/>
          <w:szCs w:val="22"/>
        </w:rPr>
      </w:pPr>
    </w:p>
    <w:p w14:paraId="58D9FB33" w14:textId="77777777" w:rsidR="009A2C9A" w:rsidRDefault="009A2C9A" w:rsidP="009A2C9A">
      <w:pPr>
        <w:pStyle w:val="ListParagraph"/>
        <w:ind w:left="460" w:right="7449"/>
        <w:jc w:val="both"/>
        <w:rPr>
          <w:rFonts w:ascii="Arial" w:eastAsia="Arial" w:hAnsi="Arial" w:cs="Arial"/>
          <w:sz w:val="22"/>
          <w:szCs w:val="22"/>
        </w:rPr>
      </w:pPr>
    </w:p>
    <w:p w14:paraId="7492EB59" w14:textId="77777777" w:rsidR="009A2C9A" w:rsidRDefault="009A2C9A" w:rsidP="009A2C9A">
      <w:pPr>
        <w:pStyle w:val="ListParagraph"/>
        <w:ind w:left="460" w:right="7449"/>
        <w:jc w:val="both"/>
        <w:rPr>
          <w:rFonts w:ascii="Arial" w:eastAsia="Arial" w:hAnsi="Arial" w:cs="Arial"/>
          <w:sz w:val="22"/>
          <w:szCs w:val="22"/>
        </w:rPr>
      </w:pPr>
    </w:p>
    <w:p w14:paraId="3136102C" w14:textId="77777777" w:rsidR="009A2C9A" w:rsidRDefault="009A2C9A" w:rsidP="009A2C9A">
      <w:pPr>
        <w:pStyle w:val="ListParagraph"/>
        <w:ind w:left="460" w:right="7449"/>
        <w:jc w:val="both"/>
        <w:rPr>
          <w:rFonts w:ascii="Arial" w:eastAsia="Arial" w:hAnsi="Arial" w:cs="Arial"/>
          <w:sz w:val="22"/>
          <w:szCs w:val="22"/>
        </w:rPr>
      </w:pPr>
    </w:p>
    <w:p w14:paraId="4ED54963" w14:textId="77777777" w:rsidR="009A2C9A" w:rsidRDefault="009A2C9A" w:rsidP="009A2C9A">
      <w:pPr>
        <w:pStyle w:val="ListParagraph"/>
        <w:ind w:left="460" w:right="7449"/>
        <w:jc w:val="both"/>
        <w:rPr>
          <w:rFonts w:ascii="Arial" w:eastAsia="Arial" w:hAnsi="Arial" w:cs="Arial"/>
          <w:sz w:val="22"/>
          <w:szCs w:val="22"/>
        </w:rPr>
      </w:pPr>
    </w:p>
    <w:p w14:paraId="654777B9" w14:textId="77777777" w:rsidR="009A2C9A" w:rsidRDefault="009A2C9A" w:rsidP="009A2C9A">
      <w:pPr>
        <w:pStyle w:val="ListParagraph"/>
        <w:ind w:left="460" w:right="7449"/>
        <w:jc w:val="both"/>
        <w:rPr>
          <w:rFonts w:ascii="Arial" w:eastAsia="Arial" w:hAnsi="Arial" w:cs="Arial"/>
          <w:sz w:val="22"/>
          <w:szCs w:val="22"/>
        </w:rPr>
      </w:pPr>
    </w:p>
    <w:p w14:paraId="11671F15" w14:textId="77777777" w:rsidR="009A2C9A" w:rsidRDefault="009A2C9A" w:rsidP="009A2C9A">
      <w:pPr>
        <w:pStyle w:val="ListParagraph"/>
        <w:ind w:left="460" w:right="7449"/>
        <w:jc w:val="both"/>
        <w:rPr>
          <w:rFonts w:ascii="Arial" w:eastAsia="Arial" w:hAnsi="Arial" w:cs="Arial"/>
          <w:sz w:val="22"/>
          <w:szCs w:val="22"/>
        </w:rPr>
      </w:pPr>
    </w:p>
    <w:p w14:paraId="3A4179B0" w14:textId="77777777" w:rsidR="009A2C9A" w:rsidRDefault="009A2C9A" w:rsidP="009A2C9A">
      <w:pPr>
        <w:pStyle w:val="ListParagraph"/>
        <w:ind w:left="460" w:right="7449"/>
        <w:jc w:val="both"/>
        <w:rPr>
          <w:rFonts w:ascii="Arial" w:eastAsia="Arial" w:hAnsi="Arial" w:cs="Arial"/>
          <w:sz w:val="22"/>
          <w:szCs w:val="22"/>
        </w:rPr>
      </w:pPr>
    </w:p>
    <w:p w14:paraId="22E2D965" w14:textId="77777777" w:rsidR="009A2C9A" w:rsidRDefault="009A2C9A" w:rsidP="009A2C9A">
      <w:pPr>
        <w:pStyle w:val="ListParagraph"/>
        <w:ind w:left="460" w:right="7449"/>
        <w:jc w:val="both"/>
        <w:rPr>
          <w:rFonts w:ascii="Arial" w:eastAsia="Arial" w:hAnsi="Arial" w:cs="Arial"/>
          <w:sz w:val="22"/>
          <w:szCs w:val="22"/>
        </w:rPr>
      </w:pPr>
    </w:p>
    <w:p w14:paraId="5BCF5C15" w14:textId="77777777" w:rsidR="009A2C9A" w:rsidRDefault="009A2C9A" w:rsidP="009A2C9A">
      <w:pPr>
        <w:pStyle w:val="ListParagraph"/>
        <w:ind w:left="460" w:right="7449"/>
        <w:jc w:val="both"/>
        <w:rPr>
          <w:rFonts w:ascii="Arial" w:eastAsia="Arial" w:hAnsi="Arial" w:cs="Arial"/>
          <w:sz w:val="22"/>
          <w:szCs w:val="22"/>
        </w:rPr>
      </w:pPr>
    </w:p>
    <w:p w14:paraId="2551F4EB" w14:textId="77777777" w:rsidR="009A2C9A" w:rsidRDefault="009A2C9A" w:rsidP="009A2C9A">
      <w:pPr>
        <w:pStyle w:val="ListParagraph"/>
        <w:ind w:left="460" w:right="7449"/>
        <w:jc w:val="both"/>
        <w:rPr>
          <w:rFonts w:ascii="Arial" w:eastAsia="Arial" w:hAnsi="Arial" w:cs="Arial"/>
          <w:sz w:val="22"/>
          <w:szCs w:val="22"/>
        </w:rPr>
      </w:pPr>
    </w:p>
    <w:p w14:paraId="72DF2BBA" w14:textId="77777777" w:rsidR="009A2C9A" w:rsidRDefault="009A2C9A" w:rsidP="009A2C9A">
      <w:pPr>
        <w:pStyle w:val="ListParagraph"/>
        <w:ind w:left="460" w:right="7449"/>
        <w:jc w:val="both"/>
        <w:rPr>
          <w:rFonts w:ascii="Arial" w:eastAsia="Arial" w:hAnsi="Arial" w:cs="Arial"/>
          <w:sz w:val="22"/>
          <w:szCs w:val="22"/>
        </w:rPr>
      </w:pPr>
    </w:p>
    <w:p w14:paraId="0F4F6F22" w14:textId="77777777" w:rsidR="009A2C9A" w:rsidRDefault="009A2C9A" w:rsidP="009A2C9A">
      <w:pPr>
        <w:pStyle w:val="ListParagraph"/>
        <w:ind w:left="460" w:right="7449"/>
        <w:jc w:val="both"/>
        <w:rPr>
          <w:rFonts w:ascii="Arial" w:eastAsia="Arial" w:hAnsi="Arial" w:cs="Arial"/>
          <w:sz w:val="22"/>
          <w:szCs w:val="22"/>
        </w:rPr>
      </w:pPr>
    </w:p>
    <w:p w14:paraId="119D6B1A" w14:textId="77777777" w:rsidR="009A2C9A" w:rsidRDefault="009A2C9A" w:rsidP="009A2C9A">
      <w:pPr>
        <w:pStyle w:val="ListParagraph"/>
        <w:ind w:left="460" w:right="7449"/>
        <w:jc w:val="both"/>
        <w:rPr>
          <w:rFonts w:ascii="Arial" w:eastAsia="Arial" w:hAnsi="Arial" w:cs="Arial"/>
          <w:sz w:val="22"/>
          <w:szCs w:val="22"/>
        </w:rPr>
      </w:pPr>
    </w:p>
    <w:p w14:paraId="4A92D10F" w14:textId="77777777" w:rsidR="009A2C9A" w:rsidRDefault="009A2C9A" w:rsidP="009A2C9A">
      <w:pPr>
        <w:pStyle w:val="ListParagraph"/>
        <w:ind w:left="460" w:right="7449"/>
        <w:jc w:val="both"/>
        <w:rPr>
          <w:rFonts w:ascii="Arial" w:eastAsia="Arial" w:hAnsi="Arial" w:cs="Arial"/>
          <w:sz w:val="22"/>
          <w:szCs w:val="22"/>
        </w:rPr>
      </w:pPr>
    </w:p>
    <w:p w14:paraId="0D7B5AF5" w14:textId="77777777" w:rsidR="009A2C9A" w:rsidRDefault="009A2C9A" w:rsidP="009A2C9A">
      <w:pPr>
        <w:pStyle w:val="ListParagraph"/>
        <w:ind w:left="460" w:right="7449"/>
        <w:jc w:val="both"/>
        <w:rPr>
          <w:rFonts w:ascii="Arial" w:eastAsia="Arial" w:hAnsi="Arial" w:cs="Arial"/>
          <w:sz w:val="22"/>
          <w:szCs w:val="22"/>
        </w:rPr>
      </w:pPr>
    </w:p>
    <w:p w14:paraId="1D098427" w14:textId="77777777" w:rsidR="009A2C9A" w:rsidRDefault="009A2C9A" w:rsidP="009A2C9A">
      <w:pPr>
        <w:pStyle w:val="ListParagraph"/>
        <w:ind w:left="460" w:right="7449"/>
        <w:jc w:val="both"/>
        <w:rPr>
          <w:rFonts w:ascii="Arial" w:eastAsia="Arial" w:hAnsi="Arial" w:cs="Arial"/>
          <w:sz w:val="22"/>
          <w:szCs w:val="22"/>
        </w:rPr>
      </w:pPr>
    </w:p>
    <w:p w14:paraId="04C63CB3" w14:textId="77777777" w:rsidR="009A2C9A" w:rsidRDefault="009A2C9A" w:rsidP="009A2C9A">
      <w:pPr>
        <w:pStyle w:val="ListParagraph"/>
        <w:ind w:left="460" w:right="7449"/>
        <w:jc w:val="both"/>
        <w:rPr>
          <w:rFonts w:ascii="Arial" w:eastAsia="Arial" w:hAnsi="Arial" w:cs="Arial"/>
          <w:sz w:val="22"/>
          <w:szCs w:val="22"/>
        </w:rPr>
      </w:pPr>
    </w:p>
    <w:p w14:paraId="31939018" w14:textId="77777777" w:rsidR="009A2C9A" w:rsidRDefault="009A2C9A" w:rsidP="009A2C9A">
      <w:pPr>
        <w:pStyle w:val="ListParagraph"/>
        <w:ind w:left="460" w:right="7449"/>
        <w:jc w:val="both"/>
        <w:rPr>
          <w:rFonts w:ascii="Arial" w:eastAsia="Arial" w:hAnsi="Arial" w:cs="Arial"/>
          <w:sz w:val="22"/>
          <w:szCs w:val="22"/>
        </w:rPr>
      </w:pPr>
    </w:p>
    <w:p w14:paraId="2A992EA5" w14:textId="77777777" w:rsidR="009A2C9A" w:rsidRDefault="009A2C9A" w:rsidP="009A2C9A">
      <w:pPr>
        <w:pStyle w:val="ListParagraph"/>
        <w:ind w:left="460" w:right="7449"/>
        <w:jc w:val="both"/>
        <w:rPr>
          <w:rFonts w:ascii="Arial" w:eastAsia="Arial" w:hAnsi="Arial" w:cs="Arial"/>
          <w:sz w:val="22"/>
          <w:szCs w:val="22"/>
        </w:rPr>
      </w:pPr>
    </w:p>
    <w:p w14:paraId="670C4D42" w14:textId="77777777" w:rsidR="009A2C9A" w:rsidRDefault="009A2C9A" w:rsidP="009A2C9A">
      <w:pPr>
        <w:pStyle w:val="ListParagraph"/>
        <w:ind w:left="460" w:right="7449"/>
        <w:jc w:val="both"/>
        <w:rPr>
          <w:rFonts w:ascii="Arial" w:eastAsia="Arial" w:hAnsi="Arial" w:cs="Arial"/>
          <w:sz w:val="22"/>
          <w:szCs w:val="22"/>
        </w:rPr>
      </w:pPr>
    </w:p>
    <w:p w14:paraId="448AEFC0" w14:textId="77777777" w:rsidR="009A2C9A" w:rsidRDefault="009A2C9A" w:rsidP="009A2C9A">
      <w:pPr>
        <w:pStyle w:val="ListParagraph"/>
        <w:ind w:left="460" w:right="7449"/>
        <w:jc w:val="both"/>
        <w:rPr>
          <w:rFonts w:ascii="Arial" w:eastAsia="Arial" w:hAnsi="Arial" w:cs="Arial"/>
          <w:sz w:val="22"/>
          <w:szCs w:val="22"/>
        </w:rPr>
      </w:pPr>
    </w:p>
    <w:p w14:paraId="5C5651AA" w14:textId="77777777" w:rsidR="009A2C9A" w:rsidRDefault="009A2C9A" w:rsidP="009A2C9A">
      <w:pPr>
        <w:pStyle w:val="ListParagraph"/>
        <w:ind w:left="460" w:right="7449"/>
        <w:jc w:val="both"/>
        <w:rPr>
          <w:rFonts w:ascii="Arial" w:eastAsia="Arial" w:hAnsi="Arial" w:cs="Arial"/>
          <w:sz w:val="22"/>
          <w:szCs w:val="22"/>
        </w:rPr>
      </w:pPr>
    </w:p>
    <w:p w14:paraId="50C0C195" w14:textId="77777777" w:rsidR="009A2C9A" w:rsidRDefault="009A2C9A" w:rsidP="009A2C9A">
      <w:pPr>
        <w:pStyle w:val="ListParagraph"/>
        <w:ind w:left="460" w:right="7449"/>
        <w:jc w:val="both"/>
        <w:rPr>
          <w:rFonts w:ascii="Arial" w:eastAsia="Arial" w:hAnsi="Arial" w:cs="Arial"/>
          <w:sz w:val="22"/>
          <w:szCs w:val="22"/>
        </w:rPr>
      </w:pPr>
    </w:p>
    <w:p w14:paraId="6408E2F0" w14:textId="7594E0D6" w:rsidR="009A2C9A" w:rsidRDefault="009A2C9A" w:rsidP="009A2C9A">
      <w:pPr>
        <w:pStyle w:val="ListParagraph"/>
        <w:ind w:left="460" w:right="7449"/>
        <w:jc w:val="both"/>
        <w:rPr>
          <w:rFonts w:ascii="Arial" w:eastAsia="Arial" w:hAnsi="Arial" w:cs="Arial"/>
          <w:sz w:val="22"/>
          <w:szCs w:val="22"/>
        </w:rPr>
      </w:pPr>
    </w:p>
    <w:p w14:paraId="7DE8086A" w14:textId="371B05B6" w:rsidR="009A2C9A" w:rsidRDefault="009A2C9A" w:rsidP="009A2C9A">
      <w:pPr>
        <w:pStyle w:val="ListParagraph"/>
        <w:ind w:left="460" w:right="7449"/>
        <w:jc w:val="both"/>
        <w:rPr>
          <w:rFonts w:ascii="Arial" w:eastAsia="Arial" w:hAnsi="Arial" w:cs="Arial"/>
          <w:sz w:val="22"/>
          <w:szCs w:val="22"/>
        </w:rPr>
      </w:pPr>
    </w:p>
    <w:p w14:paraId="47B77EC4" w14:textId="77777777" w:rsidR="009A2C9A" w:rsidRDefault="009A2C9A" w:rsidP="009A2C9A">
      <w:pPr>
        <w:pStyle w:val="ListParagraph"/>
        <w:ind w:left="460" w:right="7449"/>
        <w:jc w:val="both"/>
        <w:rPr>
          <w:rFonts w:ascii="Arial" w:eastAsia="Arial" w:hAnsi="Arial" w:cs="Arial"/>
          <w:sz w:val="22"/>
          <w:szCs w:val="22"/>
        </w:rPr>
      </w:pPr>
    </w:p>
    <w:p w14:paraId="04B154AB" w14:textId="77777777" w:rsidR="009A2C9A" w:rsidRDefault="009A2C9A" w:rsidP="009A2C9A">
      <w:pPr>
        <w:pStyle w:val="ListParagraph"/>
        <w:ind w:left="460" w:right="7449"/>
        <w:jc w:val="both"/>
        <w:rPr>
          <w:rFonts w:ascii="Arial" w:eastAsia="Arial" w:hAnsi="Arial" w:cs="Arial"/>
          <w:sz w:val="22"/>
          <w:szCs w:val="22"/>
        </w:rPr>
      </w:pPr>
    </w:p>
    <w:p w14:paraId="6C36D60E" w14:textId="77777777" w:rsidR="009A2C9A" w:rsidRDefault="009A2C9A" w:rsidP="009A2C9A">
      <w:pPr>
        <w:pStyle w:val="ListParagraph"/>
        <w:ind w:left="460" w:right="7449"/>
        <w:jc w:val="both"/>
        <w:rPr>
          <w:rFonts w:ascii="Arial" w:eastAsia="Arial" w:hAnsi="Arial" w:cs="Arial"/>
          <w:sz w:val="22"/>
          <w:szCs w:val="22"/>
        </w:rPr>
      </w:pPr>
    </w:p>
    <w:p w14:paraId="4AD19E25" w14:textId="77777777" w:rsidR="009A2C9A" w:rsidRDefault="009A2C9A" w:rsidP="009A2C9A">
      <w:pPr>
        <w:pStyle w:val="ListParagraph"/>
        <w:ind w:left="460" w:right="7449"/>
        <w:jc w:val="both"/>
        <w:rPr>
          <w:rFonts w:ascii="Arial" w:eastAsia="Arial" w:hAnsi="Arial" w:cs="Arial"/>
          <w:sz w:val="22"/>
          <w:szCs w:val="22"/>
        </w:rPr>
      </w:pPr>
    </w:p>
    <w:p w14:paraId="0C758C8D" w14:textId="77777777" w:rsidR="009A2C9A" w:rsidRDefault="009A2C9A" w:rsidP="009A2C9A">
      <w:pPr>
        <w:pStyle w:val="ListParagraph"/>
        <w:ind w:left="460" w:right="7449"/>
        <w:jc w:val="both"/>
        <w:rPr>
          <w:rFonts w:ascii="Arial" w:eastAsia="Arial" w:hAnsi="Arial" w:cs="Arial"/>
          <w:sz w:val="22"/>
          <w:szCs w:val="22"/>
        </w:rPr>
      </w:pPr>
    </w:p>
    <w:p w14:paraId="7EDE8839" w14:textId="77777777" w:rsidR="009A2C9A" w:rsidRDefault="009A2C9A" w:rsidP="009A2C9A">
      <w:pPr>
        <w:pStyle w:val="ListParagraph"/>
        <w:ind w:left="460" w:right="7449"/>
        <w:jc w:val="both"/>
        <w:rPr>
          <w:rFonts w:ascii="Arial" w:eastAsia="Arial" w:hAnsi="Arial" w:cs="Arial"/>
          <w:sz w:val="22"/>
          <w:szCs w:val="22"/>
        </w:rPr>
      </w:pPr>
    </w:p>
    <w:p w14:paraId="04D338A2" w14:textId="77777777" w:rsidR="009A2C9A" w:rsidRDefault="009A2C9A" w:rsidP="009A2C9A">
      <w:pPr>
        <w:pStyle w:val="ListParagraph"/>
        <w:ind w:left="460" w:right="7449"/>
        <w:jc w:val="both"/>
        <w:rPr>
          <w:rFonts w:ascii="Arial" w:eastAsia="Arial" w:hAnsi="Arial" w:cs="Arial"/>
          <w:sz w:val="22"/>
          <w:szCs w:val="22"/>
        </w:rPr>
      </w:pPr>
    </w:p>
    <w:p w14:paraId="76015BA0" w14:textId="77777777" w:rsidR="009A2C9A" w:rsidRDefault="009A2C9A" w:rsidP="009A2C9A">
      <w:pPr>
        <w:pStyle w:val="ListParagraph"/>
        <w:ind w:left="460" w:right="7449"/>
        <w:jc w:val="both"/>
        <w:rPr>
          <w:rFonts w:ascii="Arial" w:eastAsia="Arial" w:hAnsi="Arial" w:cs="Arial"/>
          <w:sz w:val="22"/>
          <w:szCs w:val="22"/>
        </w:rPr>
      </w:pPr>
    </w:p>
    <w:p w14:paraId="7FE9986F" w14:textId="77777777" w:rsidR="009A2C9A" w:rsidRDefault="009A2C9A" w:rsidP="009A2C9A">
      <w:pPr>
        <w:pStyle w:val="ListParagraph"/>
        <w:ind w:left="460" w:right="7449"/>
        <w:jc w:val="both"/>
        <w:rPr>
          <w:rFonts w:ascii="Arial" w:eastAsia="Arial" w:hAnsi="Arial" w:cs="Arial"/>
          <w:sz w:val="22"/>
          <w:szCs w:val="22"/>
        </w:rPr>
      </w:pPr>
    </w:p>
    <w:p w14:paraId="287CC8C0" w14:textId="77777777" w:rsidR="009A2C9A" w:rsidRDefault="009A2C9A" w:rsidP="009A2C9A">
      <w:pPr>
        <w:pStyle w:val="ListParagraph"/>
        <w:ind w:left="460" w:right="7449"/>
        <w:jc w:val="both"/>
        <w:rPr>
          <w:rFonts w:ascii="Arial" w:eastAsia="Arial" w:hAnsi="Arial" w:cs="Arial"/>
          <w:sz w:val="22"/>
          <w:szCs w:val="22"/>
        </w:rPr>
      </w:pPr>
    </w:p>
    <w:p w14:paraId="48635EB1" w14:textId="77777777" w:rsidR="009A2C9A" w:rsidRDefault="009A2C9A" w:rsidP="009A2C9A">
      <w:pPr>
        <w:pStyle w:val="ListParagraph"/>
        <w:ind w:left="460" w:right="7449"/>
        <w:jc w:val="both"/>
        <w:rPr>
          <w:rFonts w:ascii="Arial" w:eastAsia="Arial" w:hAnsi="Arial" w:cs="Arial"/>
          <w:sz w:val="22"/>
          <w:szCs w:val="22"/>
        </w:rPr>
      </w:pPr>
    </w:p>
    <w:p w14:paraId="24C8C7BA" w14:textId="77777777" w:rsidR="009A2C9A" w:rsidRDefault="009A2C9A" w:rsidP="009A2C9A">
      <w:pPr>
        <w:pStyle w:val="ListParagraph"/>
        <w:ind w:left="460" w:right="7449"/>
        <w:jc w:val="both"/>
        <w:rPr>
          <w:rFonts w:ascii="Arial" w:eastAsia="Arial" w:hAnsi="Arial" w:cs="Arial"/>
          <w:sz w:val="22"/>
          <w:szCs w:val="22"/>
        </w:rPr>
      </w:pPr>
    </w:p>
    <w:p w14:paraId="16D0C5A4" w14:textId="77777777" w:rsidR="009A2C9A" w:rsidRDefault="009A2C9A" w:rsidP="009A2C9A">
      <w:pPr>
        <w:pStyle w:val="ListParagraph"/>
        <w:ind w:left="460" w:right="7449"/>
        <w:jc w:val="both"/>
        <w:rPr>
          <w:rFonts w:ascii="Arial" w:eastAsia="Arial" w:hAnsi="Arial" w:cs="Arial"/>
          <w:sz w:val="22"/>
          <w:szCs w:val="22"/>
        </w:rPr>
      </w:pPr>
    </w:p>
    <w:p w14:paraId="0AC6917D" w14:textId="77777777" w:rsidR="009A2C9A" w:rsidRDefault="009A2C9A" w:rsidP="009A2C9A">
      <w:pPr>
        <w:pStyle w:val="ListParagraph"/>
        <w:ind w:left="460" w:right="7449"/>
        <w:jc w:val="both"/>
        <w:rPr>
          <w:rFonts w:ascii="Arial" w:eastAsia="Arial" w:hAnsi="Arial" w:cs="Arial"/>
          <w:sz w:val="22"/>
          <w:szCs w:val="22"/>
        </w:rPr>
      </w:pPr>
    </w:p>
    <w:p w14:paraId="5E3BC120" w14:textId="77777777" w:rsidR="009A2C9A" w:rsidRDefault="009A2C9A" w:rsidP="009A2C9A">
      <w:pPr>
        <w:pStyle w:val="ListParagraph"/>
        <w:ind w:left="460" w:right="7449"/>
        <w:jc w:val="both"/>
        <w:rPr>
          <w:rFonts w:ascii="Arial" w:eastAsia="Arial" w:hAnsi="Arial" w:cs="Arial"/>
          <w:sz w:val="22"/>
          <w:szCs w:val="22"/>
        </w:rPr>
      </w:pPr>
    </w:p>
    <w:p w14:paraId="2C38B531" w14:textId="77777777" w:rsidR="009A2C9A" w:rsidRDefault="009A2C9A" w:rsidP="009A2C9A">
      <w:pPr>
        <w:pStyle w:val="ListParagraph"/>
        <w:ind w:left="460" w:right="7449"/>
        <w:jc w:val="both"/>
        <w:rPr>
          <w:rFonts w:ascii="Arial" w:eastAsia="Arial" w:hAnsi="Arial" w:cs="Arial"/>
          <w:sz w:val="22"/>
          <w:szCs w:val="22"/>
        </w:rPr>
      </w:pPr>
    </w:p>
    <w:p w14:paraId="1010E476" w14:textId="77777777" w:rsidR="009A2C9A" w:rsidRDefault="009A2C9A" w:rsidP="009A2C9A">
      <w:pPr>
        <w:pStyle w:val="ListParagraph"/>
        <w:ind w:left="460" w:right="7449"/>
        <w:jc w:val="both"/>
        <w:rPr>
          <w:rFonts w:ascii="Arial" w:eastAsia="Arial" w:hAnsi="Arial" w:cs="Arial"/>
          <w:sz w:val="22"/>
          <w:szCs w:val="22"/>
        </w:rPr>
      </w:pPr>
    </w:p>
    <w:p w14:paraId="2CC1B78D" w14:textId="77777777" w:rsidR="009A2C9A" w:rsidRDefault="009A2C9A" w:rsidP="009A2C9A">
      <w:pPr>
        <w:pStyle w:val="ListParagraph"/>
        <w:ind w:left="460" w:right="7449"/>
        <w:jc w:val="both"/>
        <w:rPr>
          <w:rFonts w:ascii="Arial" w:eastAsia="Arial" w:hAnsi="Arial" w:cs="Arial"/>
          <w:sz w:val="22"/>
          <w:szCs w:val="22"/>
        </w:rPr>
      </w:pPr>
    </w:p>
    <w:p w14:paraId="31112A2D" w14:textId="77777777" w:rsidR="009A2C9A" w:rsidRDefault="009A2C9A" w:rsidP="009A2C9A">
      <w:pPr>
        <w:pStyle w:val="ListParagraph"/>
        <w:ind w:left="460" w:right="7449"/>
        <w:jc w:val="both"/>
        <w:rPr>
          <w:rFonts w:ascii="Arial" w:eastAsia="Arial" w:hAnsi="Arial" w:cs="Arial"/>
          <w:sz w:val="22"/>
          <w:szCs w:val="22"/>
        </w:rPr>
      </w:pPr>
    </w:p>
    <w:p w14:paraId="6340E978" w14:textId="77777777" w:rsidR="009A2C9A" w:rsidRDefault="009A2C9A" w:rsidP="009A2C9A">
      <w:pPr>
        <w:pStyle w:val="ListParagraph"/>
        <w:ind w:left="460" w:right="7449"/>
        <w:jc w:val="both"/>
        <w:rPr>
          <w:rFonts w:ascii="Arial" w:eastAsia="Arial" w:hAnsi="Arial" w:cs="Arial"/>
          <w:sz w:val="22"/>
          <w:szCs w:val="22"/>
        </w:rPr>
      </w:pPr>
    </w:p>
    <w:p w14:paraId="3BC230CA" w14:textId="77777777" w:rsidR="009A2C9A" w:rsidRDefault="009A2C9A" w:rsidP="009A2C9A">
      <w:pPr>
        <w:pStyle w:val="ListParagraph"/>
        <w:ind w:left="460" w:right="7449"/>
        <w:jc w:val="both"/>
        <w:rPr>
          <w:rFonts w:ascii="Arial" w:eastAsia="Arial" w:hAnsi="Arial" w:cs="Arial"/>
          <w:sz w:val="22"/>
          <w:szCs w:val="22"/>
        </w:rPr>
      </w:pPr>
    </w:p>
    <w:p w14:paraId="75A3B905" w14:textId="77777777" w:rsidR="009A2C9A" w:rsidRDefault="009A2C9A" w:rsidP="009A2C9A">
      <w:pPr>
        <w:pStyle w:val="ListParagraph"/>
        <w:ind w:left="460" w:right="7449"/>
        <w:jc w:val="both"/>
        <w:rPr>
          <w:rFonts w:ascii="Arial" w:eastAsia="Arial" w:hAnsi="Arial" w:cs="Arial"/>
          <w:sz w:val="22"/>
          <w:szCs w:val="22"/>
        </w:rPr>
      </w:pPr>
    </w:p>
    <w:p w14:paraId="3B40AE80" w14:textId="77777777" w:rsidR="009A2C9A" w:rsidRPr="009A2C9A" w:rsidRDefault="009A2C9A" w:rsidP="009A2C9A">
      <w:pPr>
        <w:pStyle w:val="ListParagraph"/>
        <w:ind w:left="460" w:right="7449"/>
        <w:jc w:val="both"/>
        <w:rPr>
          <w:rFonts w:ascii="Arial" w:eastAsia="Arial" w:hAnsi="Arial" w:cs="Arial"/>
          <w:sz w:val="22"/>
          <w:szCs w:val="22"/>
        </w:rPr>
      </w:pPr>
    </w:p>
    <w:p w14:paraId="66612B09" w14:textId="0668826A" w:rsidR="009A2C9A" w:rsidRDefault="009A2C9A" w:rsidP="009A2C9A">
      <w:pPr>
        <w:pStyle w:val="ListParagraph"/>
        <w:numPr>
          <w:ilvl w:val="0"/>
          <w:numId w:val="2"/>
        </w:numPr>
        <w:ind w:right="7449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Class </w:t>
      </w:r>
      <w:proofErr w:type="spellStart"/>
      <w:r>
        <w:rPr>
          <w:rFonts w:ascii="Arial" w:eastAsia="Arial" w:hAnsi="Arial" w:cs="Arial"/>
          <w:sz w:val="22"/>
          <w:szCs w:val="22"/>
        </w:rPr>
        <w:t>Fakultas</w:t>
      </w:r>
      <w:proofErr w:type="spellEnd"/>
    </w:p>
    <w:p w14:paraId="53E76882" w14:textId="2B52823E" w:rsidR="009A2C9A" w:rsidRDefault="009A2C9A" w:rsidP="009A2C9A">
      <w:pPr>
        <w:pStyle w:val="ListParagraph"/>
        <w:ind w:left="460" w:right="7449"/>
        <w:jc w:val="both"/>
        <w:rPr>
          <w:rFonts w:ascii="Arial" w:eastAsia="Arial" w:hAnsi="Arial" w:cs="Arial"/>
          <w:sz w:val="22"/>
          <w:szCs w:val="22"/>
        </w:rPr>
      </w:pPr>
    </w:p>
    <w:p w14:paraId="161821FE" w14:textId="6B825C10" w:rsidR="009A2C9A" w:rsidRDefault="009A2C9A" w:rsidP="009A2C9A">
      <w:pPr>
        <w:pStyle w:val="ListParagraph"/>
        <w:ind w:left="460" w:right="7449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850EA2" wp14:editId="0E8BC833">
                <wp:simplePos x="0" y="0"/>
                <wp:positionH relativeFrom="margin">
                  <wp:align>left</wp:align>
                </wp:positionH>
                <wp:positionV relativeFrom="paragraph">
                  <wp:posOffset>11430</wp:posOffset>
                </wp:positionV>
                <wp:extent cx="6305550" cy="4810125"/>
                <wp:effectExtent l="0" t="0" r="19050" b="28575"/>
                <wp:wrapNone/>
                <wp:docPr id="134598795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5550" cy="48101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F660E" w14:textId="77777777" w:rsidR="009A2C9A" w:rsidRPr="009A2C9A" w:rsidRDefault="009A2C9A" w:rsidP="009A2C9A">
                            <w:r w:rsidRPr="009A2C9A">
                              <w:t xml:space="preserve">public class </w:t>
                            </w:r>
                            <w:proofErr w:type="spellStart"/>
                            <w:r w:rsidRPr="009A2C9A">
                              <w:t>Fakultas</w:t>
                            </w:r>
                            <w:proofErr w:type="spellEnd"/>
                            <w:r w:rsidRPr="009A2C9A">
                              <w:t xml:space="preserve"> {</w:t>
                            </w:r>
                          </w:p>
                          <w:p w14:paraId="0E2B007B" w14:textId="77777777" w:rsidR="009A2C9A" w:rsidRPr="009A2C9A" w:rsidRDefault="009A2C9A" w:rsidP="009A2C9A">
                            <w:r w:rsidRPr="009A2C9A">
                              <w:t xml:space="preserve">    private String </w:t>
                            </w:r>
                            <w:proofErr w:type="spellStart"/>
                            <w:r w:rsidRPr="009A2C9A">
                              <w:t>namaFakultas</w:t>
                            </w:r>
                            <w:proofErr w:type="spellEnd"/>
                            <w:r w:rsidRPr="009A2C9A">
                              <w:t>;</w:t>
                            </w:r>
                          </w:p>
                          <w:p w14:paraId="22BE168C" w14:textId="77777777" w:rsidR="009A2C9A" w:rsidRPr="009A2C9A" w:rsidRDefault="009A2C9A" w:rsidP="009A2C9A">
                            <w:r w:rsidRPr="009A2C9A">
                              <w:t xml:space="preserve">    private int </w:t>
                            </w:r>
                            <w:proofErr w:type="spellStart"/>
                            <w:r w:rsidRPr="009A2C9A">
                              <w:t>jumlahMahasiswa</w:t>
                            </w:r>
                            <w:proofErr w:type="spellEnd"/>
                            <w:r w:rsidRPr="009A2C9A">
                              <w:t>;</w:t>
                            </w:r>
                          </w:p>
                          <w:p w14:paraId="7173C49C" w14:textId="77777777" w:rsidR="009A2C9A" w:rsidRPr="009A2C9A" w:rsidRDefault="009A2C9A" w:rsidP="009A2C9A">
                            <w:r w:rsidRPr="009A2C9A">
                              <w:t xml:space="preserve">    private String </w:t>
                            </w:r>
                            <w:proofErr w:type="spellStart"/>
                            <w:r w:rsidRPr="009A2C9A">
                              <w:t>dekan</w:t>
                            </w:r>
                            <w:proofErr w:type="spellEnd"/>
                            <w:r w:rsidRPr="009A2C9A">
                              <w:t>;</w:t>
                            </w:r>
                          </w:p>
                          <w:p w14:paraId="014A8704" w14:textId="77777777" w:rsidR="009A2C9A" w:rsidRPr="009A2C9A" w:rsidRDefault="009A2C9A" w:rsidP="009A2C9A">
                            <w:r w:rsidRPr="009A2C9A">
                              <w:t xml:space="preserve">    </w:t>
                            </w:r>
                          </w:p>
                          <w:p w14:paraId="232A5F20" w14:textId="77777777" w:rsidR="009A2C9A" w:rsidRPr="009A2C9A" w:rsidRDefault="009A2C9A" w:rsidP="009A2C9A">
                            <w:r w:rsidRPr="009A2C9A">
                              <w:t xml:space="preserve">    public </w:t>
                            </w:r>
                            <w:proofErr w:type="spellStart"/>
                            <w:proofErr w:type="gramStart"/>
                            <w:r w:rsidRPr="009A2C9A">
                              <w:t>Fakultas</w:t>
                            </w:r>
                            <w:proofErr w:type="spellEnd"/>
                            <w:r w:rsidRPr="009A2C9A">
                              <w:t>(</w:t>
                            </w:r>
                            <w:proofErr w:type="gramEnd"/>
                            <w:r w:rsidRPr="009A2C9A">
                              <w:t xml:space="preserve">String </w:t>
                            </w:r>
                            <w:proofErr w:type="spellStart"/>
                            <w:r w:rsidRPr="009A2C9A">
                              <w:t>Fakultas</w:t>
                            </w:r>
                            <w:proofErr w:type="spellEnd"/>
                            <w:r w:rsidRPr="009A2C9A">
                              <w:t xml:space="preserve">, int </w:t>
                            </w:r>
                            <w:proofErr w:type="spellStart"/>
                            <w:r w:rsidRPr="009A2C9A">
                              <w:t>Mahasiswa</w:t>
                            </w:r>
                            <w:proofErr w:type="spellEnd"/>
                            <w:r w:rsidRPr="009A2C9A">
                              <w:t xml:space="preserve">, String </w:t>
                            </w:r>
                            <w:proofErr w:type="spellStart"/>
                            <w:r w:rsidRPr="009A2C9A">
                              <w:t>dekan</w:t>
                            </w:r>
                            <w:proofErr w:type="spellEnd"/>
                            <w:r w:rsidRPr="009A2C9A">
                              <w:t>) {</w:t>
                            </w:r>
                          </w:p>
                          <w:p w14:paraId="2B900AB8" w14:textId="77777777" w:rsidR="009A2C9A" w:rsidRPr="009A2C9A" w:rsidRDefault="009A2C9A" w:rsidP="009A2C9A">
                            <w:r w:rsidRPr="009A2C9A">
                              <w:t xml:space="preserve">        </w:t>
                            </w:r>
                          </w:p>
                          <w:p w14:paraId="4FF80DBF" w14:textId="77777777" w:rsidR="009A2C9A" w:rsidRPr="009A2C9A" w:rsidRDefault="009A2C9A" w:rsidP="009A2C9A">
                            <w:r w:rsidRPr="009A2C9A">
                              <w:t xml:space="preserve">        </w:t>
                            </w:r>
                            <w:proofErr w:type="spellStart"/>
                            <w:r w:rsidRPr="009A2C9A">
                              <w:t>namaFakultas</w:t>
                            </w:r>
                            <w:proofErr w:type="spellEnd"/>
                            <w:r w:rsidRPr="009A2C9A">
                              <w:t xml:space="preserve"> = </w:t>
                            </w:r>
                            <w:proofErr w:type="spellStart"/>
                            <w:r w:rsidRPr="009A2C9A">
                              <w:t>Fakultas</w:t>
                            </w:r>
                            <w:proofErr w:type="spellEnd"/>
                            <w:r w:rsidRPr="009A2C9A">
                              <w:t>;</w:t>
                            </w:r>
                          </w:p>
                          <w:p w14:paraId="7A3432DC" w14:textId="77777777" w:rsidR="009A2C9A" w:rsidRPr="009A2C9A" w:rsidRDefault="009A2C9A" w:rsidP="009A2C9A">
                            <w:r w:rsidRPr="009A2C9A">
                              <w:t xml:space="preserve">        </w:t>
                            </w:r>
                            <w:proofErr w:type="spellStart"/>
                            <w:r w:rsidRPr="009A2C9A">
                              <w:t>jumlahMahasiswa</w:t>
                            </w:r>
                            <w:proofErr w:type="spellEnd"/>
                            <w:r w:rsidRPr="009A2C9A">
                              <w:t xml:space="preserve"> = </w:t>
                            </w:r>
                            <w:proofErr w:type="spellStart"/>
                            <w:r w:rsidRPr="009A2C9A">
                              <w:t>Mahasiswa</w:t>
                            </w:r>
                            <w:proofErr w:type="spellEnd"/>
                            <w:r w:rsidRPr="009A2C9A">
                              <w:t>;</w:t>
                            </w:r>
                          </w:p>
                          <w:p w14:paraId="3F901B9B" w14:textId="77777777" w:rsidR="009A2C9A" w:rsidRPr="009A2C9A" w:rsidRDefault="009A2C9A" w:rsidP="009A2C9A">
                            <w:r w:rsidRPr="009A2C9A"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9A2C9A">
                              <w:t>this.dekan</w:t>
                            </w:r>
                            <w:proofErr w:type="spellEnd"/>
                            <w:proofErr w:type="gramEnd"/>
                            <w:r w:rsidRPr="009A2C9A">
                              <w:t xml:space="preserve"> = </w:t>
                            </w:r>
                            <w:proofErr w:type="spellStart"/>
                            <w:r w:rsidRPr="009A2C9A">
                              <w:t>dekan</w:t>
                            </w:r>
                            <w:proofErr w:type="spellEnd"/>
                            <w:r w:rsidRPr="009A2C9A">
                              <w:t>;</w:t>
                            </w:r>
                          </w:p>
                          <w:p w14:paraId="167FE28D" w14:textId="77777777" w:rsidR="009A2C9A" w:rsidRPr="009A2C9A" w:rsidRDefault="009A2C9A" w:rsidP="009A2C9A"/>
                          <w:p w14:paraId="4322FB83" w14:textId="77777777" w:rsidR="009A2C9A" w:rsidRPr="009A2C9A" w:rsidRDefault="009A2C9A" w:rsidP="009A2C9A">
                            <w:r w:rsidRPr="009A2C9A">
                              <w:t>    }</w:t>
                            </w:r>
                          </w:p>
                          <w:p w14:paraId="3017A496" w14:textId="77777777" w:rsidR="009A2C9A" w:rsidRPr="009A2C9A" w:rsidRDefault="009A2C9A" w:rsidP="009A2C9A"/>
                          <w:p w14:paraId="1611D9B9" w14:textId="77777777" w:rsidR="009A2C9A" w:rsidRPr="009A2C9A" w:rsidRDefault="009A2C9A" w:rsidP="009A2C9A">
                            <w:r w:rsidRPr="009A2C9A">
                              <w:t xml:space="preserve">    public String </w:t>
                            </w:r>
                            <w:proofErr w:type="spellStart"/>
                            <w:proofErr w:type="gramStart"/>
                            <w:r w:rsidRPr="009A2C9A">
                              <w:t>getNamaFakultas</w:t>
                            </w:r>
                            <w:proofErr w:type="spellEnd"/>
                            <w:r w:rsidRPr="009A2C9A">
                              <w:t>(</w:t>
                            </w:r>
                            <w:proofErr w:type="gramEnd"/>
                            <w:r w:rsidRPr="009A2C9A">
                              <w:t>) {</w:t>
                            </w:r>
                          </w:p>
                          <w:p w14:paraId="45DA4FC5" w14:textId="77777777" w:rsidR="009A2C9A" w:rsidRPr="009A2C9A" w:rsidRDefault="009A2C9A" w:rsidP="009A2C9A">
                            <w:r w:rsidRPr="009A2C9A">
                              <w:t xml:space="preserve">        return </w:t>
                            </w:r>
                            <w:proofErr w:type="spellStart"/>
                            <w:r w:rsidRPr="009A2C9A">
                              <w:t>namaFakultas</w:t>
                            </w:r>
                            <w:proofErr w:type="spellEnd"/>
                            <w:r w:rsidRPr="009A2C9A">
                              <w:t>;</w:t>
                            </w:r>
                          </w:p>
                          <w:p w14:paraId="63330FEE" w14:textId="77777777" w:rsidR="009A2C9A" w:rsidRPr="009A2C9A" w:rsidRDefault="009A2C9A" w:rsidP="009A2C9A">
                            <w:r w:rsidRPr="009A2C9A">
                              <w:t>    }</w:t>
                            </w:r>
                          </w:p>
                          <w:p w14:paraId="38F715B9" w14:textId="77777777" w:rsidR="009A2C9A" w:rsidRPr="009A2C9A" w:rsidRDefault="009A2C9A" w:rsidP="009A2C9A"/>
                          <w:p w14:paraId="7A092223" w14:textId="77777777" w:rsidR="009A2C9A" w:rsidRPr="009A2C9A" w:rsidRDefault="009A2C9A" w:rsidP="009A2C9A">
                            <w:r w:rsidRPr="009A2C9A">
                              <w:t xml:space="preserve">    public int </w:t>
                            </w:r>
                            <w:proofErr w:type="spellStart"/>
                            <w:proofErr w:type="gramStart"/>
                            <w:r w:rsidRPr="009A2C9A">
                              <w:t>getJumlahMahasiswa</w:t>
                            </w:r>
                            <w:proofErr w:type="spellEnd"/>
                            <w:r w:rsidRPr="009A2C9A">
                              <w:t>(</w:t>
                            </w:r>
                            <w:proofErr w:type="gramEnd"/>
                            <w:r w:rsidRPr="009A2C9A">
                              <w:t>) {</w:t>
                            </w:r>
                          </w:p>
                          <w:p w14:paraId="4B6F80F1" w14:textId="77777777" w:rsidR="009A2C9A" w:rsidRPr="009A2C9A" w:rsidRDefault="009A2C9A" w:rsidP="009A2C9A">
                            <w:r w:rsidRPr="009A2C9A">
                              <w:t xml:space="preserve">        return </w:t>
                            </w:r>
                            <w:proofErr w:type="spellStart"/>
                            <w:r w:rsidRPr="009A2C9A">
                              <w:t>jumlahMahasiswa</w:t>
                            </w:r>
                            <w:proofErr w:type="spellEnd"/>
                            <w:r w:rsidRPr="009A2C9A">
                              <w:t>;</w:t>
                            </w:r>
                          </w:p>
                          <w:p w14:paraId="0FB26A81" w14:textId="77777777" w:rsidR="009A2C9A" w:rsidRPr="009A2C9A" w:rsidRDefault="009A2C9A" w:rsidP="009A2C9A">
                            <w:r w:rsidRPr="009A2C9A">
                              <w:t>    }</w:t>
                            </w:r>
                          </w:p>
                          <w:p w14:paraId="4AAC9F3E" w14:textId="77777777" w:rsidR="009A2C9A" w:rsidRPr="009A2C9A" w:rsidRDefault="009A2C9A" w:rsidP="009A2C9A"/>
                          <w:p w14:paraId="5B65F932" w14:textId="77777777" w:rsidR="009A2C9A" w:rsidRPr="009A2C9A" w:rsidRDefault="009A2C9A" w:rsidP="009A2C9A">
                            <w:r w:rsidRPr="009A2C9A">
                              <w:t xml:space="preserve">    public String </w:t>
                            </w:r>
                            <w:proofErr w:type="spellStart"/>
                            <w:proofErr w:type="gramStart"/>
                            <w:r w:rsidRPr="009A2C9A">
                              <w:t>getDekan</w:t>
                            </w:r>
                            <w:proofErr w:type="spellEnd"/>
                            <w:r w:rsidRPr="009A2C9A">
                              <w:t>(</w:t>
                            </w:r>
                            <w:proofErr w:type="gramEnd"/>
                            <w:r w:rsidRPr="009A2C9A">
                              <w:t>) {</w:t>
                            </w:r>
                          </w:p>
                          <w:p w14:paraId="7215CDAD" w14:textId="77777777" w:rsidR="009A2C9A" w:rsidRPr="009A2C9A" w:rsidRDefault="009A2C9A" w:rsidP="009A2C9A">
                            <w:r w:rsidRPr="009A2C9A">
                              <w:t xml:space="preserve">        return </w:t>
                            </w:r>
                            <w:proofErr w:type="spellStart"/>
                            <w:r w:rsidRPr="009A2C9A">
                              <w:t>dekan</w:t>
                            </w:r>
                            <w:proofErr w:type="spellEnd"/>
                            <w:r w:rsidRPr="009A2C9A">
                              <w:t>;</w:t>
                            </w:r>
                          </w:p>
                          <w:p w14:paraId="49804FDF" w14:textId="77777777" w:rsidR="009A2C9A" w:rsidRPr="009A2C9A" w:rsidRDefault="009A2C9A" w:rsidP="009A2C9A">
                            <w:r w:rsidRPr="009A2C9A">
                              <w:t>    }</w:t>
                            </w:r>
                          </w:p>
                          <w:p w14:paraId="5A84F8C0" w14:textId="77777777" w:rsidR="009A2C9A" w:rsidRPr="009A2C9A" w:rsidRDefault="009A2C9A" w:rsidP="009A2C9A"/>
                          <w:p w14:paraId="3A47B651" w14:textId="77777777" w:rsidR="009A2C9A" w:rsidRPr="009A2C9A" w:rsidRDefault="009A2C9A" w:rsidP="009A2C9A">
                            <w:r w:rsidRPr="009A2C9A">
                              <w:t xml:space="preserve">    public void </w:t>
                            </w:r>
                            <w:proofErr w:type="spellStart"/>
                            <w:proofErr w:type="gramStart"/>
                            <w:r w:rsidRPr="009A2C9A">
                              <w:t>cetakfakultas</w:t>
                            </w:r>
                            <w:proofErr w:type="spellEnd"/>
                            <w:r w:rsidRPr="009A2C9A">
                              <w:t>(</w:t>
                            </w:r>
                            <w:proofErr w:type="gramEnd"/>
                            <w:r w:rsidRPr="009A2C9A">
                              <w:t>) {</w:t>
                            </w:r>
                          </w:p>
                          <w:p w14:paraId="6C2A0FB9" w14:textId="77777777" w:rsidR="009A2C9A" w:rsidRPr="009A2C9A" w:rsidRDefault="009A2C9A" w:rsidP="009A2C9A">
                            <w:r w:rsidRPr="009A2C9A">
                              <w:t xml:space="preserve">        </w:t>
                            </w:r>
                            <w:proofErr w:type="spellStart"/>
                            <w:r w:rsidRPr="009A2C9A">
                              <w:t>System.out.println</w:t>
                            </w:r>
                            <w:proofErr w:type="spellEnd"/>
                            <w:r w:rsidRPr="009A2C9A">
                              <w:t xml:space="preserve">("Nama </w:t>
                            </w:r>
                            <w:proofErr w:type="spellStart"/>
                            <w:r w:rsidRPr="009A2C9A">
                              <w:t>Fakultas</w:t>
                            </w:r>
                            <w:proofErr w:type="spellEnd"/>
                            <w:proofErr w:type="gramStart"/>
                            <w:r w:rsidRPr="009A2C9A">
                              <w:t>\t\t :</w:t>
                            </w:r>
                            <w:proofErr w:type="gramEnd"/>
                            <w:r w:rsidRPr="009A2C9A">
                              <w:t xml:space="preserve"> " + </w:t>
                            </w:r>
                            <w:proofErr w:type="spellStart"/>
                            <w:r w:rsidRPr="009A2C9A">
                              <w:t>namaFakultas</w:t>
                            </w:r>
                            <w:proofErr w:type="spellEnd"/>
                            <w:r w:rsidRPr="009A2C9A">
                              <w:t>);</w:t>
                            </w:r>
                          </w:p>
                          <w:p w14:paraId="24AA254B" w14:textId="77777777" w:rsidR="009A2C9A" w:rsidRPr="009A2C9A" w:rsidRDefault="009A2C9A" w:rsidP="009A2C9A">
                            <w:r w:rsidRPr="009A2C9A">
                              <w:t xml:space="preserve">        </w:t>
                            </w:r>
                            <w:proofErr w:type="spellStart"/>
                            <w:r w:rsidRPr="009A2C9A">
                              <w:t>System.out.println</w:t>
                            </w:r>
                            <w:proofErr w:type="spellEnd"/>
                            <w:r w:rsidRPr="009A2C9A">
                              <w:t>("</w:t>
                            </w:r>
                            <w:proofErr w:type="spellStart"/>
                            <w:r w:rsidRPr="009A2C9A">
                              <w:t>Jumlah</w:t>
                            </w:r>
                            <w:proofErr w:type="spellEnd"/>
                            <w:r w:rsidRPr="009A2C9A">
                              <w:t xml:space="preserve"> </w:t>
                            </w:r>
                            <w:proofErr w:type="spellStart"/>
                            <w:r w:rsidRPr="009A2C9A">
                              <w:t>Mahasiswa</w:t>
                            </w:r>
                            <w:proofErr w:type="spellEnd"/>
                            <w:r w:rsidRPr="009A2C9A">
                              <w:t xml:space="preserve"> \</w:t>
                            </w:r>
                            <w:proofErr w:type="gramStart"/>
                            <w:r w:rsidRPr="009A2C9A">
                              <w:t>t :</w:t>
                            </w:r>
                            <w:proofErr w:type="gramEnd"/>
                            <w:r w:rsidRPr="009A2C9A">
                              <w:t xml:space="preserve"> " + </w:t>
                            </w:r>
                            <w:proofErr w:type="spellStart"/>
                            <w:r w:rsidRPr="009A2C9A">
                              <w:t>jumlahMahasiswa</w:t>
                            </w:r>
                            <w:proofErr w:type="spellEnd"/>
                            <w:r w:rsidRPr="009A2C9A">
                              <w:t>);</w:t>
                            </w:r>
                          </w:p>
                          <w:p w14:paraId="2E65761B" w14:textId="77777777" w:rsidR="009A2C9A" w:rsidRPr="009A2C9A" w:rsidRDefault="009A2C9A" w:rsidP="009A2C9A">
                            <w:r w:rsidRPr="009A2C9A">
                              <w:t xml:space="preserve">        </w:t>
                            </w:r>
                            <w:proofErr w:type="spellStart"/>
                            <w:r w:rsidRPr="009A2C9A">
                              <w:t>System.out.println</w:t>
                            </w:r>
                            <w:proofErr w:type="spellEnd"/>
                            <w:r w:rsidRPr="009A2C9A">
                              <w:t xml:space="preserve">("Dekan </w:t>
                            </w:r>
                            <w:proofErr w:type="gramStart"/>
                            <w:r w:rsidRPr="009A2C9A">
                              <w:t>\t\t\t :</w:t>
                            </w:r>
                            <w:proofErr w:type="gramEnd"/>
                            <w:r w:rsidRPr="009A2C9A">
                              <w:t xml:space="preserve"> " + </w:t>
                            </w:r>
                            <w:proofErr w:type="spellStart"/>
                            <w:r w:rsidRPr="009A2C9A">
                              <w:t>dekan</w:t>
                            </w:r>
                            <w:proofErr w:type="spellEnd"/>
                            <w:r w:rsidRPr="009A2C9A">
                              <w:t>);</w:t>
                            </w:r>
                          </w:p>
                          <w:p w14:paraId="0570A4B5" w14:textId="77777777" w:rsidR="009A2C9A" w:rsidRPr="009A2C9A" w:rsidRDefault="009A2C9A" w:rsidP="009A2C9A">
                            <w:r w:rsidRPr="009A2C9A">
                              <w:t xml:space="preserve">        </w:t>
                            </w:r>
                            <w:proofErr w:type="spellStart"/>
                            <w:r w:rsidRPr="009A2C9A">
                              <w:t>System.out.println</w:t>
                            </w:r>
                            <w:proofErr w:type="spellEnd"/>
                            <w:r w:rsidRPr="009A2C9A">
                              <w:t>("-----------------------------------------");</w:t>
                            </w:r>
                          </w:p>
                          <w:p w14:paraId="4D6B5E63" w14:textId="77777777" w:rsidR="009A2C9A" w:rsidRPr="009A2C9A" w:rsidRDefault="009A2C9A" w:rsidP="009A2C9A">
                            <w:r w:rsidRPr="009A2C9A">
                              <w:t>    }</w:t>
                            </w:r>
                          </w:p>
                          <w:p w14:paraId="2B10E35E" w14:textId="77777777" w:rsidR="009A2C9A" w:rsidRPr="009A2C9A" w:rsidRDefault="009A2C9A" w:rsidP="009A2C9A">
                            <w:r w:rsidRPr="009A2C9A">
                              <w:t>}</w:t>
                            </w:r>
                          </w:p>
                          <w:p w14:paraId="41EF5A1A" w14:textId="77777777" w:rsidR="009A2C9A" w:rsidRPr="009A2C9A" w:rsidRDefault="009A2C9A" w:rsidP="009A2C9A"/>
                          <w:p w14:paraId="547994CA" w14:textId="77777777" w:rsidR="009A2C9A" w:rsidRDefault="009A2C9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50EA2" id="Text Box 3" o:spid="_x0000_s1027" type="#_x0000_t202" style="position:absolute;left:0;text-align:left;margin-left:0;margin-top:.9pt;width:496.5pt;height:378.75pt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" filled="f" strokecolor="black [3200]">
                <v:stroke joinstyle="round"/>
                <v:textbox>
                  <w:txbxContent>
                    <w:p w14:paraId="2FEF660E" w14:textId="77777777" w:rsidR="009A2C9A" w:rsidRPr="009A2C9A" w:rsidRDefault="009A2C9A" w:rsidP="009A2C9A">
                      <w:r w:rsidRPr="009A2C9A">
                        <w:t xml:space="preserve">public class </w:t>
                      </w:r>
                      <w:proofErr w:type="spellStart"/>
                      <w:r w:rsidRPr="009A2C9A">
                        <w:t>Fakultas</w:t>
                      </w:r>
                      <w:proofErr w:type="spellEnd"/>
                      <w:r w:rsidRPr="009A2C9A">
                        <w:t xml:space="preserve"> {</w:t>
                      </w:r>
                    </w:p>
                    <w:p w14:paraId="0E2B007B" w14:textId="77777777" w:rsidR="009A2C9A" w:rsidRPr="009A2C9A" w:rsidRDefault="009A2C9A" w:rsidP="009A2C9A">
                      <w:r w:rsidRPr="009A2C9A">
                        <w:t xml:space="preserve">    private String </w:t>
                      </w:r>
                      <w:proofErr w:type="spellStart"/>
                      <w:r w:rsidRPr="009A2C9A">
                        <w:t>namaFakultas</w:t>
                      </w:r>
                      <w:proofErr w:type="spellEnd"/>
                      <w:r w:rsidRPr="009A2C9A">
                        <w:t>;</w:t>
                      </w:r>
                    </w:p>
                    <w:p w14:paraId="22BE168C" w14:textId="77777777" w:rsidR="009A2C9A" w:rsidRPr="009A2C9A" w:rsidRDefault="009A2C9A" w:rsidP="009A2C9A">
                      <w:r w:rsidRPr="009A2C9A">
                        <w:t xml:space="preserve">    private int </w:t>
                      </w:r>
                      <w:proofErr w:type="spellStart"/>
                      <w:r w:rsidRPr="009A2C9A">
                        <w:t>jumlahMahasiswa</w:t>
                      </w:r>
                      <w:proofErr w:type="spellEnd"/>
                      <w:r w:rsidRPr="009A2C9A">
                        <w:t>;</w:t>
                      </w:r>
                    </w:p>
                    <w:p w14:paraId="7173C49C" w14:textId="77777777" w:rsidR="009A2C9A" w:rsidRPr="009A2C9A" w:rsidRDefault="009A2C9A" w:rsidP="009A2C9A">
                      <w:r w:rsidRPr="009A2C9A">
                        <w:t xml:space="preserve">    private String </w:t>
                      </w:r>
                      <w:proofErr w:type="spellStart"/>
                      <w:r w:rsidRPr="009A2C9A">
                        <w:t>dekan</w:t>
                      </w:r>
                      <w:proofErr w:type="spellEnd"/>
                      <w:r w:rsidRPr="009A2C9A">
                        <w:t>;</w:t>
                      </w:r>
                    </w:p>
                    <w:p w14:paraId="014A8704" w14:textId="77777777" w:rsidR="009A2C9A" w:rsidRPr="009A2C9A" w:rsidRDefault="009A2C9A" w:rsidP="009A2C9A">
                      <w:r w:rsidRPr="009A2C9A">
                        <w:t xml:space="preserve">    </w:t>
                      </w:r>
                    </w:p>
                    <w:p w14:paraId="232A5F20" w14:textId="77777777" w:rsidR="009A2C9A" w:rsidRPr="009A2C9A" w:rsidRDefault="009A2C9A" w:rsidP="009A2C9A">
                      <w:r w:rsidRPr="009A2C9A">
                        <w:t xml:space="preserve">    public </w:t>
                      </w:r>
                      <w:proofErr w:type="spellStart"/>
                      <w:proofErr w:type="gramStart"/>
                      <w:r w:rsidRPr="009A2C9A">
                        <w:t>Fakultas</w:t>
                      </w:r>
                      <w:proofErr w:type="spellEnd"/>
                      <w:r w:rsidRPr="009A2C9A">
                        <w:t>(</w:t>
                      </w:r>
                      <w:proofErr w:type="gramEnd"/>
                      <w:r w:rsidRPr="009A2C9A">
                        <w:t xml:space="preserve">String </w:t>
                      </w:r>
                      <w:proofErr w:type="spellStart"/>
                      <w:r w:rsidRPr="009A2C9A">
                        <w:t>Fakultas</w:t>
                      </w:r>
                      <w:proofErr w:type="spellEnd"/>
                      <w:r w:rsidRPr="009A2C9A">
                        <w:t xml:space="preserve">, int </w:t>
                      </w:r>
                      <w:proofErr w:type="spellStart"/>
                      <w:r w:rsidRPr="009A2C9A">
                        <w:t>Mahasiswa</w:t>
                      </w:r>
                      <w:proofErr w:type="spellEnd"/>
                      <w:r w:rsidRPr="009A2C9A">
                        <w:t xml:space="preserve">, String </w:t>
                      </w:r>
                      <w:proofErr w:type="spellStart"/>
                      <w:r w:rsidRPr="009A2C9A">
                        <w:t>dekan</w:t>
                      </w:r>
                      <w:proofErr w:type="spellEnd"/>
                      <w:r w:rsidRPr="009A2C9A">
                        <w:t>) {</w:t>
                      </w:r>
                    </w:p>
                    <w:p w14:paraId="2B900AB8" w14:textId="77777777" w:rsidR="009A2C9A" w:rsidRPr="009A2C9A" w:rsidRDefault="009A2C9A" w:rsidP="009A2C9A">
                      <w:r w:rsidRPr="009A2C9A">
                        <w:t xml:space="preserve">        </w:t>
                      </w:r>
                    </w:p>
                    <w:p w14:paraId="4FF80DBF" w14:textId="77777777" w:rsidR="009A2C9A" w:rsidRPr="009A2C9A" w:rsidRDefault="009A2C9A" w:rsidP="009A2C9A">
                      <w:r w:rsidRPr="009A2C9A">
                        <w:t xml:space="preserve">        </w:t>
                      </w:r>
                      <w:proofErr w:type="spellStart"/>
                      <w:r w:rsidRPr="009A2C9A">
                        <w:t>namaFakultas</w:t>
                      </w:r>
                      <w:proofErr w:type="spellEnd"/>
                      <w:r w:rsidRPr="009A2C9A">
                        <w:t xml:space="preserve"> = </w:t>
                      </w:r>
                      <w:proofErr w:type="spellStart"/>
                      <w:r w:rsidRPr="009A2C9A">
                        <w:t>Fakultas</w:t>
                      </w:r>
                      <w:proofErr w:type="spellEnd"/>
                      <w:r w:rsidRPr="009A2C9A">
                        <w:t>;</w:t>
                      </w:r>
                    </w:p>
                    <w:p w14:paraId="7A3432DC" w14:textId="77777777" w:rsidR="009A2C9A" w:rsidRPr="009A2C9A" w:rsidRDefault="009A2C9A" w:rsidP="009A2C9A">
                      <w:r w:rsidRPr="009A2C9A">
                        <w:t xml:space="preserve">        </w:t>
                      </w:r>
                      <w:proofErr w:type="spellStart"/>
                      <w:r w:rsidRPr="009A2C9A">
                        <w:t>jumlahMahasiswa</w:t>
                      </w:r>
                      <w:proofErr w:type="spellEnd"/>
                      <w:r w:rsidRPr="009A2C9A">
                        <w:t xml:space="preserve"> = </w:t>
                      </w:r>
                      <w:proofErr w:type="spellStart"/>
                      <w:r w:rsidRPr="009A2C9A">
                        <w:t>Mahasiswa</w:t>
                      </w:r>
                      <w:proofErr w:type="spellEnd"/>
                      <w:r w:rsidRPr="009A2C9A">
                        <w:t>;</w:t>
                      </w:r>
                    </w:p>
                    <w:p w14:paraId="3F901B9B" w14:textId="77777777" w:rsidR="009A2C9A" w:rsidRPr="009A2C9A" w:rsidRDefault="009A2C9A" w:rsidP="009A2C9A">
                      <w:r w:rsidRPr="009A2C9A">
                        <w:t xml:space="preserve">        </w:t>
                      </w:r>
                      <w:proofErr w:type="spellStart"/>
                      <w:proofErr w:type="gramStart"/>
                      <w:r w:rsidRPr="009A2C9A">
                        <w:t>this.dekan</w:t>
                      </w:r>
                      <w:proofErr w:type="spellEnd"/>
                      <w:proofErr w:type="gramEnd"/>
                      <w:r w:rsidRPr="009A2C9A">
                        <w:t xml:space="preserve"> = </w:t>
                      </w:r>
                      <w:proofErr w:type="spellStart"/>
                      <w:r w:rsidRPr="009A2C9A">
                        <w:t>dekan</w:t>
                      </w:r>
                      <w:proofErr w:type="spellEnd"/>
                      <w:r w:rsidRPr="009A2C9A">
                        <w:t>;</w:t>
                      </w:r>
                    </w:p>
                    <w:p w14:paraId="167FE28D" w14:textId="77777777" w:rsidR="009A2C9A" w:rsidRPr="009A2C9A" w:rsidRDefault="009A2C9A" w:rsidP="009A2C9A"/>
                    <w:p w14:paraId="4322FB83" w14:textId="77777777" w:rsidR="009A2C9A" w:rsidRPr="009A2C9A" w:rsidRDefault="009A2C9A" w:rsidP="009A2C9A">
                      <w:r w:rsidRPr="009A2C9A">
                        <w:t>    }</w:t>
                      </w:r>
                    </w:p>
                    <w:p w14:paraId="3017A496" w14:textId="77777777" w:rsidR="009A2C9A" w:rsidRPr="009A2C9A" w:rsidRDefault="009A2C9A" w:rsidP="009A2C9A"/>
                    <w:p w14:paraId="1611D9B9" w14:textId="77777777" w:rsidR="009A2C9A" w:rsidRPr="009A2C9A" w:rsidRDefault="009A2C9A" w:rsidP="009A2C9A">
                      <w:r w:rsidRPr="009A2C9A">
                        <w:t xml:space="preserve">    public String </w:t>
                      </w:r>
                      <w:proofErr w:type="spellStart"/>
                      <w:proofErr w:type="gramStart"/>
                      <w:r w:rsidRPr="009A2C9A">
                        <w:t>getNamaFakultas</w:t>
                      </w:r>
                      <w:proofErr w:type="spellEnd"/>
                      <w:r w:rsidRPr="009A2C9A">
                        <w:t>(</w:t>
                      </w:r>
                      <w:proofErr w:type="gramEnd"/>
                      <w:r w:rsidRPr="009A2C9A">
                        <w:t>) {</w:t>
                      </w:r>
                    </w:p>
                    <w:p w14:paraId="45DA4FC5" w14:textId="77777777" w:rsidR="009A2C9A" w:rsidRPr="009A2C9A" w:rsidRDefault="009A2C9A" w:rsidP="009A2C9A">
                      <w:r w:rsidRPr="009A2C9A">
                        <w:t xml:space="preserve">        return </w:t>
                      </w:r>
                      <w:proofErr w:type="spellStart"/>
                      <w:r w:rsidRPr="009A2C9A">
                        <w:t>namaFakultas</w:t>
                      </w:r>
                      <w:proofErr w:type="spellEnd"/>
                      <w:r w:rsidRPr="009A2C9A">
                        <w:t>;</w:t>
                      </w:r>
                    </w:p>
                    <w:p w14:paraId="63330FEE" w14:textId="77777777" w:rsidR="009A2C9A" w:rsidRPr="009A2C9A" w:rsidRDefault="009A2C9A" w:rsidP="009A2C9A">
                      <w:r w:rsidRPr="009A2C9A">
                        <w:t>    }</w:t>
                      </w:r>
                    </w:p>
                    <w:p w14:paraId="38F715B9" w14:textId="77777777" w:rsidR="009A2C9A" w:rsidRPr="009A2C9A" w:rsidRDefault="009A2C9A" w:rsidP="009A2C9A"/>
                    <w:p w14:paraId="7A092223" w14:textId="77777777" w:rsidR="009A2C9A" w:rsidRPr="009A2C9A" w:rsidRDefault="009A2C9A" w:rsidP="009A2C9A">
                      <w:r w:rsidRPr="009A2C9A">
                        <w:t xml:space="preserve">    public int </w:t>
                      </w:r>
                      <w:proofErr w:type="spellStart"/>
                      <w:proofErr w:type="gramStart"/>
                      <w:r w:rsidRPr="009A2C9A">
                        <w:t>getJumlahMahasiswa</w:t>
                      </w:r>
                      <w:proofErr w:type="spellEnd"/>
                      <w:r w:rsidRPr="009A2C9A">
                        <w:t>(</w:t>
                      </w:r>
                      <w:proofErr w:type="gramEnd"/>
                      <w:r w:rsidRPr="009A2C9A">
                        <w:t>) {</w:t>
                      </w:r>
                    </w:p>
                    <w:p w14:paraId="4B6F80F1" w14:textId="77777777" w:rsidR="009A2C9A" w:rsidRPr="009A2C9A" w:rsidRDefault="009A2C9A" w:rsidP="009A2C9A">
                      <w:r w:rsidRPr="009A2C9A">
                        <w:t xml:space="preserve">        return </w:t>
                      </w:r>
                      <w:proofErr w:type="spellStart"/>
                      <w:r w:rsidRPr="009A2C9A">
                        <w:t>jumlahMahasiswa</w:t>
                      </w:r>
                      <w:proofErr w:type="spellEnd"/>
                      <w:r w:rsidRPr="009A2C9A">
                        <w:t>;</w:t>
                      </w:r>
                    </w:p>
                    <w:p w14:paraId="0FB26A81" w14:textId="77777777" w:rsidR="009A2C9A" w:rsidRPr="009A2C9A" w:rsidRDefault="009A2C9A" w:rsidP="009A2C9A">
                      <w:r w:rsidRPr="009A2C9A">
                        <w:t>    }</w:t>
                      </w:r>
                    </w:p>
                    <w:p w14:paraId="4AAC9F3E" w14:textId="77777777" w:rsidR="009A2C9A" w:rsidRPr="009A2C9A" w:rsidRDefault="009A2C9A" w:rsidP="009A2C9A"/>
                    <w:p w14:paraId="5B65F932" w14:textId="77777777" w:rsidR="009A2C9A" w:rsidRPr="009A2C9A" w:rsidRDefault="009A2C9A" w:rsidP="009A2C9A">
                      <w:r w:rsidRPr="009A2C9A">
                        <w:t xml:space="preserve">    public String </w:t>
                      </w:r>
                      <w:proofErr w:type="spellStart"/>
                      <w:proofErr w:type="gramStart"/>
                      <w:r w:rsidRPr="009A2C9A">
                        <w:t>getDekan</w:t>
                      </w:r>
                      <w:proofErr w:type="spellEnd"/>
                      <w:r w:rsidRPr="009A2C9A">
                        <w:t>(</w:t>
                      </w:r>
                      <w:proofErr w:type="gramEnd"/>
                      <w:r w:rsidRPr="009A2C9A">
                        <w:t>) {</w:t>
                      </w:r>
                    </w:p>
                    <w:p w14:paraId="7215CDAD" w14:textId="77777777" w:rsidR="009A2C9A" w:rsidRPr="009A2C9A" w:rsidRDefault="009A2C9A" w:rsidP="009A2C9A">
                      <w:r w:rsidRPr="009A2C9A">
                        <w:t xml:space="preserve">        return </w:t>
                      </w:r>
                      <w:proofErr w:type="spellStart"/>
                      <w:r w:rsidRPr="009A2C9A">
                        <w:t>dekan</w:t>
                      </w:r>
                      <w:proofErr w:type="spellEnd"/>
                      <w:r w:rsidRPr="009A2C9A">
                        <w:t>;</w:t>
                      </w:r>
                    </w:p>
                    <w:p w14:paraId="49804FDF" w14:textId="77777777" w:rsidR="009A2C9A" w:rsidRPr="009A2C9A" w:rsidRDefault="009A2C9A" w:rsidP="009A2C9A">
                      <w:r w:rsidRPr="009A2C9A">
                        <w:t>    }</w:t>
                      </w:r>
                    </w:p>
                    <w:p w14:paraId="5A84F8C0" w14:textId="77777777" w:rsidR="009A2C9A" w:rsidRPr="009A2C9A" w:rsidRDefault="009A2C9A" w:rsidP="009A2C9A"/>
                    <w:p w14:paraId="3A47B651" w14:textId="77777777" w:rsidR="009A2C9A" w:rsidRPr="009A2C9A" w:rsidRDefault="009A2C9A" w:rsidP="009A2C9A">
                      <w:r w:rsidRPr="009A2C9A">
                        <w:t xml:space="preserve">    public void </w:t>
                      </w:r>
                      <w:proofErr w:type="spellStart"/>
                      <w:proofErr w:type="gramStart"/>
                      <w:r w:rsidRPr="009A2C9A">
                        <w:t>cetakfakultas</w:t>
                      </w:r>
                      <w:proofErr w:type="spellEnd"/>
                      <w:r w:rsidRPr="009A2C9A">
                        <w:t>(</w:t>
                      </w:r>
                      <w:proofErr w:type="gramEnd"/>
                      <w:r w:rsidRPr="009A2C9A">
                        <w:t>) {</w:t>
                      </w:r>
                    </w:p>
                    <w:p w14:paraId="6C2A0FB9" w14:textId="77777777" w:rsidR="009A2C9A" w:rsidRPr="009A2C9A" w:rsidRDefault="009A2C9A" w:rsidP="009A2C9A">
                      <w:r w:rsidRPr="009A2C9A">
                        <w:t xml:space="preserve">        </w:t>
                      </w:r>
                      <w:proofErr w:type="spellStart"/>
                      <w:r w:rsidRPr="009A2C9A">
                        <w:t>System.out.println</w:t>
                      </w:r>
                      <w:proofErr w:type="spellEnd"/>
                      <w:r w:rsidRPr="009A2C9A">
                        <w:t xml:space="preserve">("Nama </w:t>
                      </w:r>
                      <w:proofErr w:type="spellStart"/>
                      <w:r w:rsidRPr="009A2C9A">
                        <w:t>Fakultas</w:t>
                      </w:r>
                      <w:proofErr w:type="spellEnd"/>
                      <w:proofErr w:type="gramStart"/>
                      <w:r w:rsidRPr="009A2C9A">
                        <w:t>\t\t :</w:t>
                      </w:r>
                      <w:proofErr w:type="gramEnd"/>
                      <w:r w:rsidRPr="009A2C9A">
                        <w:t xml:space="preserve"> " + </w:t>
                      </w:r>
                      <w:proofErr w:type="spellStart"/>
                      <w:r w:rsidRPr="009A2C9A">
                        <w:t>namaFakultas</w:t>
                      </w:r>
                      <w:proofErr w:type="spellEnd"/>
                      <w:r w:rsidRPr="009A2C9A">
                        <w:t>);</w:t>
                      </w:r>
                    </w:p>
                    <w:p w14:paraId="24AA254B" w14:textId="77777777" w:rsidR="009A2C9A" w:rsidRPr="009A2C9A" w:rsidRDefault="009A2C9A" w:rsidP="009A2C9A">
                      <w:r w:rsidRPr="009A2C9A">
                        <w:t xml:space="preserve">        </w:t>
                      </w:r>
                      <w:proofErr w:type="spellStart"/>
                      <w:r w:rsidRPr="009A2C9A">
                        <w:t>System.out.println</w:t>
                      </w:r>
                      <w:proofErr w:type="spellEnd"/>
                      <w:r w:rsidRPr="009A2C9A">
                        <w:t>("</w:t>
                      </w:r>
                      <w:proofErr w:type="spellStart"/>
                      <w:r w:rsidRPr="009A2C9A">
                        <w:t>Jumlah</w:t>
                      </w:r>
                      <w:proofErr w:type="spellEnd"/>
                      <w:r w:rsidRPr="009A2C9A">
                        <w:t xml:space="preserve"> </w:t>
                      </w:r>
                      <w:proofErr w:type="spellStart"/>
                      <w:r w:rsidRPr="009A2C9A">
                        <w:t>Mahasiswa</w:t>
                      </w:r>
                      <w:proofErr w:type="spellEnd"/>
                      <w:r w:rsidRPr="009A2C9A">
                        <w:t xml:space="preserve"> \</w:t>
                      </w:r>
                      <w:proofErr w:type="gramStart"/>
                      <w:r w:rsidRPr="009A2C9A">
                        <w:t>t :</w:t>
                      </w:r>
                      <w:proofErr w:type="gramEnd"/>
                      <w:r w:rsidRPr="009A2C9A">
                        <w:t xml:space="preserve"> " + </w:t>
                      </w:r>
                      <w:proofErr w:type="spellStart"/>
                      <w:r w:rsidRPr="009A2C9A">
                        <w:t>jumlahMahasiswa</w:t>
                      </w:r>
                      <w:proofErr w:type="spellEnd"/>
                      <w:r w:rsidRPr="009A2C9A">
                        <w:t>);</w:t>
                      </w:r>
                    </w:p>
                    <w:p w14:paraId="2E65761B" w14:textId="77777777" w:rsidR="009A2C9A" w:rsidRPr="009A2C9A" w:rsidRDefault="009A2C9A" w:rsidP="009A2C9A">
                      <w:r w:rsidRPr="009A2C9A">
                        <w:t xml:space="preserve">        </w:t>
                      </w:r>
                      <w:proofErr w:type="spellStart"/>
                      <w:r w:rsidRPr="009A2C9A">
                        <w:t>System.out.println</w:t>
                      </w:r>
                      <w:proofErr w:type="spellEnd"/>
                      <w:r w:rsidRPr="009A2C9A">
                        <w:t xml:space="preserve">("Dekan </w:t>
                      </w:r>
                      <w:proofErr w:type="gramStart"/>
                      <w:r w:rsidRPr="009A2C9A">
                        <w:t>\t\t\t :</w:t>
                      </w:r>
                      <w:proofErr w:type="gramEnd"/>
                      <w:r w:rsidRPr="009A2C9A">
                        <w:t xml:space="preserve"> " + </w:t>
                      </w:r>
                      <w:proofErr w:type="spellStart"/>
                      <w:r w:rsidRPr="009A2C9A">
                        <w:t>dekan</w:t>
                      </w:r>
                      <w:proofErr w:type="spellEnd"/>
                      <w:r w:rsidRPr="009A2C9A">
                        <w:t>);</w:t>
                      </w:r>
                    </w:p>
                    <w:p w14:paraId="0570A4B5" w14:textId="77777777" w:rsidR="009A2C9A" w:rsidRPr="009A2C9A" w:rsidRDefault="009A2C9A" w:rsidP="009A2C9A">
                      <w:r w:rsidRPr="009A2C9A">
                        <w:t xml:space="preserve">        </w:t>
                      </w:r>
                      <w:proofErr w:type="spellStart"/>
                      <w:r w:rsidRPr="009A2C9A">
                        <w:t>System.out.println</w:t>
                      </w:r>
                      <w:proofErr w:type="spellEnd"/>
                      <w:r w:rsidRPr="009A2C9A">
                        <w:t>("-----------------------------------------");</w:t>
                      </w:r>
                    </w:p>
                    <w:p w14:paraId="4D6B5E63" w14:textId="77777777" w:rsidR="009A2C9A" w:rsidRPr="009A2C9A" w:rsidRDefault="009A2C9A" w:rsidP="009A2C9A">
                      <w:r w:rsidRPr="009A2C9A">
                        <w:t>    }</w:t>
                      </w:r>
                    </w:p>
                    <w:p w14:paraId="2B10E35E" w14:textId="77777777" w:rsidR="009A2C9A" w:rsidRPr="009A2C9A" w:rsidRDefault="009A2C9A" w:rsidP="009A2C9A">
                      <w:r w:rsidRPr="009A2C9A">
                        <w:t>}</w:t>
                      </w:r>
                    </w:p>
                    <w:p w14:paraId="41EF5A1A" w14:textId="77777777" w:rsidR="009A2C9A" w:rsidRPr="009A2C9A" w:rsidRDefault="009A2C9A" w:rsidP="009A2C9A"/>
                    <w:p w14:paraId="547994CA" w14:textId="77777777" w:rsidR="009A2C9A" w:rsidRDefault="009A2C9A"/>
                  </w:txbxContent>
                </v:textbox>
                <w10:wrap anchorx="margin"/>
              </v:shape>
            </w:pict>
          </mc:Fallback>
        </mc:AlternateContent>
      </w:r>
    </w:p>
    <w:p w14:paraId="12518BA9" w14:textId="77777777" w:rsidR="009A2C9A" w:rsidRDefault="009A2C9A" w:rsidP="009A2C9A">
      <w:pPr>
        <w:pStyle w:val="ListParagraph"/>
        <w:ind w:left="460" w:right="7449"/>
        <w:jc w:val="both"/>
        <w:rPr>
          <w:rFonts w:ascii="Arial" w:eastAsia="Arial" w:hAnsi="Arial" w:cs="Arial"/>
          <w:sz w:val="22"/>
          <w:szCs w:val="22"/>
        </w:rPr>
      </w:pPr>
    </w:p>
    <w:p w14:paraId="69285AEE" w14:textId="77777777" w:rsidR="009A2C9A" w:rsidRDefault="009A2C9A" w:rsidP="009A2C9A">
      <w:pPr>
        <w:pStyle w:val="ListParagraph"/>
        <w:ind w:left="460" w:right="7449"/>
        <w:jc w:val="both"/>
        <w:rPr>
          <w:rFonts w:ascii="Arial" w:eastAsia="Arial" w:hAnsi="Arial" w:cs="Arial"/>
          <w:sz w:val="22"/>
          <w:szCs w:val="22"/>
        </w:rPr>
      </w:pPr>
    </w:p>
    <w:p w14:paraId="32CF7E5C" w14:textId="77777777" w:rsidR="009A2C9A" w:rsidRDefault="009A2C9A" w:rsidP="009A2C9A">
      <w:pPr>
        <w:pStyle w:val="ListParagraph"/>
        <w:ind w:left="460" w:right="7449"/>
        <w:jc w:val="both"/>
        <w:rPr>
          <w:rFonts w:ascii="Arial" w:eastAsia="Arial" w:hAnsi="Arial" w:cs="Arial"/>
          <w:sz w:val="22"/>
          <w:szCs w:val="22"/>
        </w:rPr>
      </w:pPr>
    </w:p>
    <w:p w14:paraId="7B008DE2" w14:textId="77777777" w:rsidR="009A2C9A" w:rsidRDefault="009A2C9A" w:rsidP="009A2C9A">
      <w:pPr>
        <w:pStyle w:val="ListParagraph"/>
        <w:ind w:left="460" w:right="7449"/>
        <w:jc w:val="both"/>
        <w:rPr>
          <w:rFonts w:ascii="Arial" w:eastAsia="Arial" w:hAnsi="Arial" w:cs="Arial"/>
          <w:sz w:val="22"/>
          <w:szCs w:val="22"/>
        </w:rPr>
      </w:pPr>
    </w:p>
    <w:p w14:paraId="201EEBB3" w14:textId="77777777" w:rsidR="009A2C9A" w:rsidRDefault="009A2C9A" w:rsidP="009A2C9A">
      <w:pPr>
        <w:pStyle w:val="ListParagraph"/>
        <w:ind w:left="460" w:right="7449"/>
        <w:jc w:val="both"/>
        <w:rPr>
          <w:rFonts w:ascii="Arial" w:eastAsia="Arial" w:hAnsi="Arial" w:cs="Arial"/>
          <w:sz w:val="22"/>
          <w:szCs w:val="22"/>
        </w:rPr>
      </w:pPr>
    </w:p>
    <w:p w14:paraId="3C07BF47" w14:textId="77777777" w:rsidR="009A2C9A" w:rsidRDefault="009A2C9A" w:rsidP="009A2C9A">
      <w:pPr>
        <w:pStyle w:val="ListParagraph"/>
        <w:ind w:left="460" w:right="7449"/>
        <w:jc w:val="both"/>
        <w:rPr>
          <w:rFonts w:ascii="Arial" w:eastAsia="Arial" w:hAnsi="Arial" w:cs="Arial"/>
          <w:sz w:val="22"/>
          <w:szCs w:val="22"/>
        </w:rPr>
      </w:pPr>
    </w:p>
    <w:p w14:paraId="4BD1C753" w14:textId="77777777" w:rsidR="009A2C9A" w:rsidRDefault="009A2C9A" w:rsidP="009A2C9A">
      <w:pPr>
        <w:pStyle w:val="ListParagraph"/>
        <w:ind w:left="460" w:right="7449"/>
        <w:jc w:val="both"/>
        <w:rPr>
          <w:rFonts w:ascii="Arial" w:eastAsia="Arial" w:hAnsi="Arial" w:cs="Arial"/>
          <w:sz w:val="22"/>
          <w:szCs w:val="22"/>
        </w:rPr>
      </w:pPr>
    </w:p>
    <w:p w14:paraId="1320D9BC" w14:textId="77777777" w:rsidR="009A2C9A" w:rsidRDefault="009A2C9A" w:rsidP="009A2C9A">
      <w:pPr>
        <w:pStyle w:val="ListParagraph"/>
        <w:ind w:left="460" w:right="7449"/>
        <w:jc w:val="both"/>
        <w:rPr>
          <w:rFonts w:ascii="Arial" w:eastAsia="Arial" w:hAnsi="Arial" w:cs="Arial"/>
          <w:sz w:val="22"/>
          <w:szCs w:val="22"/>
        </w:rPr>
      </w:pPr>
    </w:p>
    <w:p w14:paraId="388CA58A" w14:textId="77777777" w:rsidR="009A2C9A" w:rsidRDefault="009A2C9A" w:rsidP="009A2C9A">
      <w:pPr>
        <w:pStyle w:val="ListParagraph"/>
        <w:ind w:left="460" w:right="7449"/>
        <w:jc w:val="both"/>
        <w:rPr>
          <w:rFonts w:ascii="Arial" w:eastAsia="Arial" w:hAnsi="Arial" w:cs="Arial"/>
          <w:sz w:val="22"/>
          <w:szCs w:val="22"/>
        </w:rPr>
      </w:pPr>
    </w:p>
    <w:p w14:paraId="45D14F57" w14:textId="77777777" w:rsidR="009A2C9A" w:rsidRDefault="009A2C9A" w:rsidP="009A2C9A">
      <w:pPr>
        <w:pStyle w:val="ListParagraph"/>
        <w:ind w:left="460" w:right="7449"/>
        <w:jc w:val="both"/>
        <w:rPr>
          <w:rFonts w:ascii="Arial" w:eastAsia="Arial" w:hAnsi="Arial" w:cs="Arial"/>
          <w:sz w:val="22"/>
          <w:szCs w:val="22"/>
        </w:rPr>
      </w:pPr>
    </w:p>
    <w:p w14:paraId="129CBF36" w14:textId="77777777" w:rsidR="009A2C9A" w:rsidRDefault="009A2C9A" w:rsidP="009A2C9A">
      <w:pPr>
        <w:pStyle w:val="ListParagraph"/>
        <w:ind w:left="460" w:right="7449"/>
        <w:jc w:val="both"/>
        <w:rPr>
          <w:rFonts w:ascii="Arial" w:eastAsia="Arial" w:hAnsi="Arial" w:cs="Arial"/>
          <w:sz w:val="22"/>
          <w:szCs w:val="22"/>
        </w:rPr>
      </w:pPr>
    </w:p>
    <w:p w14:paraId="62C8F2DE" w14:textId="77777777" w:rsidR="009A2C9A" w:rsidRDefault="009A2C9A" w:rsidP="009A2C9A">
      <w:pPr>
        <w:pStyle w:val="ListParagraph"/>
        <w:ind w:left="460" w:right="7449"/>
        <w:jc w:val="both"/>
        <w:rPr>
          <w:rFonts w:ascii="Arial" w:eastAsia="Arial" w:hAnsi="Arial" w:cs="Arial"/>
          <w:sz w:val="22"/>
          <w:szCs w:val="22"/>
        </w:rPr>
      </w:pPr>
    </w:p>
    <w:p w14:paraId="4CC72971" w14:textId="77777777" w:rsidR="009A2C9A" w:rsidRDefault="009A2C9A" w:rsidP="009A2C9A">
      <w:pPr>
        <w:pStyle w:val="ListParagraph"/>
        <w:ind w:left="460" w:right="7449"/>
        <w:jc w:val="both"/>
        <w:rPr>
          <w:rFonts w:ascii="Arial" w:eastAsia="Arial" w:hAnsi="Arial" w:cs="Arial"/>
          <w:sz w:val="22"/>
          <w:szCs w:val="22"/>
        </w:rPr>
      </w:pPr>
    </w:p>
    <w:p w14:paraId="4B2C404A" w14:textId="77777777" w:rsidR="009A2C9A" w:rsidRDefault="009A2C9A" w:rsidP="009A2C9A">
      <w:pPr>
        <w:pStyle w:val="ListParagraph"/>
        <w:ind w:left="460" w:right="7449"/>
        <w:jc w:val="both"/>
        <w:rPr>
          <w:rFonts w:ascii="Arial" w:eastAsia="Arial" w:hAnsi="Arial" w:cs="Arial"/>
          <w:sz w:val="22"/>
          <w:szCs w:val="22"/>
        </w:rPr>
      </w:pPr>
    </w:p>
    <w:p w14:paraId="739B224E" w14:textId="77777777" w:rsidR="009A2C9A" w:rsidRDefault="009A2C9A" w:rsidP="009A2C9A">
      <w:pPr>
        <w:pStyle w:val="ListParagraph"/>
        <w:ind w:left="460" w:right="7449"/>
        <w:jc w:val="both"/>
        <w:rPr>
          <w:rFonts w:ascii="Arial" w:eastAsia="Arial" w:hAnsi="Arial" w:cs="Arial"/>
          <w:sz w:val="22"/>
          <w:szCs w:val="22"/>
        </w:rPr>
      </w:pPr>
    </w:p>
    <w:p w14:paraId="45B43DD0" w14:textId="77777777" w:rsidR="009A2C9A" w:rsidRDefault="009A2C9A" w:rsidP="009A2C9A">
      <w:pPr>
        <w:pStyle w:val="ListParagraph"/>
        <w:ind w:left="460" w:right="7449"/>
        <w:jc w:val="both"/>
        <w:rPr>
          <w:rFonts w:ascii="Arial" w:eastAsia="Arial" w:hAnsi="Arial" w:cs="Arial"/>
          <w:sz w:val="22"/>
          <w:szCs w:val="22"/>
        </w:rPr>
      </w:pPr>
    </w:p>
    <w:p w14:paraId="79A96911" w14:textId="77777777" w:rsidR="009A2C9A" w:rsidRDefault="009A2C9A" w:rsidP="009A2C9A">
      <w:pPr>
        <w:pStyle w:val="ListParagraph"/>
        <w:ind w:left="460" w:right="7449"/>
        <w:jc w:val="both"/>
        <w:rPr>
          <w:rFonts w:ascii="Arial" w:eastAsia="Arial" w:hAnsi="Arial" w:cs="Arial"/>
          <w:sz w:val="22"/>
          <w:szCs w:val="22"/>
        </w:rPr>
      </w:pPr>
    </w:p>
    <w:p w14:paraId="2E90224C" w14:textId="77777777" w:rsidR="009A2C9A" w:rsidRDefault="009A2C9A" w:rsidP="009A2C9A">
      <w:pPr>
        <w:pStyle w:val="ListParagraph"/>
        <w:ind w:left="460" w:right="7449"/>
        <w:jc w:val="both"/>
        <w:rPr>
          <w:rFonts w:ascii="Arial" w:eastAsia="Arial" w:hAnsi="Arial" w:cs="Arial"/>
          <w:sz w:val="22"/>
          <w:szCs w:val="22"/>
        </w:rPr>
      </w:pPr>
    </w:p>
    <w:p w14:paraId="5F0E8D2D" w14:textId="77777777" w:rsidR="009A2C9A" w:rsidRDefault="009A2C9A" w:rsidP="009A2C9A">
      <w:pPr>
        <w:pStyle w:val="ListParagraph"/>
        <w:ind w:left="460" w:right="7449"/>
        <w:jc w:val="both"/>
        <w:rPr>
          <w:rFonts w:ascii="Arial" w:eastAsia="Arial" w:hAnsi="Arial" w:cs="Arial"/>
          <w:sz w:val="22"/>
          <w:szCs w:val="22"/>
        </w:rPr>
      </w:pPr>
    </w:p>
    <w:p w14:paraId="70220F42" w14:textId="77777777" w:rsidR="009A2C9A" w:rsidRDefault="009A2C9A" w:rsidP="009A2C9A">
      <w:pPr>
        <w:pStyle w:val="ListParagraph"/>
        <w:ind w:left="460" w:right="7449"/>
        <w:jc w:val="both"/>
        <w:rPr>
          <w:rFonts w:ascii="Arial" w:eastAsia="Arial" w:hAnsi="Arial" w:cs="Arial"/>
          <w:sz w:val="22"/>
          <w:szCs w:val="22"/>
        </w:rPr>
      </w:pPr>
    </w:p>
    <w:p w14:paraId="3758651E" w14:textId="77777777" w:rsidR="009A2C9A" w:rsidRDefault="009A2C9A" w:rsidP="009A2C9A">
      <w:pPr>
        <w:pStyle w:val="ListParagraph"/>
        <w:ind w:left="460" w:right="7449"/>
        <w:jc w:val="both"/>
        <w:rPr>
          <w:rFonts w:ascii="Arial" w:eastAsia="Arial" w:hAnsi="Arial" w:cs="Arial"/>
          <w:sz w:val="22"/>
          <w:szCs w:val="22"/>
        </w:rPr>
      </w:pPr>
    </w:p>
    <w:p w14:paraId="129BAA92" w14:textId="77777777" w:rsidR="009A2C9A" w:rsidRDefault="009A2C9A" w:rsidP="009A2C9A">
      <w:pPr>
        <w:pStyle w:val="ListParagraph"/>
        <w:ind w:left="460" w:right="7449"/>
        <w:jc w:val="both"/>
        <w:rPr>
          <w:rFonts w:ascii="Arial" w:eastAsia="Arial" w:hAnsi="Arial" w:cs="Arial"/>
          <w:sz w:val="22"/>
          <w:szCs w:val="22"/>
        </w:rPr>
      </w:pPr>
    </w:p>
    <w:p w14:paraId="7ACF902D" w14:textId="77777777" w:rsidR="009A2C9A" w:rsidRDefault="009A2C9A" w:rsidP="009A2C9A">
      <w:pPr>
        <w:pStyle w:val="ListParagraph"/>
        <w:ind w:left="460" w:right="7449"/>
        <w:jc w:val="both"/>
        <w:rPr>
          <w:rFonts w:ascii="Arial" w:eastAsia="Arial" w:hAnsi="Arial" w:cs="Arial"/>
          <w:sz w:val="22"/>
          <w:szCs w:val="22"/>
        </w:rPr>
      </w:pPr>
    </w:p>
    <w:p w14:paraId="7B1779F7" w14:textId="77777777" w:rsidR="009A2C9A" w:rsidRDefault="009A2C9A" w:rsidP="009A2C9A">
      <w:pPr>
        <w:pStyle w:val="ListParagraph"/>
        <w:ind w:left="460" w:right="7449"/>
        <w:jc w:val="both"/>
        <w:rPr>
          <w:rFonts w:ascii="Arial" w:eastAsia="Arial" w:hAnsi="Arial" w:cs="Arial"/>
          <w:sz w:val="22"/>
          <w:szCs w:val="22"/>
        </w:rPr>
      </w:pPr>
    </w:p>
    <w:p w14:paraId="1427563A" w14:textId="3E58B821" w:rsidR="009A2C9A" w:rsidRDefault="009A2C9A" w:rsidP="009A2C9A">
      <w:pPr>
        <w:ind w:right="7449"/>
        <w:jc w:val="both"/>
        <w:rPr>
          <w:rFonts w:ascii="Arial" w:eastAsia="Arial" w:hAnsi="Arial" w:cs="Arial"/>
          <w:sz w:val="22"/>
          <w:szCs w:val="22"/>
        </w:rPr>
      </w:pPr>
    </w:p>
    <w:p w14:paraId="4FDA1627" w14:textId="77777777" w:rsidR="009A2C9A" w:rsidRDefault="009A2C9A" w:rsidP="009A2C9A">
      <w:pPr>
        <w:ind w:right="7449"/>
        <w:jc w:val="both"/>
        <w:rPr>
          <w:rFonts w:ascii="Arial" w:eastAsia="Arial" w:hAnsi="Arial" w:cs="Arial"/>
          <w:sz w:val="22"/>
          <w:szCs w:val="22"/>
        </w:rPr>
      </w:pPr>
    </w:p>
    <w:p w14:paraId="54D718BE" w14:textId="77777777" w:rsidR="009A2C9A" w:rsidRDefault="009A2C9A" w:rsidP="009A2C9A">
      <w:pPr>
        <w:ind w:right="7449"/>
        <w:jc w:val="both"/>
        <w:rPr>
          <w:rFonts w:ascii="Arial" w:eastAsia="Arial" w:hAnsi="Arial" w:cs="Arial"/>
          <w:sz w:val="22"/>
          <w:szCs w:val="22"/>
        </w:rPr>
      </w:pPr>
    </w:p>
    <w:p w14:paraId="7054EB28" w14:textId="77777777" w:rsidR="009A2C9A" w:rsidRDefault="009A2C9A" w:rsidP="009A2C9A">
      <w:pPr>
        <w:ind w:right="7449"/>
        <w:jc w:val="both"/>
        <w:rPr>
          <w:rFonts w:ascii="Arial" w:eastAsia="Arial" w:hAnsi="Arial" w:cs="Arial"/>
          <w:sz w:val="22"/>
          <w:szCs w:val="22"/>
        </w:rPr>
      </w:pPr>
    </w:p>
    <w:p w14:paraId="7A9016D1" w14:textId="77777777" w:rsidR="009A2C9A" w:rsidRDefault="009A2C9A" w:rsidP="009A2C9A">
      <w:pPr>
        <w:ind w:right="7449"/>
        <w:jc w:val="both"/>
        <w:rPr>
          <w:rFonts w:ascii="Arial" w:eastAsia="Arial" w:hAnsi="Arial" w:cs="Arial"/>
          <w:sz w:val="22"/>
          <w:szCs w:val="22"/>
        </w:rPr>
      </w:pPr>
    </w:p>
    <w:p w14:paraId="154C216E" w14:textId="77777777" w:rsidR="009A2C9A" w:rsidRDefault="009A2C9A" w:rsidP="009A2C9A">
      <w:pPr>
        <w:ind w:right="7449"/>
        <w:jc w:val="both"/>
        <w:rPr>
          <w:rFonts w:ascii="Arial" w:eastAsia="Arial" w:hAnsi="Arial" w:cs="Arial"/>
          <w:sz w:val="22"/>
          <w:szCs w:val="22"/>
        </w:rPr>
      </w:pPr>
    </w:p>
    <w:p w14:paraId="54EBC0D5" w14:textId="77777777" w:rsidR="009A2C9A" w:rsidRDefault="009A2C9A" w:rsidP="009A2C9A">
      <w:pPr>
        <w:ind w:right="7449"/>
        <w:jc w:val="both"/>
        <w:rPr>
          <w:rFonts w:ascii="Arial" w:eastAsia="Arial" w:hAnsi="Arial" w:cs="Arial"/>
          <w:sz w:val="22"/>
          <w:szCs w:val="22"/>
        </w:rPr>
      </w:pPr>
    </w:p>
    <w:p w14:paraId="1D67395E" w14:textId="0990A830" w:rsidR="009A2C9A" w:rsidRDefault="009A2C9A" w:rsidP="009A2C9A">
      <w:pPr>
        <w:pStyle w:val="ListParagraph"/>
        <w:numPr>
          <w:ilvl w:val="0"/>
          <w:numId w:val="2"/>
        </w:numPr>
        <w:ind w:right="7449"/>
        <w:jc w:val="both"/>
        <w:rPr>
          <w:rFonts w:ascii="Arial" w:eastAsia="Arial" w:hAnsi="Arial" w:cs="Arial"/>
          <w:sz w:val="22"/>
          <w:szCs w:val="22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67CBEA" wp14:editId="0D90E86C">
                <wp:simplePos x="0" y="0"/>
                <wp:positionH relativeFrom="margin">
                  <wp:align>left</wp:align>
                </wp:positionH>
                <wp:positionV relativeFrom="paragraph">
                  <wp:posOffset>162560</wp:posOffset>
                </wp:positionV>
                <wp:extent cx="6305550" cy="2352675"/>
                <wp:effectExtent l="0" t="0" r="19050" b="28575"/>
                <wp:wrapNone/>
                <wp:docPr id="1945960154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5550" cy="23526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FD80E0" w14:textId="77777777" w:rsidR="009A2C9A" w:rsidRPr="009A2C9A" w:rsidRDefault="009A2C9A" w:rsidP="009A2C9A">
                            <w:r w:rsidRPr="009A2C9A">
                              <w:t>public class Main {</w:t>
                            </w:r>
                          </w:p>
                          <w:p w14:paraId="6E45E837" w14:textId="77777777" w:rsidR="009A2C9A" w:rsidRPr="009A2C9A" w:rsidRDefault="009A2C9A" w:rsidP="009A2C9A"/>
                          <w:p w14:paraId="0AEA73D4" w14:textId="77777777" w:rsidR="009A2C9A" w:rsidRPr="009A2C9A" w:rsidRDefault="009A2C9A" w:rsidP="009A2C9A">
                            <w:r w:rsidRPr="009A2C9A">
                              <w:t xml:space="preserve">    public static void </w:t>
                            </w:r>
                            <w:proofErr w:type="gramStart"/>
                            <w:r w:rsidRPr="009A2C9A">
                              <w:t>main(</w:t>
                            </w:r>
                            <w:proofErr w:type="gramEnd"/>
                            <w:r w:rsidRPr="009A2C9A">
                              <w:t xml:space="preserve">String[] </w:t>
                            </w:r>
                            <w:proofErr w:type="spellStart"/>
                            <w:r w:rsidRPr="009A2C9A">
                              <w:t>args</w:t>
                            </w:r>
                            <w:proofErr w:type="spellEnd"/>
                            <w:r w:rsidRPr="009A2C9A">
                              <w:t>) {</w:t>
                            </w:r>
                          </w:p>
                          <w:p w14:paraId="5F6A4A94" w14:textId="77777777" w:rsidR="009A2C9A" w:rsidRPr="009A2C9A" w:rsidRDefault="009A2C9A" w:rsidP="009A2C9A">
                            <w:r w:rsidRPr="009A2C9A">
                              <w:t xml:space="preserve">        </w:t>
                            </w:r>
                          </w:p>
                          <w:p w14:paraId="0BBC034F" w14:textId="77777777" w:rsidR="009A2C9A" w:rsidRPr="009A2C9A" w:rsidRDefault="009A2C9A" w:rsidP="009A2C9A">
                            <w:r w:rsidRPr="009A2C9A">
                              <w:t xml:space="preserve">        </w:t>
                            </w:r>
                            <w:proofErr w:type="spellStart"/>
                            <w:r w:rsidRPr="009A2C9A">
                              <w:t>Kampus</w:t>
                            </w:r>
                            <w:proofErr w:type="spellEnd"/>
                            <w:r w:rsidRPr="009A2C9A">
                              <w:t xml:space="preserve"> </w:t>
                            </w:r>
                            <w:proofErr w:type="spellStart"/>
                            <w:r w:rsidRPr="009A2C9A">
                              <w:t>kampus</w:t>
                            </w:r>
                            <w:proofErr w:type="spellEnd"/>
                            <w:r w:rsidRPr="009A2C9A">
                              <w:t xml:space="preserve"> = new </w:t>
                            </w:r>
                            <w:proofErr w:type="spellStart"/>
                            <w:proofErr w:type="gramStart"/>
                            <w:r w:rsidRPr="009A2C9A">
                              <w:t>Kampus</w:t>
                            </w:r>
                            <w:proofErr w:type="spellEnd"/>
                            <w:r w:rsidRPr="009A2C9A">
                              <w:t>(</w:t>
                            </w:r>
                            <w:proofErr w:type="gramEnd"/>
                            <w:r w:rsidRPr="009A2C9A">
                              <w:t>"Universitas A", "Jakarta", "A");</w:t>
                            </w:r>
                          </w:p>
                          <w:p w14:paraId="46D7A49F" w14:textId="77777777" w:rsidR="009A2C9A" w:rsidRPr="009A2C9A" w:rsidRDefault="009A2C9A" w:rsidP="009A2C9A">
                            <w:r w:rsidRPr="009A2C9A"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9A2C9A">
                              <w:t>kampus.cetakProfil</w:t>
                            </w:r>
                            <w:proofErr w:type="spellEnd"/>
                            <w:proofErr w:type="gramEnd"/>
                            <w:r w:rsidRPr="009A2C9A">
                              <w:t>();</w:t>
                            </w:r>
                          </w:p>
                          <w:p w14:paraId="59D34712" w14:textId="77777777" w:rsidR="009A2C9A" w:rsidRPr="009A2C9A" w:rsidRDefault="009A2C9A" w:rsidP="009A2C9A"/>
                          <w:p w14:paraId="195A592E" w14:textId="77777777" w:rsidR="009A2C9A" w:rsidRPr="009A2C9A" w:rsidRDefault="009A2C9A" w:rsidP="009A2C9A">
                            <w:r w:rsidRPr="009A2C9A">
                              <w:t xml:space="preserve">        </w:t>
                            </w:r>
                            <w:proofErr w:type="spellStart"/>
                            <w:r w:rsidRPr="009A2C9A">
                              <w:t>System.out.println</w:t>
                            </w:r>
                            <w:proofErr w:type="spellEnd"/>
                            <w:r w:rsidRPr="009A2C9A">
                              <w:t xml:space="preserve">("Daftar </w:t>
                            </w:r>
                            <w:proofErr w:type="spellStart"/>
                            <w:r w:rsidRPr="009A2C9A">
                              <w:t>Fakultas</w:t>
                            </w:r>
                            <w:proofErr w:type="spellEnd"/>
                            <w:proofErr w:type="gramStart"/>
                            <w:r w:rsidRPr="009A2C9A">
                              <w:t>\t\t :</w:t>
                            </w:r>
                            <w:proofErr w:type="gramEnd"/>
                            <w:r w:rsidRPr="009A2C9A">
                              <w:t>");</w:t>
                            </w:r>
                          </w:p>
                          <w:p w14:paraId="3A1BF2CF" w14:textId="77777777" w:rsidR="009A2C9A" w:rsidRPr="009A2C9A" w:rsidRDefault="009A2C9A" w:rsidP="009A2C9A"/>
                          <w:p w14:paraId="5D3EB269" w14:textId="77777777" w:rsidR="009A2C9A" w:rsidRPr="009A2C9A" w:rsidRDefault="009A2C9A" w:rsidP="009A2C9A">
                            <w:r w:rsidRPr="009A2C9A">
                              <w:t xml:space="preserve">        </w:t>
                            </w:r>
                            <w:proofErr w:type="spellStart"/>
                            <w:r w:rsidRPr="009A2C9A">
                              <w:t>Fakultas</w:t>
                            </w:r>
                            <w:proofErr w:type="spellEnd"/>
                            <w:r w:rsidRPr="009A2C9A">
                              <w:t xml:space="preserve"> </w:t>
                            </w:r>
                            <w:proofErr w:type="spellStart"/>
                            <w:r w:rsidRPr="009A2C9A">
                              <w:t>fakultas</w:t>
                            </w:r>
                            <w:proofErr w:type="spellEnd"/>
                            <w:r w:rsidRPr="009A2C9A">
                              <w:t xml:space="preserve"> = new </w:t>
                            </w:r>
                            <w:proofErr w:type="spellStart"/>
                            <w:proofErr w:type="gramStart"/>
                            <w:r w:rsidRPr="009A2C9A">
                              <w:t>Fakultas</w:t>
                            </w:r>
                            <w:proofErr w:type="spellEnd"/>
                            <w:r w:rsidRPr="009A2C9A">
                              <w:t>(</w:t>
                            </w:r>
                            <w:proofErr w:type="gramEnd"/>
                            <w:r w:rsidRPr="009A2C9A">
                              <w:t>"Teknik", 500, "Dr. Budi");</w:t>
                            </w:r>
                          </w:p>
                          <w:p w14:paraId="494F3D5C" w14:textId="77777777" w:rsidR="009A2C9A" w:rsidRPr="009A2C9A" w:rsidRDefault="009A2C9A" w:rsidP="009A2C9A">
                            <w:r w:rsidRPr="009A2C9A"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9A2C9A">
                              <w:t>fakultas.cetakfakultas</w:t>
                            </w:r>
                            <w:proofErr w:type="spellEnd"/>
                            <w:proofErr w:type="gramEnd"/>
                            <w:r w:rsidRPr="009A2C9A">
                              <w:t>();</w:t>
                            </w:r>
                          </w:p>
                          <w:p w14:paraId="7FF1DCBE" w14:textId="77777777" w:rsidR="009A2C9A" w:rsidRPr="009A2C9A" w:rsidRDefault="009A2C9A" w:rsidP="009A2C9A">
                            <w:r w:rsidRPr="009A2C9A">
                              <w:t xml:space="preserve">        </w:t>
                            </w:r>
                            <w:proofErr w:type="spellStart"/>
                            <w:r w:rsidRPr="009A2C9A">
                              <w:t>Fakultas</w:t>
                            </w:r>
                            <w:proofErr w:type="spellEnd"/>
                            <w:r w:rsidRPr="009A2C9A">
                              <w:t xml:space="preserve"> fakultas2 = new </w:t>
                            </w:r>
                            <w:proofErr w:type="spellStart"/>
                            <w:proofErr w:type="gramStart"/>
                            <w:r w:rsidRPr="009A2C9A">
                              <w:t>Fakultas</w:t>
                            </w:r>
                            <w:proofErr w:type="spellEnd"/>
                            <w:r w:rsidRPr="009A2C9A">
                              <w:t>(</w:t>
                            </w:r>
                            <w:proofErr w:type="gramEnd"/>
                            <w:r w:rsidRPr="009A2C9A">
                              <w:t>"Ekonomi", 300, "Dr. Siti");</w:t>
                            </w:r>
                          </w:p>
                          <w:p w14:paraId="7CAE5B8E" w14:textId="77777777" w:rsidR="009A2C9A" w:rsidRPr="009A2C9A" w:rsidRDefault="009A2C9A" w:rsidP="009A2C9A">
                            <w:r w:rsidRPr="009A2C9A">
                              <w:t>        fakultas2.cetakfakultas();</w:t>
                            </w:r>
                          </w:p>
                          <w:p w14:paraId="47FB6493" w14:textId="77777777" w:rsidR="009A2C9A" w:rsidRPr="009A2C9A" w:rsidRDefault="009A2C9A" w:rsidP="009A2C9A">
                            <w:r w:rsidRPr="009A2C9A">
                              <w:t>    }</w:t>
                            </w:r>
                          </w:p>
                          <w:p w14:paraId="124E3D56" w14:textId="77777777" w:rsidR="009A2C9A" w:rsidRPr="009A2C9A" w:rsidRDefault="009A2C9A" w:rsidP="009A2C9A">
                            <w:r w:rsidRPr="009A2C9A">
                              <w:t>}</w:t>
                            </w:r>
                          </w:p>
                          <w:p w14:paraId="7506B23C" w14:textId="77777777" w:rsidR="009A2C9A" w:rsidRDefault="009A2C9A" w:rsidP="009A2C9A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67CBEA" id="Text Box 5" o:spid="_x0000_s1028" type="#_x0000_t202" style="position:absolute;left:0;text-align:left;margin-left:0;margin-top:12.8pt;width:496.5pt;height:185.2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" filled="f" strokecolor="black [3200]">
                <v:stroke joinstyle="round"/>
                <v:textbox>
                  <w:txbxContent>
                    <w:p w14:paraId="4EFD80E0" w14:textId="77777777" w:rsidR="009A2C9A" w:rsidRPr="009A2C9A" w:rsidRDefault="009A2C9A" w:rsidP="009A2C9A">
                      <w:r w:rsidRPr="009A2C9A">
                        <w:t>public class Main {</w:t>
                      </w:r>
                    </w:p>
                    <w:p w14:paraId="6E45E837" w14:textId="77777777" w:rsidR="009A2C9A" w:rsidRPr="009A2C9A" w:rsidRDefault="009A2C9A" w:rsidP="009A2C9A"/>
                    <w:p w14:paraId="0AEA73D4" w14:textId="77777777" w:rsidR="009A2C9A" w:rsidRPr="009A2C9A" w:rsidRDefault="009A2C9A" w:rsidP="009A2C9A">
                      <w:r w:rsidRPr="009A2C9A">
                        <w:t xml:space="preserve">    public static void </w:t>
                      </w:r>
                      <w:proofErr w:type="gramStart"/>
                      <w:r w:rsidRPr="009A2C9A">
                        <w:t>main(</w:t>
                      </w:r>
                      <w:proofErr w:type="gramEnd"/>
                      <w:r w:rsidRPr="009A2C9A">
                        <w:t xml:space="preserve">String[] </w:t>
                      </w:r>
                      <w:proofErr w:type="spellStart"/>
                      <w:r w:rsidRPr="009A2C9A">
                        <w:t>args</w:t>
                      </w:r>
                      <w:proofErr w:type="spellEnd"/>
                      <w:r w:rsidRPr="009A2C9A">
                        <w:t>) {</w:t>
                      </w:r>
                    </w:p>
                    <w:p w14:paraId="5F6A4A94" w14:textId="77777777" w:rsidR="009A2C9A" w:rsidRPr="009A2C9A" w:rsidRDefault="009A2C9A" w:rsidP="009A2C9A">
                      <w:r w:rsidRPr="009A2C9A">
                        <w:t xml:space="preserve">        </w:t>
                      </w:r>
                    </w:p>
                    <w:p w14:paraId="0BBC034F" w14:textId="77777777" w:rsidR="009A2C9A" w:rsidRPr="009A2C9A" w:rsidRDefault="009A2C9A" w:rsidP="009A2C9A">
                      <w:r w:rsidRPr="009A2C9A">
                        <w:t xml:space="preserve">        </w:t>
                      </w:r>
                      <w:proofErr w:type="spellStart"/>
                      <w:r w:rsidRPr="009A2C9A">
                        <w:t>Kampus</w:t>
                      </w:r>
                      <w:proofErr w:type="spellEnd"/>
                      <w:r w:rsidRPr="009A2C9A">
                        <w:t xml:space="preserve"> </w:t>
                      </w:r>
                      <w:proofErr w:type="spellStart"/>
                      <w:r w:rsidRPr="009A2C9A">
                        <w:t>kampus</w:t>
                      </w:r>
                      <w:proofErr w:type="spellEnd"/>
                      <w:r w:rsidRPr="009A2C9A">
                        <w:t xml:space="preserve"> = new </w:t>
                      </w:r>
                      <w:proofErr w:type="spellStart"/>
                      <w:proofErr w:type="gramStart"/>
                      <w:r w:rsidRPr="009A2C9A">
                        <w:t>Kampus</w:t>
                      </w:r>
                      <w:proofErr w:type="spellEnd"/>
                      <w:r w:rsidRPr="009A2C9A">
                        <w:t>(</w:t>
                      </w:r>
                      <w:proofErr w:type="gramEnd"/>
                      <w:r w:rsidRPr="009A2C9A">
                        <w:t>"Universitas A", "Jakarta", "A");</w:t>
                      </w:r>
                    </w:p>
                    <w:p w14:paraId="46D7A49F" w14:textId="77777777" w:rsidR="009A2C9A" w:rsidRPr="009A2C9A" w:rsidRDefault="009A2C9A" w:rsidP="009A2C9A">
                      <w:r w:rsidRPr="009A2C9A">
                        <w:t xml:space="preserve">        </w:t>
                      </w:r>
                      <w:proofErr w:type="spellStart"/>
                      <w:proofErr w:type="gramStart"/>
                      <w:r w:rsidRPr="009A2C9A">
                        <w:t>kampus.cetakProfil</w:t>
                      </w:r>
                      <w:proofErr w:type="spellEnd"/>
                      <w:proofErr w:type="gramEnd"/>
                      <w:r w:rsidRPr="009A2C9A">
                        <w:t>();</w:t>
                      </w:r>
                    </w:p>
                    <w:p w14:paraId="59D34712" w14:textId="77777777" w:rsidR="009A2C9A" w:rsidRPr="009A2C9A" w:rsidRDefault="009A2C9A" w:rsidP="009A2C9A"/>
                    <w:p w14:paraId="195A592E" w14:textId="77777777" w:rsidR="009A2C9A" w:rsidRPr="009A2C9A" w:rsidRDefault="009A2C9A" w:rsidP="009A2C9A">
                      <w:r w:rsidRPr="009A2C9A">
                        <w:t xml:space="preserve">        </w:t>
                      </w:r>
                      <w:proofErr w:type="spellStart"/>
                      <w:r w:rsidRPr="009A2C9A">
                        <w:t>System.out.println</w:t>
                      </w:r>
                      <w:proofErr w:type="spellEnd"/>
                      <w:r w:rsidRPr="009A2C9A">
                        <w:t xml:space="preserve">("Daftar </w:t>
                      </w:r>
                      <w:proofErr w:type="spellStart"/>
                      <w:r w:rsidRPr="009A2C9A">
                        <w:t>Fakultas</w:t>
                      </w:r>
                      <w:proofErr w:type="spellEnd"/>
                      <w:proofErr w:type="gramStart"/>
                      <w:r w:rsidRPr="009A2C9A">
                        <w:t>\t\t :</w:t>
                      </w:r>
                      <w:proofErr w:type="gramEnd"/>
                      <w:r w:rsidRPr="009A2C9A">
                        <w:t>");</w:t>
                      </w:r>
                    </w:p>
                    <w:p w14:paraId="3A1BF2CF" w14:textId="77777777" w:rsidR="009A2C9A" w:rsidRPr="009A2C9A" w:rsidRDefault="009A2C9A" w:rsidP="009A2C9A"/>
                    <w:p w14:paraId="5D3EB269" w14:textId="77777777" w:rsidR="009A2C9A" w:rsidRPr="009A2C9A" w:rsidRDefault="009A2C9A" w:rsidP="009A2C9A">
                      <w:r w:rsidRPr="009A2C9A">
                        <w:t xml:space="preserve">        </w:t>
                      </w:r>
                      <w:proofErr w:type="spellStart"/>
                      <w:r w:rsidRPr="009A2C9A">
                        <w:t>Fakultas</w:t>
                      </w:r>
                      <w:proofErr w:type="spellEnd"/>
                      <w:r w:rsidRPr="009A2C9A">
                        <w:t xml:space="preserve"> </w:t>
                      </w:r>
                      <w:proofErr w:type="spellStart"/>
                      <w:r w:rsidRPr="009A2C9A">
                        <w:t>fakultas</w:t>
                      </w:r>
                      <w:proofErr w:type="spellEnd"/>
                      <w:r w:rsidRPr="009A2C9A">
                        <w:t xml:space="preserve"> = new </w:t>
                      </w:r>
                      <w:proofErr w:type="spellStart"/>
                      <w:proofErr w:type="gramStart"/>
                      <w:r w:rsidRPr="009A2C9A">
                        <w:t>Fakultas</w:t>
                      </w:r>
                      <w:proofErr w:type="spellEnd"/>
                      <w:r w:rsidRPr="009A2C9A">
                        <w:t>(</w:t>
                      </w:r>
                      <w:proofErr w:type="gramEnd"/>
                      <w:r w:rsidRPr="009A2C9A">
                        <w:t>"Teknik", 500, "Dr. Budi");</w:t>
                      </w:r>
                    </w:p>
                    <w:p w14:paraId="494F3D5C" w14:textId="77777777" w:rsidR="009A2C9A" w:rsidRPr="009A2C9A" w:rsidRDefault="009A2C9A" w:rsidP="009A2C9A">
                      <w:r w:rsidRPr="009A2C9A">
                        <w:t xml:space="preserve">        </w:t>
                      </w:r>
                      <w:proofErr w:type="spellStart"/>
                      <w:proofErr w:type="gramStart"/>
                      <w:r w:rsidRPr="009A2C9A">
                        <w:t>fakultas.cetakfakultas</w:t>
                      </w:r>
                      <w:proofErr w:type="spellEnd"/>
                      <w:proofErr w:type="gramEnd"/>
                      <w:r w:rsidRPr="009A2C9A">
                        <w:t>();</w:t>
                      </w:r>
                    </w:p>
                    <w:p w14:paraId="7FF1DCBE" w14:textId="77777777" w:rsidR="009A2C9A" w:rsidRPr="009A2C9A" w:rsidRDefault="009A2C9A" w:rsidP="009A2C9A">
                      <w:r w:rsidRPr="009A2C9A">
                        <w:t xml:space="preserve">        </w:t>
                      </w:r>
                      <w:proofErr w:type="spellStart"/>
                      <w:r w:rsidRPr="009A2C9A">
                        <w:t>Fakultas</w:t>
                      </w:r>
                      <w:proofErr w:type="spellEnd"/>
                      <w:r w:rsidRPr="009A2C9A">
                        <w:t xml:space="preserve"> fakultas2 = new </w:t>
                      </w:r>
                      <w:proofErr w:type="spellStart"/>
                      <w:proofErr w:type="gramStart"/>
                      <w:r w:rsidRPr="009A2C9A">
                        <w:t>Fakultas</w:t>
                      </w:r>
                      <w:proofErr w:type="spellEnd"/>
                      <w:r w:rsidRPr="009A2C9A">
                        <w:t>(</w:t>
                      </w:r>
                      <w:proofErr w:type="gramEnd"/>
                      <w:r w:rsidRPr="009A2C9A">
                        <w:t>"Ekonomi", 300, "Dr. Siti");</w:t>
                      </w:r>
                    </w:p>
                    <w:p w14:paraId="7CAE5B8E" w14:textId="77777777" w:rsidR="009A2C9A" w:rsidRPr="009A2C9A" w:rsidRDefault="009A2C9A" w:rsidP="009A2C9A">
                      <w:r w:rsidRPr="009A2C9A">
                        <w:t>        fakultas2.cetakfakultas();</w:t>
                      </w:r>
                    </w:p>
                    <w:p w14:paraId="47FB6493" w14:textId="77777777" w:rsidR="009A2C9A" w:rsidRPr="009A2C9A" w:rsidRDefault="009A2C9A" w:rsidP="009A2C9A">
                      <w:r w:rsidRPr="009A2C9A">
                        <w:t>    }</w:t>
                      </w:r>
                    </w:p>
                    <w:p w14:paraId="124E3D56" w14:textId="77777777" w:rsidR="009A2C9A" w:rsidRPr="009A2C9A" w:rsidRDefault="009A2C9A" w:rsidP="009A2C9A">
                      <w:r w:rsidRPr="009A2C9A">
                        <w:t>}</w:t>
                      </w:r>
                    </w:p>
                    <w:p w14:paraId="7506B23C" w14:textId="77777777" w:rsidR="009A2C9A" w:rsidRDefault="009A2C9A" w:rsidP="009A2C9A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eastAsia="Arial" w:hAnsi="Arial" w:cs="Arial"/>
          <w:sz w:val="22"/>
          <w:szCs w:val="22"/>
        </w:rPr>
        <w:t xml:space="preserve">Class Main </w:t>
      </w:r>
    </w:p>
    <w:p w14:paraId="197E0757" w14:textId="2BA58FF6" w:rsidR="009A2C9A" w:rsidRDefault="009A2C9A" w:rsidP="009A2C9A">
      <w:pPr>
        <w:pStyle w:val="ListParagraph"/>
        <w:ind w:left="460" w:right="7449"/>
        <w:jc w:val="both"/>
        <w:rPr>
          <w:rFonts w:ascii="Arial" w:eastAsia="Arial" w:hAnsi="Arial" w:cs="Arial"/>
          <w:sz w:val="22"/>
          <w:szCs w:val="22"/>
        </w:rPr>
      </w:pPr>
    </w:p>
    <w:p w14:paraId="439CF9D9" w14:textId="77777777" w:rsidR="00AB725E" w:rsidRDefault="00AB725E" w:rsidP="009A2C9A">
      <w:pPr>
        <w:pStyle w:val="ListParagraph"/>
        <w:ind w:left="460" w:right="7449"/>
        <w:jc w:val="both"/>
        <w:rPr>
          <w:rFonts w:ascii="Arial" w:eastAsia="Arial" w:hAnsi="Arial" w:cs="Arial"/>
          <w:sz w:val="22"/>
          <w:szCs w:val="22"/>
        </w:rPr>
      </w:pPr>
    </w:p>
    <w:p w14:paraId="5B78C386" w14:textId="77777777" w:rsidR="00AB725E" w:rsidRDefault="00AB725E" w:rsidP="009A2C9A">
      <w:pPr>
        <w:pStyle w:val="ListParagraph"/>
        <w:ind w:left="460" w:right="7449"/>
        <w:jc w:val="both"/>
        <w:rPr>
          <w:rFonts w:ascii="Arial" w:eastAsia="Arial" w:hAnsi="Arial" w:cs="Arial"/>
          <w:sz w:val="22"/>
          <w:szCs w:val="22"/>
        </w:rPr>
      </w:pPr>
    </w:p>
    <w:p w14:paraId="52ABB489" w14:textId="77777777" w:rsidR="00AB725E" w:rsidRDefault="00AB725E" w:rsidP="009A2C9A">
      <w:pPr>
        <w:pStyle w:val="ListParagraph"/>
        <w:ind w:left="460" w:right="7449"/>
        <w:jc w:val="both"/>
        <w:rPr>
          <w:rFonts w:ascii="Arial" w:eastAsia="Arial" w:hAnsi="Arial" w:cs="Arial"/>
          <w:sz w:val="22"/>
          <w:szCs w:val="22"/>
        </w:rPr>
      </w:pPr>
    </w:p>
    <w:p w14:paraId="6569EBCE" w14:textId="77777777" w:rsidR="00AB725E" w:rsidRDefault="00AB725E" w:rsidP="009A2C9A">
      <w:pPr>
        <w:pStyle w:val="ListParagraph"/>
        <w:ind w:left="460" w:right="7449"/>
        <w:jc w:val="both"/>
        <w:rPr>
          <w:rFonts w:ascii="Arial" w:eastAsia="Arial" w:hAnsi="Arial" w:cs="Arial"/>
          <w:sz w:val="22"/>
          <w:szCs w:val="22"/>
        </w:rPr>
      </w:pPr>
    </w:p>
    <w:p w14:paraId="2184FC8D" w14:textId="77777777" w:rsidR="00AB725E" w:rsidRDefault="00AB725E" w:rsidP="009A2C9A">
      <w:pPr>
        <w:pStyle w:val="ListParagraph"/>
        <w:ind w:left="460" w:right="7449"/>
        <w:jc w:val="both"/>
        <w:rPr>
          <w:rFonts w:ascii="Arial" w:eastAsia="Arial" w:hAnsi="Arial" w:cs="Arial"/>
          <w:sz w:val="22"/>
          <w:szCs w:val="22"/>
        </w:rPr>
      </w:pPr>
    </w:p>
    <w:p w14:paraId="04B20767" w14:textId="77777777" w:rsidR="00AB725E" w:rsidRDefault="00AB725E" w:rsidP="009A2C9A">
      <w:pPr>
        <w:pStyle w:val="ListParagraph"/>
        <w:ind w:left="460" w:right="7449"/>
        <w:jc w:val="both"/>
        <w:rPr>
          <w:rFonts w:ascii="Arial" w:eastAsia="Arial" w:hAnsi="Arial" w:cs="Arial"/>
          <w:sz w:val="22"/>
          <w:szCs w:val="22"/>
        </w:rPr>
      </w:pPr>
    </w:p>
    <w:p w14:paraId="79CD7734" w14:textId="77777777" w:rsidR="00AB725E" w:rsidRDefault="00AB725E" w:rsidP="009A2C9A">
      <w:pPr>
        <w:pStyle w:val="ListParagraph"/>
        <w:ind w:left="460" w:right="7449"/>
        <w:jc w:val="both"/>
        <w:rPr>
          <w:rFonts w:ascii="Arial" w:eastAsia="Arial" w:hAnsi="Arial" w:cs="Arial"/>
          <w:sz w:val="22"/>
          <w:szCs w:val="22"/>
        </w:rPr>
      </w:pPr>
    </w:p>
    <w:p w14:paraId="249FD073" w14:textId="77777777" w:rsidR="00AB725E" w:rsidRDefault="00AB725E" w:rsidP="009A2C9A">
      <w:pPr>
        <w:pStyle w:val="ListParagraph"/>
        <w:ind w:left="460" w:right="7449"/>
        <w:jc w:val="both"/>
        <w:rPr>
          <w:rFonts w:ascii="Arial" w:eastAsia="Arial" w:hAnsi="Arial" w:cs="Arial"/>
          <w:sz w:val="22"/>
          <w:szCs w:val="22"/>
        </w:rPr>
      </w:pPr>
    </w:p>
    <w:p w14:paraId="5768F088" w14:textId="77777777" w:rsidR="00AB725E" w:rsidRDefault="00AB725E" w:rsidP="009A2C9A">
      <w:pPr>
        <w:pStyle w:val="ListParagraph"/>
        <w:ind w:left="460" w:right="7449"/>
        <w:jc w:val="both"/>
        <w:rPr>
          <w:rFonts w:ascii="Arial" w:eastAsia="Arial" w:hAnsi="Arial" w:cs="Arial"/>
          <w:sz w:val="22"/>
          <w:szCs w:val="22"/>
        </w:rPr>
      </w:pPr>
    </w:p>
    <w:p w14:paraId="0F3744CC" w14:textId="77777777" w:rsidR="00AB725E" w:rsidRDefault="00AB725E" w:rsidP="009A2C9A">
      <w:pPr>
        <w:pStyle w:val="ListParagraph"/>
        <w:ind w:left="460" w:right="7449"/>
        <w:jc w:val="both"/>
        <w:rPr>
          <w:rFonts w:ascii="Arial" w:eastAsia="Arial" w:hAnsi="Arial" w:cs="Arial"/>
          <w:sz w:val="22"/>
          <w:szCs w:val="22"/>
        </w:rPr>
      </w:pPr>
    </w:p>
    <w:p w14:paraId="5FD496A1" w14:textId="77777777" w:rsidR="00AB725E" w:rsidRDefault="00AB725E" w:rsidP="009A2C9A">
      <w:pPr>
        <w:pStyle w:val="ListParagraph"/>
        <w:ind w:left="460" w:right="7449"/>
        <w:jc w:val="both"/>
        <w:rPr>
          <w:rFonts w:ascii="Arial" w:eastAsia="Arial" w:hAnsi="Arial" w:cs="Arial"/>
          <w:sz w:val="22"/>
          <w:szCs w:val="22"/>
        </w:rPr>
      </w:pPr>
    </w:p>
    <w:p w14:paraId="140349E0" w14:textId="77777777" w:rsidR="00AB725E" w:rsidRDefault="00AB725E" w:rsidP="009A2C9A">
      <w:pPr>
        <w:pStyle w:val="ListParagraph"/>
        <w:ind w:left="460" w:right="7449"/>
        <w:jc w:val="both"/>
        <w:rPr>
          <w:rFonts w:ascii="Arial" w:eastAsia="Arial" w:hAnsi="Arial" w:cs="Arial"/>
          <w:sz w:val="22"/>
          <w:szCs w:val="22"/>
        </w:rPr>
      </w:pPr>
    </w:p>
    <w:p w14:paraId="72D58A24" w14:textId="77777777" w:rsidR="00AB725E" w:rsidRDefault="00AB725E" w:rsidP="009A2C9A">
      <w:pPr>
        <w:pStyle w:val="ListParagraph"/>
        <w:ind w:left="460" w:right="7449"/>
        <w:jc w:val="both"/>
        <w:rPr>
          <w:rFonts w:ascii="Arial" w:eastAsia="Arial" w:hAnsi="Arial" w:cs="Arial"/>
          <w:sz w:val="22"/>
          <w:szCs w:val="22"/>
        </w:rPr>
      </w:pPr>
    </w:p>
    <w:p w14:paraId="71866FF4" w14:textId="77777777" w:rsidR="00AB725E" w:rsidRDefault="00AB725E" w:rsidP="009A2C9A">
      <w:pPr>
        <w:pStyle w:val="ListParagraph"/>
        <w:ind w:left="460" w:right="7449"/>
        <w:jc w:val="both"/>
        <w:rPr>
          <w:rFonts w:ascii="Arial" w:eastAsia="Arial" w:hAnsi="Arial" w:cs="Arial"/>
          <w:sz w:val="22"/>
          <w:szCs w:val="22"/>
        </w:rPr>
      </w:pPr>
    </w:p>
    <w:p w14:paraId="09459BB5" w14:textId="77777777" w:rsidR="00AB725E" w:rsidRDefault="00AB725E" w:rsidP="009A2C9A">
      <w:pPr>
        <w:pStyle w:val="ListParagraph"/>
        <w:ind w:left="460" w:right="7449"/>
        <w:jc w:val="both"/>
        <w:rPr>
          <w:rFonts w:ascii="Arial" w:eastAsia="Arial" w:hAnsi="Arial" w:cs="Arial"/>
          <w:sz w:val="22"/>
          <w:szCs w:val="22"/>
        </w:rPr>
      </w:pPr>
    </w:p>
    <w:p w14:paraId="32599E95" w14:textId="77777777" w:rsidR="00AB725E" w:rsidRDefault="00AB725E" w:rsidP="009A2C9A">
      <w:pPr>
        <w:pStyle w:val="ListParagraph"/>
        <w:ind w:left="460" w:right="7449"/>
        <w:jc w:val="both"/>
        <w:rPr>
          <w:rFonts w:ascii="Arial" w:eastAsia="Arial" w:hAnsi="Arial" w:cs="Arial"/>
          <w:sz w:val="22"/>
          <w:szCs w:val="22"/>
        </w:rPr>
      </w:pPr>
    </w:p>
    <w:p w14:paraId="3F3AF5DA" w14:textId="77777777" w:rsidR="00AB725E" w:rsidRDefault="00AB725E" w:rsidP="009A2C9A">
      <w:pPr>
        <w:pStyle w:val="ListParagraph"/>
        <w:ind w:left="460" w:right="7449"/>
        <w:jc w:val="both"/>
        <w:rPr>
          <w:rFonts w:ascii="Arial" w:eastAsia="Arial" w:hAnsi="Arial" w:cs="Arial"/>
          <w:sz w:val="22"/>
          <w:szCs w:val="22"/>
        </w:rPr>
      </w:pPr>
    </w:p>
    <w:p w14:paraId="302B1F5A" w14:textId="77777777" w:rsidR="00AB725E" w:rsidRDefault="00AB725E" w:rsidP="009A2C9A">
      <w:pPr>
        <w:pStyle w:val="ListParagraph"/>
        <w:ind w:left="460" w:right="7449"/>
        <w:jc w:val="both"/>
        <w:rPr>
          <w:rFonts w:ascii="Arial" w:eastAsia="Arial" w:hAnsi="Arial" w:cs="Arial"/>
          <w:sz w:val="22"/>
          <w:szCs w:val="22"/>
        </w:rPr>
      </w:pPr>
    </w:p>
    <w:p w14:paraId="2496D58E" w14:textId="77777777" w:rsidR="00AB725E" w:rsidRDefault="00AB725E" w:rsidP="009A2C9A">
      <w:pPr>
        <w:pStyle w:val="ListParagraph"/>
        <w:ind w:left="460" w:right="7449"/>
        <w:jc w:val="both"/>
        <w:rPr>
          <w:rFonts w:ascii="Arial" w:eastAsia="Arial" w:hAnsi="Arial" w:cs="Arial"/>
          <w:sz w:val="22"/>
          <w:szCs w:val="22"/>
        </w:rPr>
      </w:pPr>
    </w:p>
    <w:p w14:paraId="077F13A1" w14:textId="7E397818" w:rsidR="00AB725E" w:rsidRDefault="00AB725E" w:rsidP="00AB725E">
      <w:pPr>
        <w:pStyle w:val="ListParagraph"/>
        <w:numPr>
          <w:ilvl w:val="0"/>
          <w:numId w:val="2"/>
        </w:numPr>
        <w:ind w:right="7449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Output</w:t>
      </w:r>
    </w:p>
    <w:p w14:paraId="743FE4EE" w14:textId="74989A2E" w:rsidR="00AB725E" w:rsidRDefault="00AB725E" w:rsidP="00AB725E">
      <w:pPr>
        <w:pStyle w:val="ListParagraph"/>
        <w:ind w:left="460" w:right="7449"/>
        <w:jc w:val="both"/>
        <w:rPr>
          <w:rFonts w:ascii="Arial" w:eastAsia="Arial" w:hAnsi="Arial" w:cs="Arial"/>
          <w:sz w:val="22"/>
          <w:szCs w:val="22"/>
        </w:rPr>
      </w:pPr>
      <w:r w:rsidRPr="00AB725E">
        <w:rPr>
          <w:rFonts w:ascii="Arial" w:eastAsia="Arial" w:hAnsi="Arial" w:cs="Arial"/>
          <w:sz w:val="22"/>
          <w:szCs w:val="22"/>
        </w:rPr>
        <w:drawing>
          <wp:inline distT="0" distB="0" distL="0" distR="0" wp14:anchorId="1D5FBB31" wp14:editId="7C9D109A">
            <wp:extent cx="2857899" cy="1914792"/>
            <wp:effectExtent l="0" t="0" r="0" b="9525"/>
            <wp:docPr id="2059624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6241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1F2D6" w14:textId="101B8463" w:rsidR="00AB725E" w:rsidRDefault="00AB725E" w:rsidP="00AB725E">
      <w:pPr>
        <w:pStyle w:val="ListParagraph"/>
        <w:ind w:left="460" w:right="7449"/>
        <w:jc w:val="both"/>
        <w:rPr>
          <w:rFonts w:ascii="Arial" w:eastAsia="Arial" w:hAnsi="Arial" w:cs="Arial"/>
          <w:sz w:val="22"/>
          <w:szCs w:val="22"/>
        </w:rPr>
      </w:pPr>
    </w:p>
    <w:p w14:paraId="2BB8411B" w14:textId="299E7D06" w:rsidR="00AB725E" w:rsidRDefault="00AB725E" w:rsidP="00AB725E">
      <w:pPr>
        <w:pStyle w:val="ListParagraph"/>
        <w:numPr>
          <w:ilvl w:val="0"/>
          <w:numId w:val="2"/>
        </w:numPr>
        <w:ind w:right="7449"/>
        <w:jc w:val="both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Penjelasan</w:t>
      </w:r>
      <w:proofErr w:type="spellEnd"/>
    </w:p>
    <w:p w14:paraId="67C4CA59" w14:textId="3ED026FD" w:rsidR="00AB725E" w:rsidRPr="00AB725E" w:rsidRDefault="00AB725E" w:rsidP="00AB725E">
      <w:pPr>
        <w:pStyle w:val="ListParagraph"/>
        <w:ind w:left="460" w:right="7449"/>
        <w:jc w:val="both"/>
        <w:rPr>
          <w:rFonts w:ascii="Arial" w:eastAsia="Arial" w:hAnsi="Arial" w:cs="Arial"/>
          <w:sz w:val="22"/>
          <w:szCs w:val="22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E4BA29" wp14:editId="45D601F8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305550" cy="581025"/>
                <wp:effectExtent l="0" t="0" r="0" b="9525"/>
                <wp:wrapNone/>
                <wp:docPr id="213168002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5550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C663EE" w14:textId="345A7B32" w:rsidR="00AB725E" w:rsidRPr="00AB725E" w:rsidRDefault="00AB725E" w:rsidP="00AB725E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Kode diatas menampilakan informasi mengenai sebuah kampus. </w:t>
                            </w:r>
                            <w:r w:rsidR="003E5A3B">
                              <w:rPr>
                                <w:lang w:val="id-ID"/>
                              </w:rPr>
                              <w:t>Objek dibuat dengan atribut tertentu  dan sebuah method untuk mengakses informsinya. Dalam kode ini menerapakan prinsip abstraksi dan enkapsulasi.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E4BA29" id="Text Box 6" o:spid="_x0000_s1029" type="#_x0000_t202" style="position:absolute;left:0;text-align:left;margin-left:0;margin-top:-.05pt;width:496.5pt;height:45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" filled="f" stroked="f">
                <v:textbox>
                  <w:txbxContent>
                    <w:p w14:paraId="26C663EE" w14:textId="345A7B32" w:rsidR="00AB725E" w:rsidRPr="00AB725E" w:rsidRDefault="00AB725E" w:rsidP="00AB725E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Kode diatas menampilakan informasi mengenai sebuah kampus. </w:t>
                      </w:r>
                      <w:r w:rsidR="003E5A3B">
                        <w:rPr>
                          <w:lang w:val="id-ID"/>
                        </w:rPr>
                        <w:t>Objek dibuat dengan atribut tertentu  dan sebuah method untuk mengakses informsinya. Dalam kode ini menerapakan prinsip abstraksi dan enkapsulasi.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AB725E" w:rsidRPr="00AB725E">
      <w:pgSz w:w="12240" w:h="15840"/>
      <w:pgMar w:top="1360" w:right="15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8E00CF"/>
    <w:multiLevelType w:val="multilevel"/>
    <w:tmpl w:val="830CC69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8CE0FE6"/>
    <w:multiLevelType w:val="hybridMultilevel"/>
    <w:tmpl w:val="8D267D8C"/>
    <w:lvl w:ilvl="0" w:tplc="679E7276">
      <w:numFmt w:val="bullet"/>
      <w:lvlText w:val=""/>
      <w:lvlJc w:val="left"/>
      <w:pPr>
        <w:ind w:left="460" w:hanging="360"/>
      </w:pPr>
      <w:rPr>
        <w:rFonts w:ascii="Wingdings" w:eastAsia="Arial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num w:numId="1" w16cid:durableId="1962609508">
    <w:abstractNumId w:val="0"/>
  </w:num>
  <w:num w:numId="2" w16cid:durableId="14759478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9FD"/>
    <w:rsid w:val="001A79FD"/>
    <w:rsid w:val="003E5A3B"/>
    <w:rsid w:val="00692090"/>
    <w:rsid w:val="009A2C9A"/>
    <w:rsid w:val="00AB7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248036F7"/>
  <w15:docId w15:val="{6E0E042C-4BD1-459D-929A-7DC167B5A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9A2C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70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3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24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7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62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8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51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20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0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1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8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28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5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1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3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3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2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509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Dhanisa Putri</cp:lastModifiedBy>
  <cp:revision>2</cp:revision>
  <dcterms:created xsi:type="dcterms:W3CDTF">2024-09-27T01:45:00Z</dcterms:created>
  <dcterms:modified xsi:type="dcterms:W3CDTF">2024-09-27T01:45:00Z</dcterms:modified>
</cp:coreProperties>
</file>