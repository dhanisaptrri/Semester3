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13"/>
      </w:pPr>
      <w:r>
        <w:rPr>
          <w:rFonts w:ascii="Times New Roman" w:cs="Times New Roman" w:eastAsia="Times New Roman" w:hAnsi="Times New Roman"/>
          <w:spacing w:val="0"/>
          <w:w w:val="198"/>
          <w:position w:val="-1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spacing w:before="13" w:line="260" w:lineRule="exact"/>
        <w:ind w:left="1424" w:right="-64"/>
      </w:pPr>
      <w:r>
        <w:rPr>
          <w:rFonts w:ascii="Times New Roman" w:cs="Times New Roman" w:eastAsia="Times New Roman" w:hAnsi="Times New Roman"/>
          <w:spacing w:val="-126"/>
          <w:w w:val="206"/>
          <w:position w:val="-5"/>
          <w:sz w:val="27"/>
          <w:szCs w:val="27"/>
        </w:rPr>
        <w:t>*</w:t>
      </w:r>
      <w:r>
        <w:rPr>
          <w:rFonts w:ascii="Times New Roman" w:cs="Times New Roman" w:eastAsia="Times New Roman" w:hAnsi="Times New Roman"/>
          <w:spacing w:val="-126"/>
          <w:w w:val="183"/>
          <w:position w:val="-5"/>
          <w:sz w:val="27"/>
          <w:szCs w:val="27"/>
        </w:rPr>
        <w:t>+</w:t>
      </w:r>
      <w:r>
        <w:rPr>
          <w:rFonts w:ascii="Times New Roman" w:cs="Times New Roman" w:eastAsia="Times New Roman" w:hAnsi="Times New Roman"/>
          <w:spacing w:val="-247"/>
          <w:w w:val="412"/>
          <w:position w:val="-5"/>
          <w:sz w:val="27"/>
          <w:szCs w:val="27"/>
        </w:rPr>
        <w:t>,</w:t>
      </w:r>
      <w:r>
        <w:rPr>
          <w:rFonts w:ascii="Times New Roman" w:cs="Times New Roman" w:eastAsia="Times New Roman" w:hAnsi="Times New Roman"/>
          <w:spacing w:val="-131"/>
          <w:w w:val="301"/>
          <w:position w:val="-5"/>
          <w:sz w:val="29"/>
          <w:szCs w:val="29"/>
        </w:rPr>
        <w:t>-</w:t>
      </w:r>
      <w:r>
        <w:rPr>
          <w:rFonts w:ascii="Times New Roman" w:cs="Times New Roman" w:eastAsia="Times New Roman" w:hAnsi="Times New Roman"/>
          <w:spacing w:val="-131"/>
          <w:w w:val="401"/>
          <w:position w:val="-5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position w:val="-5"/>
          <w:sz w:val="29"/>
          <w:szCs w:val="29"/>
        </w:rPr>
        <w:t>.</w:t>
      </w:r>
      <w:r>
        <w:rPr>
          <w:rFonts w:ascii="Times New Roman" w:cs="Times New Roman" w:eastAsia="Times New Roman" w:hAnsi="Times New Roman"/>
          <w:spacing w:val="-131"/>
          <w:w w:val="362"/>
          <w:position w:val="-5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131"/>
          <w:w w:val="401"/>
          <w:position w:val="-5"/>
          <w:sz w:val="29"/>
          <w:szCs w:val="29"/>
        </w:rPr>
        <w:t>   </w:t>
      </w:r>
      <w:r>
        <w:rPr>
          <w:rFonts w:ascii="Times New Roman" w:cs="Times New Roman" w:eastAsia="Times New Roman" w:hAnsi="Times New Roman"/>
          <w:spacing w:val="-131"/>
          <w:w w:val="200"/>
          <w:position w:val="-5"/>
          <w:sz w:val="29"/>
          <w:szCs w:val="29"/>
        </w:rPr>
        <w:t>0</w:t>
      </w:r>
      <w:r>
        <w:rPr>
          <w:rFonts w:ascii="Times New Roman" w:cs="Times New Roman" w:eastAsia="Times New Roman" w:hAnsi="Times New Roman"/>
          <w:spacing w:val="-128"/>
          <w:w w:val="401"/>
          <w:position w:val="-5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200"/>
          <w:position w:val="-5"/>
          <w:sz w:val="29"/>
          <w:szCs w:val="29"/>
        </w:rPr>
        <w:t>1</w:t>
      </w:r>
      <w:r>
        <w:rPr>
          <w:rFonts w:ascii="Times New Roman" w:cs="Times New Roman" w:eastAsia="Times New Roman" w:hAnsi="Times New Roman"/>
          <w:spacing w:val="0"/>
          <w:w w:val="401"/>
          <w:position w:val="-5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9"/>
          <w:szCs w:val="29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center"/>
        <w:ind w:left="360" w:right="3432"/>
      </w:pP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     </w:t>
      </w:r>
      <w:r>
        <w:rPr>
          <w:rFonts w:ascii="Times New Roman" w:cs="Times New Roman" w:eastAsia="Times New Roman" w:hAnsi="Times New Roman"/>
          <w:spacing w:val="-128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-35" w:right="3133"/>
        <w:sectPr>
          <w:type w:val="continuous"/>
          <w:pgSz w:h="15840" w:w="12240"/>
          <w:pgMar w:bottom="280" w:left="520" w:right="1540" w:top="1460"/>
          <w:cols w:equalWidth="off" w:num="2">
            <w:col w:space="750" w:w="3659"/>
            <w:col w:w="5771"/>
          </w:cols>
        </w:sectPr>
      </w:pPr>
      <w:r>
        <w:rPr>
          <w:rFonts w:ascii="Times New Roman" w:cs="Times New Roman" w:eastAsia="Times New Roman" w:hAnsi="Times New Roman"/>
          <w:spacing w:val="-151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0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6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3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3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3"/>
          <w:w w:val="309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83"/>
          <w:w w:val="252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70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05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9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44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95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5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9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83"/>
          <w:w w:val="252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89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9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7"/>
          <w:w w:val="309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83"/>
          <w:w w:val="252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70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2"/>
          <w:w w:val="309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0"/>
          <w:w w:val="19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700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47"/>
          <w:w w:val="199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2"/>
          <w:w w:val="199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spacing w:val="-31"/>
          <w:w w:val="208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13"/>
          <w:sz w:val="20"/>
          <w:szCs w:val="20"/>
        </w:rPr>
        <w:t>@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hyperlink r:id="rId4">
        <w:r>
          <w:rPr>
            <w:rFonts w:ascii="Times New Roman" w:cs="Times New Roman" w:eastAsia="Times New Roman" w:hAnsi="Times New Roman"/>
            <w:spacing w:val="-158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98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60"/>
            <w:w w:val="187"/>
            <w:sz w:val="20"/>
            <w:szCs w:val="20"/>
          </w:rPr>
          <w:t>F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62"/>
            <w:w w:val="375"/>
            <w:sz w:val="20"/>
            <w:szCs w:val="20"/>
          </w:rPr>
          <w:t>: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5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700"/>
      </w:pPr>
      <w:hyperlink r:id="rId5">
        <w:r>
          <w:rPr>
            <w:rFonts w:ascii="Times New Roman" w:cs="Times New Roman" w:eastAsia="Times New Roman" w:hAnsi="Times New Roman"/>
            <w:spacing w:val="-98"/>
            <w:w w:val="138"/>
            <w:sz w:val="20"/>
            <w:szCs w:val="20"/>
          </w:rPr>
          <w:t>G</w:t>
        </w:r>
        <w:r>
          <w:rPr>
            <w:rFonts w:ascii="Times New Roman" w:cs="Times New Roman" w:eastAsia="Times New Roman" w:hAnsi="Times New Roman"/>
            <w:spacing w:val="-147"/>
            <w:w w:val="199"/>
            <w:sz w:val="20"/>
            <w:szCs w:val="20"/>
          </w:rPr>
          <w:t>3</w:t>
        </w:r>
        <w:r>
          <w:rPr>
            <w:rFonts w:ascii="Times New Roman" w:cs="Times New Roman" w:eastAsia="Times New Roman" w:hAnsi="Times New Roman"/>
            <w:spacing w:val="-12"/>
            <w:w w:val="199"/>
            <w:sz w:val="20"/>
            <w:szCs w:val="20"/>
          </w:rPr>
          <w:t>4</w:t>
        </w:r>
        <w:r>
          <w:rPr>
            <w:rFonts w:ascii="Times New Roman" w:cs="Times New Roman" w:eastAsia="Times New Roman" w:hAnsi="Times New Roman"/>
            <w:spacing w:val="-31"/>
            <w:w w:val="208"/>
            <w:sz w:val="20"/>
            <w:szCs w:val="20"/>
          </w:rPr>
          <w:t>5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42"/>
            <w:w w:val="208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</w:hyperlink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7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hyperlink r:id="rId6">
        <w:r>
          <w:rPr>
            <w:rFonts w:ascii="Times New Roman" w:cs="Times New Roman" w:eastAsia="Times New Roman" w:hAnsi="Times New Roman"/>
            <w:spacing w:val="-129"/>
            <w:w w:val="234"/>
            <w:sz w:val="20"/>
            <w:szCs w:val="20"/>
          </w:rPr>
          <w:t>?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21"/>
            <w:w w:val="144"/>
            <w:sz w:val="20"/>
            <w:szCs w:val="20"/>
          </w:rPr>
          <w:t>D</w:t>
        </w:r>
        <w:r>
          <w:rPr>
            <w:rFonts w:ascii="Times New Roman" w:cs="Times New Roman" w:eastAsia="Times New Roman" w:hAnsi="Times New Roman"/>
            <w:spacing w:val="-160"/>
            <w:w w:val="312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25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55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41"/>
        <w:ind w:left="2006" w:right="7906"/>
      </w:pP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spacing w:before="44" w:line="200" w:lineRule="exact"/>
        <w:ind w:left="113"/>
      </w:pPr>
      <w:r>
        <w:rPr>
          <w:rFonts w:ascii="Times New Roman" w:cs="Times New Roman" w:eastAsia="Times New Roman" w:hAnsi="Times New Roman"/>
          <w:spacing w:val="0"/>
          <w:w w:val="357"/>
          <w:position w:val="-1"/>
          <w:sz w:val="18"/>
          <w:szCs w:val="18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spacing w:before="14"/>
        <w:ind w:left="1424"/>
      </w:pPr>
      <w:r>
        <w:rPr>
          <w:rFonts w:ascii="Times New Roman" w:cs="Times New Roman" w:eastAsia="Times New Roman" w:hAnsi="Times New Roman"/>
          <w:spacing w:val="-126"/>
          <w:w w:val="265"/>
          <w:sz w:val="27"/>
          <w:szCs w:val="27"/>
        </w:rPr>
        <w:t>J</w:t>
      </w:r>
      <w:r>
        <w:rPr>
          <w:rFonts w:ascii="Times New Roman" w:cs="Times New Roman" w:eastAsia="Times New Roman" w:hAnsi="Times New Roman"/>
          <w:spacing w:val="-126"/>
          <w:w w:val="183"/>
          <w:sz w:val="27"/>
          <w:szCs w:val="27"/>
        </w:rPr>
        <w:t>+</w:t>
      </w:r>
      <w:r>
        <w:rPr>
          <w:rFonts w:ascii="Times New Roman" w:cs="Times New Roman" w:eastAsia="Times New Roman" w:hAnsi="Times New Roman"/>
          <w:spacing w:val="-247"/>
          <w:w w:val="412"/>
          <w:sz w:val="27"/>
          <w:szCs w:val="27"/>
        </w:rPr>
        <w:t>,</w:t>
      </w:r>
      <w:r>
        <w:rPr>
          <w:rFonts w:ascii="Times New Roman" w:cs="Times New Roman" w:eastAsia="Times New Roman" w:hAnsi="Times New Roman"/>
          <w:spacing w:val="-131"/>
          <w:w w:val="362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0</w:t>
      </w:r>
      <w:r>
        <w:rPr>
          <w:rFonts w:ascii="Times New Roman" w:cs="Times New Roman" w:eastAsia="Times New Roman" w:hAnsi="Times New Roman"/>
          <w:spacing w:val="-131"/>
          <w:w w:val="139"/>
          <w:sz w:val="29"/>
          <w:szCs w:val="29"/>
        </w:rPr>
        <w:t>K</w:t>
      </w:r>
      <w:r>
        <w:rPr>
          <w:rFonts w:ascii="Times New Roman" w:cs="Times New Roman" w:eastAsia="Times New Roman" w:hAnsi="Times New Roman"/>
          <w:spacing w:val="-131"/>
          <w:w w:val="164"/>
          <w:sz w:val="29"/>
          <w:szCs w:val="29"/>
        </w:rPr>
        <w:t>L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112"/>
          <w:sz w:val="29"/>
          <w:szCs w:val="29"/>
        </w:rPr>
        <w:t>M</w:t>
      </w:r>
      <w:r>
        <w:rPr>
          <w:rFonts w:ascii="Times New Roman" w:cs="Times New Roman" w:eastAsia="Times New Roman" w:hAnsi="Times New Roman"/>
          <w:spacing w:val="-131"/>
          <w:w w:val="139"/>
          <w:sz w:val="29"/>
          <w:szCs w:val="29"/>
        </w:rPr>
        <w:t>N</w:t>
      </w:r>
      <w:r>
        <w:rPr>
          <w:rFonts w:ascii="Times New Roman" w:cs="Times New Roman" w:eastAsia="Times New Roman" w:hAnsi="Times New Roman"/>
          <w:spacing w:val="-128"/>
          <w:w w:val="112"/>
          <w:sz w:val="29"/>
          <w:szCs w:val="29"/>
        </w:rPr>
        <w:t>M</w:t>
      </w:r>
      <w:r>
        <w:rPr>
          <w:rFonts w:ascii="Times New Roman" w:cs="Times New Roman" w:eastAsia="Times New Roman" w:hAnsi="Times New Roman"/>
          <w:spacing w:val="-131"/>
          <w:w w:val="164"/>
          <w:sz w:val="29"/>
          <w:szCs w:val="29"/>
        </w:rPr>
        <w:t>L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0</w:t>
      </w:r>
      <w:r>
        <w:rPr>
          <w:rFonts w:ascii="Times New Roman" w:cs="Times New Roman" w:eastAsia="Times New Roman" w:hAnsi="Times New Roman"/>
          <w:spacing w:val="0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before="57" w:line="283" w:lineRule="auto"/>
        <w:ind w:firstLine="677" w:left="1363" w:right="75"/>
      </w:pPr>
      <w:r>
        <w:rPr>
          <w:rFonts w:ascii="Times New Roman" w:cs="Times New Roman" w:eastAsia="Times New Roman" w:hAnsi="Times New Roman"/>
          <w:spacing w:val="-151"/>
          <w:w w:val="412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5"/>
          <w:w w:val="142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95"/>
          <w:w w:val="185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103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34"/>
          <w:w w:val="154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55"/>
          <w:w w:val="185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34"/>
          <w:w w:val="16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-10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95"/>
          <w:w w:val="142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03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5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hyperlink r:id="rId7">
        <w:r>
          <w:rPr>
            <w:rFonts w:ascii="Times New Roman" w:cs="Times New Roman" w:eastAsia="Times New Roman" w:hAnsi="Times New Roman"/>
            <w:spacing w:val="-156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95"/>
            <w:w w:val="109"/>
            <w:sz w:val="20"/>
            <w:szCs w:val="20"/>
          </w:rPr>
          <w:t>W</w:t>
        </w:r>
        <w:r>
          <w:rPr>
            <w:rFonts w:ascii="Times New Roman" w:cs="Times New Roman" w:eastAsia="Times New Roman" w:hAnsi="Times New Roman"/>
            <w:spacing w:val="-103"/>
            <w:w w:val="142"/>
            <w:sz w:val="20"/>
            <w:szCs w:val="20"/>
          </w:rPr>
          <w:t>Q</w:t>
        </w:r>
        <w:r>
          <w:rPr>
            <w:rFonts w:ascii="Times New Roman" w:cs="Times New Roman" w:eastAsia="Times New Roman" w:hAnsi="Times New Roman"/>
            <w:spacing w:val="-52"/>
            <w:w w:val="142"/>
            <w:sz w:val="20"/>
            <w:szCs w:val="20"/>
          </w:rPr>
          <w:t>X</w:t>
        </w:r>
        <w:r>
          <w:rPr>
            <w:rFonts w:ascii="Times New Roman" w:cs="Times New Roman" w:eastAsia="Times New Roman" w:hAnsi="Times New Roman"/>
            <w:spacing w:val="-101"/>
            <w:w w:val="142"/>
            <w:sz w:val="20"/>
            <w:szCs w:val="20"/>
          </w:rPr>
          <w:t>U</w:t>
        </w:r>
        <w:r>
          <w:rPr>
            <w:rFonts w:ascii="Times New Roman" w:cs="Times New Roman" w:eastAsia="Times New Roman" w:hAnsi="Times New Roman"/>
            <w:spacing w:val="-134"/>
            <w:w w:val="154"/>
            <w:sz w:val="20"/>
            <w:szCs w:val="20"/>
          </w:rPr>
          <w:t>R</w:t>
        </w:r>
        <w:r>
          <w:rPr>
            <w:rFonts w:ascii="Times New Roman" w:cs="Times New Roman" w:eastAsia="Times New Roman" w:hAnsi="Times New Roman"/>
            <w:spacing w:val="-155"/>
            <w:w w:val="185"/>
            <w:sz w:val="20"/>
            <w:szCs w:val="20"/>
          </w:rPr>
          <w:t>S</w:t>
        </w:r>
        <w:r>
          <w:rPr>
            <w:rFonts w:ascii="Times New Roman" w:cs="Times New Roman" w:eastAsia="Times New Roman" w:hAnsi="Times New Roman"/>
            <w:spacing w:val="-126"/>
            <w:w w:val="142"/>
            <w:sz w:val="20"/>
            <w:szCs w:val="20"/>
          </w:rPr>
          <w:t>Y</w:t>
        </w:r>
        <w:r>
          <w:rPr>
            <w:rFonts w:ascii="Times New Roman" w:cs="Times New Roman" w:eastAsia="Times New Roman" w:hAnsi="Times New Roman"/>
            <w:spacing w:val="-101"/>
            <w:w w:val="142"/>
            <w:sz w:val="20"/>
            <w:szCs w:val="20"/>
          </w:rPr>
          <w:t>U</w:t>
        </w:r>
        <w:r>
          <w:rPr>
            <w:rFonts w:ascii="Times New Roman" w:cs="Times New Roman" w:eastAsia="Times New Roman" w:hAnsi="Times New Roman"/>
            <w:spacing w:val="-97"/>
            <w:w w:val="142"/>
            <w:sz w:val="20"/>
            <w:szCs w:val="20"/>
          </w:rPr>
          <w:t>O</w:t>
        </w:r>
        <w:r>
          <w:rPr>
            <w:rFonts w:ascii="Times New Roman" w:cs="Times New Roman" w:eastAsia="Times New Roman" w:hAnsi="Times New Roman"/>
            <w:spacing w:val="-155"/>
            <w:w w:val="206"/>
            <w:sz w:val="20"/>
            <w:szCs w:val="20"/>
          </w:rPr>
          <w:t>$</w:t>
        </w:r>
        <w:r>
          <w:rPr>
            <w:rFonts w:ascii="Times New Roman" w:cs="Times New Roman" w:eastAsia="Times New Roman" w:hAnsi="Times New Roman"/>
            <w:spacing w:val="-124"/>
            <w:w w:val="142"/>
            <w:sz w:val="20"/>
            <w:szCs w:val="20"/>
          </w:rPr>
          <w:t>Y</w:t>
        </w:r>
        <w:r>
          <w:rPr>
            <w:rFonts w:ascii="Times New Roman" w:cs="Times New Roman" w:eastAsia="Times New Roman" w:hAnsi="Times New Roman"/>
            <w:spacing w:val="-155"/>
            <w:w w:val="185"/>
            <w:sz w:val="20"/>
            <w:szCs w:val="20"/>
          </w:rPr>
          <w:t>S</w:t>
        </w:r>
        <w:r>
          <w:rPr>
            <w:rFonts w:ascii="Times New Roman" w:cs="Times New Roman" w:eastAsia="Times New Roman" w:hAnsi="Times New Roman"/>
            <w:spacing w:val="-140"/>
            <w:w w:val="169"/>
            <w:sz w:val="20"/>
            <w:szCs w:val="20"/>
          </w:rPr>
          <w:t>Z</w:t>
        </w:r>
        <w:r>
          <w:rPr>
            <w:rFonts w:ascii="Times New Roman" w:cs="Times New Roman" w:eastAsia="Times New Roman" w:hAnsi="Times New Roman"/>
            <w:spacing w:val="-105"/>
            <w:w w:val="142"/>
            <w:sz w:val="20"/>
            <w:szCs w:val="20"/>
          </w:rPr>
          <w:t>U</w:t>
        </w:r>
        <w:r>
          <w:rPr>
            <w:rFonts w:ascii="Times New Roman" w:cs="Times New Roman" w:eastAsia="Times New Roman" w:hAnsi="Times New Roman"/>
            <w:spacing w:val="-134"/>
            <w:w w:val="169"/>
            <w:sz w:val="20"/>
            <w:szCs w:val="20"/>
          </w:rPr>
          <w:t>T</w:t>
        </w:r>
        <w:r>
          <w:rPr>
            <w:rFonts w:ascii="Times New Roman" w:cs="Times New Roman" w:eastAsia="Times New Roman" w:hAnsi="Times New Roman"/>
            <w:spacing w:val="-154"/>
            <w:w w:val="206"/>
            <w:sz w:val="20"/>
            <w:szCs w:val="20"/>
          </w:rPr>
          <w:t>$</w:t>
        </w:r>
        <w:r>
          <w:rPr>
            <w:rFonts w:ascii="Times New Roman" w:cs="Times New Roman" w:eastAsia="Times New Roman" w:hAnsi="Times New Roman"/>
            <w:spacing w:val="-44"/>
            <w:w w:val="208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7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5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5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5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7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5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9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8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8"/>
          <w:w w:val="31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9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hyperlink r:id="rId8">
        <w:r>
          <w:rPr>
            <w:rFonts w:ascii="Times New Roman" w:cs="Times New Roman" w:eastAsia="Times New Roman" w:hAnsi="Times New Roman"/>
            <w:spacing w:val="-127"/>
            <w:w w:val="234"/>
            <w:sz w:val="20"/>
            <w:szCs w:val="20"/>
          </w:rPr>
          <w:t>?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4"/>
          <w:w w:val="221"/>
          <w:sz w:val="20"/>
          <w:szCs w:val="20"/>
        </w:rPr>
        <w:t>^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_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4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hyperlink r:id="rId9">
        <w:r>
          <w:rPr>
            <w:rFonts w:ascii="Times New Roman" w:cs="Times New Roman" w:eastAsia="Times New Roman" w:hAnsi="Times New Roman"/>
            <w:spacing w:val="-146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</w:hyperlink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hyperlink r:id="rId10">
        <w:r>
          <w:rPr>
            <w:rFonts w:ascii="Times New Roman" w:cs="Times New Roman" w:eastAsia="Times New Roman" w:hAnsi="Times New Roman"/>
            <w:spacing w:val="-148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A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14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58"/>
          <w:w w:val="31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_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hyperlink r:id="rId11">
        <w:r>
          <w:rPr>
            <w:rFonts w:ascii="Times New Roman" w:cs="Times New Roman" w:eastAsia="Times New Roman" w:hAnsi="Times New Roman"/>
            <w:spacing w:val="-150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58"/>
            <w:w w:val="187"/>
            <w:sz w:val="20"/>
            <w:szCs w:val="20"/>
          </w:rPr>
          <w:t>F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: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4"/>
          <w:w w:val="221"/>
          <w:sz w:val="20"/>
          <w:szCs w:val="20"/>
        </w:rPr>
        <w:t>^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3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8"/>
          <w:w w:val="113"/>
          <w:sz w:val="20"/>
          <w:szCs w:val="20"/>
        </w:rPr>
        <w:t>@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"/>
        <w:ind w:left="1363"/>
      </w:pP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58"/>
          <w:w w:val="31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`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13"/>
          <w:sz w:val="20"/>
          <w:szCs w:val="20"/>
        </w:rPr>
        <w:t>@</w:t>
      </w:r>
      <w:r>
        <w:rPr>
          <w:rFonts w:ascii="Times New Roman" w:cs="Times New Roman" w:eastAsia="Times New Roman" w:hAnsi="Times New Roman"/>
          <w:spacing w:val="-12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93"/>
          <w:w w:val="23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20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3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2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4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19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208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58"/>
          <w:w w:val="187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1"/>
          <w:w w:val="234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7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4"/>
          <w:w w:val="221"/>
          <w:sz w:val="20"/>
          <w:szCs w:val="20"/>
        </w:rPr>
        <w:t>^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95"/>
          <w:w w:val="23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95"/>
          <w:w w:val="109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-101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34"/>
          <w:w w:val="154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2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16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44"/>
          <w:w w:val="221"/>
          <w:sz w:val="20"/>
          <w:szCs w:val="20"/>
        </w:rPr>
        <w:t>^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hyperlink r:id="rId12">
        <w:r>
          <w:rPr>
            <w:rFonts w:ascii="Times New Roman" w:cs="Times New Roman" w:eastAsia="Times New Roman" w:hAnsi="Times New Roman"/>
            <w:spacing w:val="-119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37"/>
            <w:w w:val="156"/>
            <w:sz w:val="20"/>
            <w:szCs w:val="20"/>
          </w:rPr>
          <w:t>B</w:t>
        </w:r>
      </w:hyperlink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363"/>
      </w:pPr>
      <w:hyperlink r:id="rId13"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9"/>
            <w:w w:val="156"/>
            <w:sz w:val="20"/>
            <w:szCs w:val="20"/>
          </w:rPr>
          <w:t>C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</w:hyperlink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hyperlink r:id="rId14">
        <w:r>
          <w:rPr>
            <w:rFonts w:ascii="Times New Roman" w:cs="Times New Roman" w:eastAsia="Times New Roman" w:hAnsi="Times New Roman"/>
            <w:spacing w:val="-162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98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H</w:t>
        </w:r>
        <w:r>
          <w:rPr>
            <w:rFonts w:ascii="Times New Roman" w:cs="Times New Roman" w:eastAsia="Times New Roman" w:hAnsi="Times New Roman"/>
            <w:spacing w:val="-162"/>
            <w:w w:val="312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:</w:t>
        </w:r>
        <w:r>
          <w:rPr>
            <w:rFonts w:ascii="Times New Roman" w:cs="Times New Roman" w:eastAsia="Times New Roman" w:hAnsi="Times New Roman"/>
            <w:spacing w:val="-119"/>
            <w:w w:val="144"/>
            <w:sz w:val="20"/>
            <w:szCs w:val="20"/>
          </w:rPr>
          <w:t>D</w:t>
        </w:r>
        <w:r>
          <w:rPr>
            <w:rFonts w:ascii="Times New Roman" w:cs="Times New Roman" w:eastAsia="Times New Roman" w:hAnsi="Times New Roman"/>
            <w:spacing w:val="-155"/>
            <w:w w:val="208"/>
            <w:sz w:val="20"/>
            <w:szCs w:val="20"/>
          </w:rPr>
          <w:t>3</w:t>
        </w:r>
      </w:hyperlink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both"/>
        <w:spacing w:line="285" w:lineRule="auto"/>
        <w:ind w:firstLine="677" w:left="1363" w:right="75"/>
      </w:pPr>
      <w:r>
        <w:rPr>
          <w:rFonts w:ascii="Times New Roman" w:cs="Times New Roman" w:eastAsia="Times New Roman" w:hAnsi="Times New Roman"/>
          <w:spacing w:val="-81"/>
          <w:w w:val="31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hyperlink r:id="rId15">
        <w:r>
          <w:rPr>
            <w:rFonts w:ascii="Times New Roman" w:cs="Times New Roman" w:eastAsia="Times New Roman" w:hAnsi="Times New Roman"/>
            <w:spacing w:val="-106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37"/>
            <w:w w:val="156"/>
            <w:sz w:val="20"/>
            <w:szCs w:val="20"/>
          </w:rPr>
          <w:t>C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A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98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7"/>
            <w:w w:val="156"/>
            <w:sz w:val="20"/>
            <w:szCs w:val="20"/>
          </w:rPr>
          <w:t>C</w:t>
        </w:r>
      </w:hyperlink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8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4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6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44"/>
          <w:w w:val="20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3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01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53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2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2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93"/>
          <w:w w:val="23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95"/>
          <w:w w:val="109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-101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34"/>
          <w:w w:val="154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53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4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25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46"/>
          <w:w w:val="375"/>
          <w:sz w:val="20"/>
          <w:szCs w:val="20"/>
        </w:rPr>
        <w:t>j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-15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96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5"/>
          <w:w w:val="20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95"/>
          <w:w w:val="372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spacing w:val="-103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34"/>
          <w:w w:val="154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55"/>
          <w:w w:val="185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07"/>
          <w:w w:val="132"/>
          <w:sz w:val="20"/>
          <w:szCs w:val="20"/>
        </w:rPr>
        <w:t>m</w:t>
      </w:r>
      <w:r>
        <w:rPr>
          <w:rFonts w:ascii="Times New Roman" w:cs="Times New Roman" w:eastAsia="Times New Roman" w:hAnsi="Times New Roman"/>
          <w:spacing w:val="-101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97"/>
          <w:w w:val="372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spacing w:val="-113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23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27"/>
          <w:w w:val="375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95"/>
          <w:w w:val="232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13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20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23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3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97"/>
          <w:w w:val="185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155"/>
          <w:w w:val="185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53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7"/>
          <w:w w:val="372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spacing w:val="-116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18"/>
          <w:w w:val="142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55"/>
          <w:w w:val="232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25"/>
          <w:w w:val="142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4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46"/>
          <w:w w:val="375"/>
          <w:sz w:val="20"/>
          <w:szCs w:val="20"/>
        </w:rPr>
        <w:t>j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1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81"/>
          <w:w w:val="31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44"/>
          <w:w w:val="208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6"/>
          <w:w w:val="208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9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363"/>
      </w:pP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3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111"/>
          <w:w w:val="206"/>
          <w:sz w:val="20"/>
          <w:szCs w:val="20"/>
        </w:rPr>
        <w:t>p</w:t>
      </w:r>
      <w:r>
        <w:rPr>
          <w:rFonts w:ascii="Times New Roman" w:cs="Times New Roman" w:eastAsia="Times New Roman" w:hAnsi="Times New Roman"/>
          <w:spacing w:val="-134"/>
          <w:w w:val="16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-101"/>
          <w:w w:val="142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97"/>
          <w:w w:val="142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93"/>
          <w:w w:val="372"/>
          <w:sz w:val="20"/>
          <w:szCs w:val="20"/>
        </w:rPr>
        <w:t>l</w:t>
      </w:r>
      <w:r>
        <w:rPr>
          <w:rFonts w:ascii="Times New Roman" w:cs="Times New Roman" w:eastAsia="Times New Roman" w:hAnsi="Times New Roman"/>
          <w:spacing w:val="-126"/>
          <w:w w:val="142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1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1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363"/>
      </w:pPr>
      <w:r>
        <w:rPr>
          <w:rFonts w:ascii="Times New Roman" w:cs="Times New Roman" w:eastAsia="Times New Roman" w:hAnsi="Times New Roman"/>
          <w:spacing w:val="-110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38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4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96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1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6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8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1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8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96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54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4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6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4"/>
          <w:w w:val="359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6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5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4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0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199"/>
          <w:sz w:val="20"/>
          <w:szCs w:val="20"/>
        </w:rPr>
        <w:t>8</w:t>
      </w:r>
      <w:hyperlink r:id="rId16">
        <w:r>
          <w:rPr>
            <w:rFonts w:ascii="Times New Roman" w:cs="Times New Roman" w:eastAsia="Times New Roman" w:hAnsi="Times New Roman"/>
            <w:spacing w:val="-126"/>
            <w:w w:val="358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94"/>
            <w:w w:val="108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199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0"/>
            <w:w w:val="149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98"/>
            <w:w w:val="199"/>
            <w:sz w:val="20"/>
            <w:szCs w:val="20"/>
          </w:rPr>
          <w:t>6</w:t>
        </w:r>
      </w:hyperlink>
      <w:r>
        <w:rPr>
          <w:rFonts w:ascii="Times New Roman" w:cs="Times New Roman" w:eastAsia="Times New Roman" w:hAnsi="Times New Roman"/>
          <w:spacing w:val="-96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27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38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51"/>
          <w:w w:val="2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6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0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80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43"/>
          <w:w w:val="65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96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6"/>
          <w:w w:val="299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6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49"/>
          <w:w w:val="199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27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4"/>
          <w:w w:val="199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spacing w:val="-10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3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7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92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6"/>
          <w:w w:val="138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55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7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4"/>
          <w:w w:val="2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96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22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6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8"/>
          <w:w w:val="149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20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6"/>
          <w:w w:val="13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96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24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0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38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6"/>
          <w:w w:val="13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0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8"/>
          <w:w w:val="149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53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4"/>
          <w:w w:val="199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94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26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177"/>
          <w:sz w:val="20"/>
          <w:szCs w:val="20"/>
        </w:rPr>
        <w:t>&lt;</w:t>
      </w:r>
      <w:hyperlink r:id="rId17">
        <w:r>
          <w:rPr>
            <w:rFonts w:ascii="Times New Roman" w:cs="Times New Roman" w:eastAsia="Times New Roman" w:hAnsi="Times New Roman"/>
            <w:spacing w:val="-92"/>
            <w:w w:val="177"/>
            <w:sz w:val="20"/>
            <w:szCs w:val="20"/>
          </w:rPr>
          <w:t>=</w:t>
        </w:r>
        <w:r>
          <w:rPr>
            <w:rFonts w:ascii="Times New Roman" w:cs="Times New Roman" w:eastAsia="Times New Roman" w:hAnsi="Times New Roman"/>
            <w:spacing w:val="-40"/>
            <w:w w:val="199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94"/>
            <w:w w:val="108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53"/>
            <w:w w:val="359"/>
            <w:sz w:val="20"/>
            <w:szCs w:val="20"/>
          </w:rPr>
          <w:t>:</w:t>
        </w:r>
        <w:r>
          <w:rPr>
            <w:rFonts w:ascii="Times New Roman" w:cs="Times New Roman" w:eastAsia="Times New Roman" w:hAnsi="Times New Roman"/>
            <w:spacing w:val="-153"/>
            <w:w w:val="299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98"/>
            <w:w w:val="199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0"/>
            <w:w w:val="149"/>
            <w:sz w:val="20"/>
            <w:szCs w:val="20"/>
          </w:rPr>
          <w:t>B</w:t>
        </w:r>
      </w:hyperlink>
      <w:r>
        <w:rPr>
          <w:rFonts w:ascii="Times New Roman" w:cs="Times New Roman" w:eastAsia="Times New Roman" w:hAnsi="Times New Roman"/>
          <w:spacing w:val="0"/>
          <w:w w:val="359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363"/>
      </w:pPr>
      <w:r>
        <w:rPr>
          <w:rFonts w:ascii="Times New Roman" w:cs="Times New Roman" w:eastAsia="Times New Roman" w:hAnsi="Times New Roman"/>
          <w:spacing w:val="-144"/>
          <w:w w:val="208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208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58"/>
          <w:w w:val="187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2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hyperlink r:id="rId18"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60"/>
            <w:w w:val="312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6"/>
          <w:w w:val="267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=&gt;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7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5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52"/>
        <w:ind w:left="113"/>
      </w:pPr>
      <w:r>
        <w:rPr>
          <w:rFonts w:ascii="Times New Roman" w:cs="Times New Roman" w:eastAsia="Times New Roman" w:hAnsi="Times New Roman"/>
          <w:spacing w:val="0"/>
          <w:w w:val="372"/>
          <w:sz w:val="22"/>
          <w:szCs w:val="22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998"/>
      </w:pP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4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  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spacing w:val="-74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4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4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  </w:t>
      </w:r>
      <w:r>
        <w:rPr>
          <w:rFonts w:ascii="Times New Roman" w:cs="Times New Roman" w:eastAsia="Times New Roman" w:hAnsi="Times New Roman"/>
          <w:spacing w:val="0"/>
          <w:w w:val="39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15"/>
          <w:szCs w:val="15"/>
        </w:rPr>
        <w:jc w:val="left"/>
        <w:spacing w:before="40" w:line="160" w:lineRule="exact"/>
        <w:ind w:left="2865"/>
      </w:pPr>
      <w:r>
        <w:rPr>
          <w:rFonts w:ascii="Times New Roman" w:cs="Times New Roman" w:eastAsia="Times New Roman" w:hAnsi="Times New Roman"/>
          <w:w w:val="403"/>
          <w:position w:val="-1"/>
          <w:sz w:val="15"/>
          <w:szCs w:val="15"/>
        </w:rPr>
        <w:t> </w:t>
      </w:r>
      <w:r>
        <w:rPr>
          <w:rFonts w:ascii="Times New Roman" w:cs="Times New Roman" w:eastAsia="Times New Roman" w:hAnsi="Times New Roman"/>
          <w:w w:val="100"/>
          <w:position w:val="0"/>
          <w:sz w:val="15"/>
          <w:szCs w:val="15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998"/>
      </w:pPr>
      <w:r>
        <w:pict>
          <v:group coordorigin="3380,-607" coordsize="5233,874" style="position:absolute;margin-left:169.014pt;margin-top:-30.365pt;width:261.667pt;height:43.686pt;mso-position-horizontal-relative:page;mso-position-vertical-relative:paragraph;z-index:-473">
            <v:shape coordorigin="3380,-607" coordsize="5233,874" filled="f" path="m3380,-607l3380,266,8614,266,8614,-607,3380,-607xe" strokecolor="#000000" stroked="t" strokeweight="0.45154pt" style="position:absolute;left:3380;top:-607;width:5233;height:874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0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-72"/>
          <w:w w:val="409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39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3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left"/>
        <w:ind w:left="2998"/>
      </w:pPr>
      <w:r>
        <w:rPr>
          <w:rFonts w:ascii="Times New Roman" w:cs="Times New Roman" w:eastAsia="Times New Roman" w:hAnsi="Times New Roman"/>
          <w:spacing w:val="-70"/>
          <w:w w:val="401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396"/>
          <w:sz w:val="18"/>
          <w:szCs w:val="1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2"/>
        <w:ind w:left="1363"/>
      </w:pPr>
      <w:r>
        <w:rPr>
          <w:rFonts w:ascii="Times New Roman" w:cs="Times New Roman" w:eastAsia="Times New Roman" w:hAnsi="Times New Roman"/>
          <w:spacing w:val="-92"/>
          <w:w w:val="359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-90"/>
          <w:w w:val="177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94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0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2"/>
          <w:w w:val="177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45"/>
          <w:w w:val="199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4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51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0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74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0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4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38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2"/>
          <w:w w:val="13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6"/>
          <w:w w:val="149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55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0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4"/>
          <w:w w:val="199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90"/>
          <w:w w:val="163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8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6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177"/>
          <w:sz w:val="20"/>
          <w:szCs w:val="20"/>
        </w:rPr>
        <w:t>&lt;</w:t>
      </w:r>
      <w:hyperlink r:id="rId19">
        <w:r>
          <w:rPr>
            <w:rFonts w:ascii="Times New Roman" w:cs="Times New Roman" w:eastAsia="Times New Roman" w:hAnsi="Times New Roman"/>
            <w:spacing w:val="-90"/>
            <w:w w:val="177"/>
            <w:sz w:val="20"/>
            <w:szCs w:val="20"/>
          </w:rPr>
          <w:t>=</w:t>
        </w:r>
        <w:r>
          <w:rPr>
            <w:rFonts w:ascii="Times New Roman" w:cs="Times New Roman" w:eastAsia="Times New Roman" w:hAnsi="Times New Roman"/>
            <w:spacing w:val="-38"/>
            <w:w w:val="199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90"/>
            <w:w w:val="108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53"/>
            <w:w w:val="359"/>
            <w:sz w:val="20"/>
            <w:szCs w:val="20"/>
          </w:rPr>
          <w:t>:</w:t>
        </w:r>
        <w:r>
          <w:rPr>
            <w:rFonts w:ascii="Times New Roman" w:cs="Times New Roman" w:eastAsia="Times New Roman" w:hAnsi="Times New Roman"/>
            <w:spacing w:val="-153"/>
            <w:w w:val="299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98"/>
            <w:w w:val="199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79"/>
            <w:w w:val="149"/>
            <w:sz w:val="20"/>
            <w:szCs w:val="20"/>
          </w:rPr>
          <w:t>B</w:t>
        </w:r>
      </w:hyperlink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4"/>
          <w:w w:val="199"/>
          <w:sz w:val="20"/>
          <w:szCs w:val="20"/>
        </w:rPr>
        <w:t>n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8"/>
          <w:w w:val="199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55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4"/>
          <w:w w:val="13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2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2"/>
          <w:w w:val="199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54"/>
          <w:w w:val="179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55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53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0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5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3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2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4"/>
          <w:w w:val="359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53"/>
          <w:w w:val="35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45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47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0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4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2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66"/>
          <w:w w:val="359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43"/>
          <w:w w:val="65"/>
          <w:sz w:val="20"/>
          <w:szCs w:val="20"/>
        </w:rPr>
        <w:t>q</w:t>
      </w:r>
      <w:r>
        <w:rPr>
          <w:rFonts w:ascii="Times New Roman" w:cs="Times New Roman" w:eastAsia="Times New Roman" w:hAnsi="Times New Roman"/>
          <w:spacing w:val="-96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4"/>
          <w:w w:val="299"/>
          <w:sz w:val="20"/>
          <w:szCs w:val="20"/>
        </w:rPr>
        <w:t>r</w:t>
      </w:r>
      <w:r>
        <w:rPr>
          <w:rFonts w:ascii="Times New Roman" w:cs="Times New Roman" w:eastAsia="Times New Roman" w:hAnsi="Times New Roman"/>
          <w:spacing w:val="-132"/>
          <w:w w:val="14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6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0"/>
          <w:w w:val="177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47"/>
          <w:w w:val="138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6"/>
          <w:w w:val="138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51"/>
          <w:w w:val="2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0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73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34"/>
          <w:w w:val="199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177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50"/>
          <w:w w:val="199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38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51"/>
          <w:w w:val="299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4"/>
          <w:w w:val="199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72"/>
          <w:w w:val="22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49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0"/>
          <w:w w:val="256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49"/>
          <w:w w:val="199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9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5"/>
        <w:ind w:left="1363"/>
      </w:pPr>
      <w:r>
        <w:rPr>
          <w:rFonts w:ascii="Times New Roman" w:cs="Times New Roman" w:eastAsia="Times New Roman" w:hAnsi="Times New Roman"/>
          <w:spacing w:val="-81"/>
          <w:w w:val="312"/>
          <w:sz w:val="20"/>
          <w:szCs w:val="20"/>
        </w:rPr>
        <w:t>f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6"/>
          <w:w w:val="267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1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44"/>
          <w:w w:val="208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44"/>
          <w:w w:val="375"/>
          <w:sz w:val="20"/>
          <w:szCs w:val="20"/>
        </w:rPr>
        <w:t>j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87"/>
          <w:w w:val="208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-121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7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87"/>
          <w:w w:val="208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23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1363"/>
      </w:pPr>
      <w:hyperlink r:id="rId20"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</w:hyperlink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7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7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6"/>
          <w:w w:val="267"/>
          <w:sz w:val="20"/>
          <w:szCs w:val="20"/>
        </w:rPr>
        <w:t>s</w:t>
      </w:r>
      <w:r>
        <w:rPr>
          <w:rFonts w:ascii="Times New Roman" w:cs="Times New Roman" w:eastAsia="Times New Roman" w:hAnsi="Times New Roman"/>
          <w:spacing w:val="-154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41"/>
      </w:pP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g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hyperlink r:id="rId21">
        <w:r>
          <w:rPr>
            <w:rFonts w:ascii="Times New Roman" w:cs="Times New Roman" w:eastAsia="Times New Roman" w:hAnsi="Times New Roman"/>
            <w:spacing w:val="-96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A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hyperlink r:id="rId22">
        <w:r>
          <w:rPr>
            <w:rFonts w:ascii="Times New Roman" w:cs="Times New Roman" w:eastAsia="Times New Roman" w:hAnsi="Times New Roman"/>
            <w:spacing w:val="-129"/>
            <w:w w:val="234"/>
            <w:sz w:val="20"/>
            <w:szCs w:val="20"/>
          </w:rPr>
          <w:t>?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98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6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</w:hyperlink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9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9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8"/>
          <w:w w:val="31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5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hyperlink r:id="rId23">
        <w:r>
          <w:rPr>
            <w:rFonts w:ascii="Times New Roman" w:cs="Times New Roman" w:eastAsia="Times New Roman" w:hAnsi="Times New Roman"/>
            <w:spacing w:val="-96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106"/>
            <w:w w:val="208"/>
            <w:sz w:val="20"/>
            <w:szCs w:val="20"/>
          </w:rPr>
          <w:t>v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A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96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7"/>
            <w:w w:val="156"/>
            <w:sz w:val="20"/>
            <w:szCs w:val="20"/>
          </w:rPr>
          <w:t>C</w:t>
        </w:r>
      </w:hyperlink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2"/>
          <w:w w:val="144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-94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2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 w:line="285" w:lineRule="auto"/>
        <w:ind w:left="1363" w:right="77"/>
      </w:pPr>
      <w:hyperlink r:id="rId24"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58"/>
            <w:w w:val="187"/>
            <w:sz w:val="20"/>
            <w:szCs w:val="20"/>
          </w:rPr>
          <w:t>F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:</w:t>
        </w:r>
      </w:hyperlink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52"/>
          <w:w w:val="208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-127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4"/>
          <w:w w:val="208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k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hyperlink r:id="rId25">
        <w:r>
          <w:rPr>
            <w:rFonts w:ascii="Times New Roman" w:cs="Times New Roman" w:eastAsia="Times New Roman" w:hAnsi="Times New Roman"/>
            <w:spacing w:val="-129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44"/>
            <w:w w:val="208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  <w:r>
          <w:rPr>
            <w:rFonts w:ascii="Times New Roman" w:cs="Times New Roman" w:eastAsia="Times New Roman" w:hAnsi="Times New Roman"/>
            <w:spacing w:val="-160"/>
            <w:w w:val="312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137"/>
            <w:w w:val="156"/>
            <w:sz w:val="20"/>
            <w:szCs w:val="20"/>
          </w:rPr>
          <w:t>C</w:t>
        </w:r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: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60"/>
            <w:w w:val="312"/>
            <w:sz w:val="20"/>
            <w:szCs w:val="20"/>
          </w:rPr>
          <w:t>I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</w:hyperlink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75"/>
          <w:w w:val="208"/>
          <w:sz w:val="20"/>
          <w:szCs w:val="20"/>
        </w:rPr>
        <w:t>y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29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375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hyperlink r:id="rId26">
        <w:r>
          <w:rPr>
            <w:rFonts w:ascii="Times New Roman" w:cs="Times New Roman" w:eastAsia="Times New Roman" w:hAnsi="Times New Roman"/>
            <w:spacing w:val="-162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98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00"/>
            <w:w w:val="144"/>
            <w:sz w:val="20"/>
            <w:szCs w:val="20"/>
          </w:rPr>
          <w:t>A</w:t>
        </w:r>
        <w:r>
          <w:rPr>
            <w:rFonts w:ascii="Times New Roman" w:cs="Times New Roman" w:eastAsia="Times New Roman" w:hAnsi="Times New Roman"/>
            <w:spacing w:val="-108"/>
            <w:w w:val="208"/>
            <w:sz w:val="20"/>
            <w:szCs w:val="20"/>
          </w:rPr>
          <w:t>8</w:t>
        </w:r>
      </w:hyperlink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8"/>
          <w:w w:val="312"/>
          <w:sz w:val="20"/>
          <w:szCs w:val="20"/>
        </w:rPr>
        <w:t>]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27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2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12"/>
          <w:w w:val="208"/>
          <w:sz w:val="20"/>
          <w:szCs w:val="20"/>
        </w:rPr>
        <w:t>o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9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59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424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47"/>
          <w:w w:val="199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4"/>
          <w:w w:val="199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`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_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2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1763"/>
      </w:pP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`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98"/>
          <w:w w:val="144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`</w:t>
      </w:r>
      <w:r>
        <w:rPr>
          <w:rFonts w:ascii="Times New Roman" w:cs="Times New Roman" w:eastAsia="Times New Roman" w:hAnsi="Times New Roman"/>
          <w:spacing w:val="-98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27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4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10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hyperlink r:id="rId27">
        <w:r>
          <w:rPr>
            <w:rFonts w:ascii="Times New Roman" w:cs="Times New Roman" w:eastAsia="Times New Roman" w:hAnsi="Times New Roman"/>
            <w:spacing w:val="-160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44"/>
            <w:w w:val="208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  <w:r>
          <w:rPr>
            <w:rFonts w:ascii="Times New Roman" w:cs="Times New Roman" w:eastAsia="Times New Roman" w:hAnsi="Times New Roman"/>
            <w:spacing w:val="-44"/>
            <w:w w:val="208"/>
            <w:sz w:val="20"/>
            <w:szCs w:val="20"/>
          </w:rPr>
          <w:t>7</w:t>
        </w:r>
        <w:r>
          <w:rPr>
            <w:rFonts w:ascii="Times New Roman" w:cs="Times New Roman" w:eastAsia="Times New Roman" w:hAnsi="Times New Roman"/>
            <w:spacing w:val="-100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00"/>
            <w:w w:val="170"/>
            <w:sz w:val="20"/>
            <w:szCs w:val="20"/>
          </w:rPr>
          <w:t>E</w:t>
        </w:r>
      </w:hyperlink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[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70"/>
          <w:sz w:val="20"/>
          <w:szCs w:val="20"/>
        </w:rPr>
        <w:t>E</w:t>
      </w:r>
      <w:hyperlink r:id="rId28">
        <w:r>
          <w:rPr>
            <w:rFonts w:ascii="Times New Roman" w:cs="Times New Roman" w:eastAsia="Times New Roman" w:hAnsi="Times New Roman"/>
            <w:spacing w:val="-162"/>
            <w:w w:val="375"/>
            <w:sz w:val="20"/>
            <w:szCs w:val="20"/>
          </w:rPr>
          <w:t>;</w:t>
        </w:r>
        <w:r>
          <w:rPr>
            <w:rFonts w:ascii="Times New Roman" w:cs="Times New Roman" w:eastAsia="Times New Roman" w:hAnsi="Times New Roman"/>
            <w:spacing w:val="-98"/>
            <w:w w:val="113"/>
            <w:sz w:val="20"/>
            <w:szCs w:val="20"/>
          </w:rPr>
          <w:t>@</w:t>
        </w:r>
        <w:r>
          <w:rPr>
            <w:rFonts w:ascii="Times New Roman" w:cs="Times New Roman" w:eastAsia="Times New Roman" w:hAnsi="Times New Roman"/>
            <w:spacing w:val="-110"/>
            <w:w w:val="208"/>
            <w:sz w:val="20"/>
            <w:szCs w:val="20"/>
          </w:rPr>
          <w:t>8</w:t>
        </w:r>
        <w:r>
          <w:rPr>
            <w:rFonts w:ascii="Times New Roman" w:cs="Times New Roman" w:eastAsia="Times New Roman" w:hAnsi="Times New Roman"/>
            <w:spacing w:val="-135"/>
            <w:w w:val="156"/>
            <w:sz w:val="20"/>
            <w:szCs w:val="20"/>
          </w:rPr>
          <w:t>B</w:t>
        </w:r>
        <w:r>
          <w:rPr>
            <w:rFonts w:ascii="Times New Roman" w:cs="Times New Roman" w:eastAsia="Times New Roman" w:hAnsi="Times New Roman"/>
            <w:spacing w:val="-104"/>
            <w:w w:val="208"/>
            <w:sz w:val="20"/>
            <w:szCs w:val="20"/>
          </w:rPr>
          <w:t>6</w:t>
        </w:r>
      </w:hyperlink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7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25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29"/>
          <w:w w:val="234"/>
          <w:sz w:val="20"/>
          <w:szCs w:val="20"/>
        </w:rPr>
        <w:t>?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6"/>
          <w:w w:val="375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50"/>
          <w:w w:val="208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5202"/>
      </w:pPr>
      <w:r>
        <w:pict>
          <v:shape style="width:60.0547pt;height:112.433pt" type="#_x0000_t75">
            <v:imagedata o:title="" r:id="rId2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"/>
        <w:ind w:left="4260"/>
        <w:sectPr>
          <w:type w:val="continuous"/>
          <w:pgSz w:h="15840" w:w="12240"/>
          <w:pgMar w:bottom="280" w:left="520" w:right="1540" w:top="1460"/>
        </w:sectPr>
      </w:pPr>
      <w:r>
        <w:rPr>
          <w:rFonts w:ascii="Times New Roman" w:cs="Times New Roman" w:eastAsia="Times New Roman" w:hAnsi="Times New Roman"/>
          <w:spacing w:val="-77"/>
          <w:w w:val="234"/>
          <w:sz w:val="20"/>
          <w:szCs w:val="20"/>
        </w:rPr>
        <w:t>z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4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0"/>
          <w:w w:val="144"/>
          <w:sz w:val="20"/>
          <w:szCs w:val="20"/>
        </w:rPr>
        <w:t>H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2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2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8"/>
          <w:w w:val="375"/>
          <w:sz w:val="20"/>
          <w:szCs w:val="20"/>
        </w:rPr>
        <w:t>t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`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9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\</w:t>
      </w:r>
      <w:r>
        <w:rPr>
          <w:rFonts w:ascii="Times New Roman" w:cs="Times New Roman" w:eastAsia="Times New Roman" w:hAnsi="Times New Roman"/>
          <w:spacing w:val="-160"/>
          <w:w w:val="312"/>
          <w:sz w:val="20"/>
          <w:szCs w:val="20"/>
        </w:rPr>
        <w:t>I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_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4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35"/>
          <w:w w:val="156"/>
          <w:sz w:val="20"/>
          <w:szCs w:val="20"/>
        </w:rPr>
        <w:t>B</w:t>
      </w:r>
      <w:r>
        <w:rPr>
          <w:rFonts w:ascii="Times New Roman" w:cs="Times New Roman" w:eastAsia="Times New Roman" w:hAnsi="Times New Roman"/>
          <w:spacing w:val="-160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39"/>
          <w:w w:val="156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spacing w:val="-108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21"/>
          <w:w w:val="144"/>
          <w:sz w:val="20"/>
          <w:szCs w:val="20"/>
        </w:rPr>
        <w:t>D</w:t>
      </w:r>
      <w:r>
        <w:rPr>
          <w:rFonts w:ascii="Times New Roman" w:cs="Times New Roman" w:eastAsia="Times New Roman" w:hAnsi="Times New Roman"/>
          <w:spacing w:val="-103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0"/>
          <w:w w:val="358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528" w:right="420"/>
      </w:pP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3"/>
      </w:pP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24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63"/>
      </w:pP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4"/>
        <w:ind w:left="563"/>
      </w:pP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9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center"/>
        <w:spacing w:line="200" w:lineRule="exact"/>
        <w:ind w:left="5178" w:right="3547"/>
      </w:pPr>
      <w:r>
        <w:pict>
          <v:shape style="position:absolute;margin-left:287.882pt;margin-top:-174.584pt;width:58.813pt;height:182.874pt;mso-position-horizontal-relative:page;mso-position-vertical-relative:paragraph;z-index:-472" type="#_x0000_t75">
            <v:imagedata o:title="" r:id="rId30"/>
          </v:shape>
        </w:pict>
      </w:r>
      <w:r>
        <w:rPr>
          <w:rFonts w:ascii="Times New Roman" w:cs="Times New Roman" w:eastAsia="Times New Roman" w:hAnsi="Times New Roman"/>
          <w:w w:val="416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1"/>
        <w:ind w:left="2886"/>
      </w:pPr>
      <w:r>
        <w:rPr>
          <w:rFonts w:ascii="Times New Roman" w:cs="Times New Roman" w:eastAsia="Times New Roman" w:hAnsi="Times New Roman"/>
          <w:spacing w:val="-7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3"/>
      </w:pP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63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3"/>
      </w:pP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6"/>
        <w:ind w:left="163"/>
      </w:pP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806" w:right="73"/>
      </w:pP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63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63"/>
      </w:pP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5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3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1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163"/>
      </w:pPr>
      <w:r>
        <w:rPr>
          <w:rFonts w:ascii="Times New Roman" w:cs="Times New Roman" w:eastAsia="Times New Roman" w:hAnsi="Times New Roman"/>
          <w:spacing w:val="-146"/>
          <w:w w:val="208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46"/>
          <w:w w:val="184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163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74"/>
      </w:pPr>
      <w:r>
        <w:pict>
          <v:shape style="width:238.187pt;height:173.279pt" type="#_x0000_t75">
            <v:imagedata o:title="" r:id="rId3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2594" w:right="1873"/>
        <w:sectPr>
          <w:pgSz w:h="15840" w:w="12240"/>
          <w:pgMar w:bottom="280" w:left="1720" w:right="1540" w:top="1260"/>
        </w:sectPr>
      </w:pPr>
      <w:r>
        <w:rPr>
          <w:rFonts w:ascii="Times New Roman" w:cs="Times New Roman" w:eastAsia="Times New Roman" w:hAnsi="Times New Roman"/>
          <w:spacing w:val="-7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58"/>
      </w:pPr>
      <w:r>
        <w:pict>
          <v:shape style="width:274.536pt;height:90.3078pt" type="#_x0000_t75">
            <v:imagedata o:title="" r:id="rId3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2"/>
        <w:ind w:left="500"/>
      </w:pPr>
      <w:r>
        <w:rPr>
          <w:rFonts w:ascii="Times New Roman" w:cs="Times New Roman" w:eastAsia="Times New Roman" w:hAnsi="Times New Roman"/>
          <w:spacing w:val="-111"/>
          <w:w w:val="305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0"/>
          <w:w w:val="24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6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95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1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51"/>
          <w:w w:val="309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95"/>
          <w:w w:val="309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5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37"/>
          <w:w w:val="183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01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83"/>
          <w:w w:val="412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34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55"/>
          <w:w w:val="412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95"/>
          <w:w w:val="372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-97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31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0"/>
          <w:w w:val="198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841"/>
      </w:pPr>
      <w:r>
        <w:rPr>
          <w:rFonts w:ascii="Times New Roman" w:cs="Times New Roman" w:eastAsia="Times New Roman" w:hAnsi="Times New Roman"/>
          <w:spacing w:val="-31"/>
          <w:w w:val="208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4"/>
        <w:ind w:left="500"/>
      </w:pPr>
      <w:r>
        <w:rPr>
          <w:rFonts w:ascii="Times New Roman" w:cs="Times New Roman" w:eastAsia="Times New Roman" w:hAnsi="Times New Roman"/>
          <w:spacing w:val="-111"/>
          <w:w w:val="305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0"/>
          <w:w w:val="24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6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95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1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51"/>
          <w:w w:val="309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95"/>
          <w:w w:val="309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5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37"/>
          <w:w w:val="183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03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25"/>
          <w:w w:val="206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03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2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97"/>
          <w:w w:val="206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56</w:t>
      </w:r>
      <w:r>
        <w:rPr>
          <w:rFonts w:ascii="Times New Roman" w:cs="Times New Roman" w:eastAsia="Times New Roman" w:hAnsi="Times New Roman"/>
          <w:spacing w:val="-140"/>
          <w:w w:val="206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41"/>
          <w:w w:val="206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98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5"/>
        <w:ind w:left="841"/>
      </w:pPr>
      <w:r>
        <w:rPr>
          <w:rFonts w:ascii="Times New Roman" w:cs="Times New Roman" w:eastAsia="Times New Roman" w:hAnsi="Times New Roman"/>
          <w:spacing w:val="-31"/>
          <w:w w:val="208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0"/>
        <w:ind w:left="500"/>
      </w:pPr>
      <w:r>
        <w:rPr>
          <w:rFonts w:ascii="Times New Roman" w:cs="Times New Roman" w:eastAsia="Times New Roman" w:hAnsi="Times New Roman"/>
          <w:spacing w:val="-111"/>
          <w:w w:val="305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0"/>
          <w:w w:val="24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6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95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1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2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42"/>
          <w:w w:val="206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41"/>
          <w:w w:val="206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98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5"/>
        <w:ind w:left="841"/>
      </w:pPr>
      <w:r>
        <w:rPr>
          <w:rFonts w:ascii="Times New Roman" w:cs="Times New Roman" w:eastAsia="Times New Roman" w:hAnsi="Times New Roman"/>
          <w:spacing w:val="-31"/>
          <w:w w:val="208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8"/>
        <w:ind w:left="841"/>
      </w:pPr>
      <w:r>
        <w:rPr>
          <w:rFonts w:ascii="Times New Roman" w:cs="Times New Roman" w:eastAsia="Times New Roman" w:hAnsi="Times New Roman"/>
          <w:spacing w:val="-79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4"/>
        <w:ind w:left="500"/>
      </w:pPr>
      <w:r>
        <w:rPr>
          <w:rFonts w:ascii="Times New Roman" w:cs="Times New Roman" w:eastAsia="Times New Roman" w:hAnsi="Times New Roman"/>
          <w:spacing w:val="-111"/>
          <w:w w:val="305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0"/>
          <w:w w:val="24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6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95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1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2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42"/>
          <w:w w:val="206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97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1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5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37"/>
          <w:w w:val="183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03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99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1"/>
          <w:w w:val="372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51"/>
          <w:w w:val="372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61"/>
          <w:w w:val="206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-95"/>
          <w:w w:val="123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5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3"/>
          <w:w w:val="206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35"/>
          <w:w w:val="183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03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03"/>
          <w:w w:val="132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34"/>
          <w:w w:val="57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99"/>
          <w:w w:val="183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53"/>
          <w:w w:val="372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95"/>
          <w:w w:val="206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6"/>
          <w:w w:val="206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34"/>
          <w:w w:val="309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41"/>
          <w:w w:val="206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0"/>
          <w:w w:val="198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841"/>
      </w:pPr>
      <w:r>
        <w:rPr>
          <w:rFonts w:ascii="Times New Roman" w:cs="Times New Roman" w:eastAsia="Times New Roman" w:hAnsi="Times New Roman"/>
          <w:spacing w:val="-31"/>
          <w:w w:val="208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1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3"/>
      </w:pP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4"/>
        <w:ind w:left="163"/>
      </w:pP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3"/>
      </w:pP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63"/>
      </w:pP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ind w:left="224"/>
      </w:pPr>
      <w:r>
        <w:rPr>
          <w:rFonts w:ascii="Times New Roman" w:cs="Times New Roman" w:eastAsia="Times New Roman" w:hAnsi="Times New Roman"/>
          <w:spacing w:val="-133"/>
          <w:w w:val="181"/>
          <w:sz w:val="29"/>
          <w:szCs w:val="29"/>
        </w:rPr>
        <w:t>&gt;</w:t>
      </w:r>
      <w:hyperlink r:id="rId33">
        <w:r>
          <w:rPr>
            <w:rFonts w:ascii="Times New Roman" w:cs="Times New Roman" w:eastAsia="Times New Roman" w:hAnsi="Times New Roman"/>
            <w:spacing w:val="-131"/>
            <w:w w:val="230"/>
            <w:sz w:val="29"/>
            <w:szCs w:val="29"/>
          </w:rPr>
          <w:t>?</w:t>
        </w:r>
        <w:r>
          <w:rPr>
            <w:rFonts w:ascii="Times New Roman" w:cs="Times New Roman" w:eastAsia="Times New Roman" w:hAnsi="Times New Roman"/>
            <w:spacing w:val="-286"/>
            <w:w w:val="111"/>
            <w:sz w:val="29"/>
            <w:szCs w:val="29"/>
          </w:rPr>
          <w:t>@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A</w:t>
        </w:r>
        <w:r>
          <w:rPr>
            <w:rFonts w:ascii="Times New Roman" w:cs="Times New Roman" w:eastAsia="Times New Roman" w:hAnsi="Times New Roman"/>
            <w:spacing w:val="-131"/>
            <w:w w:val="150"/>
            <w:sz w:val="29"/>
            <w:szCs w:val="29"/>
          </w:rPr>
          <w:t>BC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D</w:t>
        </w:r>
        <w:r>
          <w:rPr>
            <w:rFonts w:ascii="Times New Roman" w:cs="Times New Roman" w:eastAsia="Times New Roman" w:hAnsi="Times New Roman"/>
            <w:spacing w:val="-131"/>
            <w:w w:val="164"/>
            <w:sz w:val="29"/>
            <w:szCs w:val="29"/>
          </w:rPr>
          <w:t>E</w:t>
        </w:r>
        <w:r>
          <w:rPr>
            <w:rFonts w:ascii="Times New Roman" w:cs="Times New Roman" w:eastAsia="Times New Roman" w:hAnsi="Times New Roman"/>
            <w:spacing w:val="-131"/>
            <w:w w:val="180"/>
            <w:sz w:val="29"/>
            <w:szCs w:val="29"/>
          </w:rPr>
          <w:t>F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GG</w:t>
        </w:r>
        <w:r>
          <w:rPr>
            <w:rFonts w:ascii="Times New Roman" w:cs="Times New Roman" w:eastAsia="Times New Roman" w:hAnsi="Times New Roman"/>
            <w:spacing w:val="-128"/>
            <w:w w:val="139"/>
            <w:sz w:val="29"/>
            <w:szCs w:val="29"/>
          </w:rPr>
          <w:t>H</w:t>
        </w:r>
        <w:r>
          <w:rPr>
            <w:rFonts w:ascii="Times New Roman" w:cs="Times New Roman" w:eastAsia="Times New Roman" w:hAnsi="Times New Roman"/>
            <w:spacing w:val="-131"/>
            <w:w w:val="301"/>
            <w:sz w:val="29"/>
            <w:szCs w:val="29"/>
          </w:rPr>
          <w:t>I</w:t>
        </w:r>
        <w:r>
          <w:rPr>
            <w:rFonts w:ascii="Times New Roman" w:cs="Times New Roman" w:eastAsia="Times New Roman" w:hAnsi="Times New Roman"/>
            <w:spacing w:val="-131"/>
            <w:w w:val="258"/>
            <w:sz w:val="29"/>
            <w:szCs w:val="29"/>
          </w:rPr>
          <w:t>J</w:t>
        </w:r>
        <w:r>
          <w:rPr>
            <w:rFonts w:ascii="Times New Roman" w:cs="Times New Roman" w:eastAsia="Times New Roman" w:hAnsi="Times New Roman"/>
            <w:spacing w:val="-114"/>
            <w:w w:val="301"/>
            <w:sz w:val="29"/>
            <w:szCs w:val="29"/>
          </w:rPr>
          <w:t>I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K</w:t>
        </w:r>
        <w:r>
          <w:rPr>
            <w:rFonts w:ascii="Times New Roman" w:cs="Times New Roman" w:eastAsia="Times New Roman" w:hAnsi="Times New Roman"/>
            <w:spacing w:val="-131"/>
            <w:w w:val="164"/>
            <w:sz w:val="29"/>
            <w:szCs w:val="29"/>
          </w:rPr>
          <w:t>L</w:t>
        </w:r>
        <w:r>
          <w:rPr>
            <w:rFonts w:ascii="Times New Roman" w:cs="Times New Roman" w:eastAsia="Times New Roman" w:hAnsi="Times New Roman"/>
            <w:spacing w:val="-131"/>
            <w:w w:val="112"/>
            <w:sz w:val="29"/>
            <w:szCs w:val="29"/>
          </w:rPr>
          <w:t>M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N</w:t>
        </w:r>
        <w:r>
          <w:rPr>
            <w:rFonts w:ascii="Times New Roman" w:cs="Times New Roman" w:eastAsia="Times New Roman" w:hAnsi="Times New Roman"/>
            <w:spacing w:val="-131"/>
            <w:w w:val="164"/>
            <w:sz w:val="29"/>
            <w:szCs w:val="29"/>
          </w:rPr>
          <w:t>L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O</w:t>
        </w:r>
        <w:r>
          <w:rPr>
            <w:rFonts w:ascii="Times New Roman" w:cs="Times New Roman" w:eastAsia="Times New Roman" w:hAnsi="Times New Roman"/>
            <w:spacing w:val="-131"/>
            <w:w w:val="180"/>
            <w:sz w:val="29"/>
            <w:szCs w:val="29"/>
          </w:rPr>
          <w:t>P</w:t>
        </w:r>
        <w:r>
          <w:rPr>
            <w:rFonts w:ascii="Times New Roman" w:cs="Times New Roman" w:eastAsia="Times New Roman" w:hAnsi="Times New Roman"/>
            <w:spacing w:val="-131"/>
            <w:w w:val="139"/>
            <w:sz w:val="29"/>
            <w:szCs w:val="29"/>
          </w:rPr>
          <w:t>Q</w:t>
        </w:r>
        <w:r>
          <w:rPr>
            <w:rFonts w:ascii="Times New Roman" w:cs="Times New Roman" w:eastAsia="Times New Roman" w:hAnsi="Times New Roman"/>
            <w:spacing w:val="-131"/>
            <w:w w:val="150"/>
            <w:sz w:val="29"/>
            <w:szCs w:val="29"/>
          </w:rPr>
          <w:t>R</w:t>
        </w:r>
        <w:r>
          <w:rPr>
            <w:rFonts w:ascii="Times New Roman" w:cs="Times New Roman" w:eastAsia="Times New Roman" w:hAnsi="Times New Roman"/>
            <w:spacing w:val="0"/>
            <w:w w:val="301"/>
            <w:sz w:val="29"/>
            <w:szCs w:val="29"/>
          </w:rPr>
          <w:t>I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9"/>
        <w:ind w:left="224"/>
      </w:pPr>
      <w:r>
        <w:rPr>
          <w:rFonts w:ascii="Times New Roman" w:cs="Times New Roman" w:eastAsia="Times New Roman" w:hAnsi="Times New Roman"/>
          <w:spacing w:val="-105"/>
          <w:w w:val="137"/>
          <w:sz w:val="24"/>
          <w:szCs w:val="24"/>
        </w:rPr>
        <w:t>G</w:t>
      </w:r>
      <w:hyperlink r:id="rId34">
        <w:r>
          <w:rPr>
            <w:rFonts w:ascii="Times New Roman" w:cs="Times New Roman" w:eastAsia="Times New Roman" w:hAnsi="Times New Roman"/>
            <w:spacing w:val="-105"/>
            <w:w w:val="224"/>
            <w:sz w:val="24"/>
            <w:szCs w:val="24"/>
          </w:rPr>
          <w:t>?</w:t>
        </w:r>
        <w:r>
          <w:rPr>
            <w:rFonts w:ascii="Times New Roman" w:cs="Times New Roman" w:eastAsia="Times New Roman" w:hAnsi="Times New Roman"/>
            <w:spacing w:val="-168"/>
            <w:w w:val="108"/>
            <w:sz w:val="24"/>
            <w:szCs w:val="24"/>
          </w:rPr>
          <w:t>@</w:t>
        </w:r>
        <w:r>
          <w:rPr>
            <w:rFonts w:ascii="Times New Roman" w:cs="Times New Roman" w:eastAsia="Times New Roman" w:hAnsi="Times New Roman"/>
            <w:spacing w:val="-110"/>
            <w:w w:val="182"/>
            <w:sz w:val="24"/>
            <w:szCs w:val="24"/>
          </w:rPr>
          <w:t>S</w:t>
        </w:r>
        <w:r>
          <w:rPr>
            <w:rFonts w:ascii="Times New Roman" w:cs="Times New Roman" w:eastAsia="Times New Roman" w:hAnsi="Times New Roman"/>
            <w:spacing w:val="-110"/>
            <w:w w:val="140"/>
            <w:sz w:val="24"/>
            <w:szCs w:val="24"/>
          </w:rPr>
          <w:t>G</w:t>
        </w:r>
        <w:r>
          <w:rPr>
            <w:rFonts w:ascii="Times New Roman" w:cs="Times New Roman" w:eastAsia="Times New Roman" w:hAnsi="Times New Roman"/>
            <w:spacing w:val="-110"/>
            <w:w w:val="166"/>
            <w:sz w:val="24"/>
            <w:szCs w:val="24"/>
          </w:rPr>
          <w:t>T</w:t>
        </w:r>
        <w:r>
          <w:rPr>
            <w:rFonts w:ascii="Times New Roman" w:cs="Times New Roman" w:eastAsia="Times New Roman" w:hAnsi="Times New Roman"/>
            <w:spacing w:val="-110"/>
            <w:w w:val="140"/>
            <w:sz w:val="24"/>
            <w:szCs w:val="24"/>
          </w:rPr>
          <w:t>GA</w:t>
        </w:r>
        <w:r>
          <w:rPr>
            <w:rFonts w:ascii="Times New Roman" w:cs="Times New Roman" w:eastAsia="Times New Roman" w:hAnsi="Times New Roman"/>
            <w:spacing w:val="-107"/>
            <w:w w:val="140"/>
            <w:sz w:val="24"/>
            <w:szCs w:val="24"/>
          </w:rPr>
          <w:t>G</w:t>
        </w:r>
        <w:r>
          <w:rPr>
            <w:rFonts w:ascii="Times New Roman" w:cs="Times New Roman" w:eastAsia="Times New Roman" w:hAnsi="Times New Roman"/>
            <w:spacing w:val="-112"/>
            <w:w w:val="140"/>
            <w:sz w:val="24"/>
            <w:szCs w:val="24"/>
          </w:rPr>
          <w:t>H</w:t>
        </w:r>
        <w:r>
          <w:rPr>
            <w:rFonts w:ascii="Times New Roman" w:cs="Times New Roman" w:eastAsia="Times New Roman" w:hAnsi="Times New Roman"/>
            <w:spacing w:val="-107"/>
            <w:w w:val="305"/>
            <w:sz w:val="24"/>
            <w:szCs w:val="24"/>
          </w:rPr>
          <w:t>I</w:t>
        </w:r>
        <w:r>
          <w:rPr>
            <w:rFonts w:ascii="Times New Roman" w:cs="Times New Roman" w:eastAsia="Times New Roman" w:hAnsi="Times New Roman"/>
            <w:spacing w:val="-112"/>
            <w:w w:val="140"/>
            <w:sz w:val="24"/>
            <w:szCs w:val="24"/>
          </w:rPr>
          <w:t>A</w:t>
        </w:r>
        <w:r>
          <w:rPr>
            <w:rFonts w:ascii="Times New Roman" w:cs="Times New Roman" w:eastAsia="Times New Roman" w:hAnsi="Times New Roman"/>
            <w:spacing w:val="-107"/>
            <w:w w:val="152"/>
            <w:sz w:val="24"/>
            <w:szCs w:val="24"/>
          </w:rPr>
          <w:t>B</w:t>
        </w:r>
        <w:r>
          <w:rPr>
            <w:rFonts w:ascii="Times New Roman" w:cs="Times New Roman" w:eastAsia="Times New Roman" w:hAnsi="Times New Roman"/>
            <w:spacing w:val="-110"/>
            <w:w w:val="152"/>
            <w:sz w:val="24"/>
            <w:szCs w:val="24"/>
          </w:rPr>
          <w:t>C</w:t>
        </w:r>
        <w:r>
          <w:rPr>
            <w:rFonts w:ascii="Times New Roman" w:cs="Times New Roman" w:eastAsia="Times New Roman" w:hAnsi="Times New Roman"/>
            <w:spacing w:val="-110"/>
            <w:w w:val="140"/>
            <w:sz w:val="24"/>
            <w:szCs w:val="24"/>
          </w:rPr>
          <w:t>D</w:t>
        </w:r>
        <w:r>
          <w:rPr>
            <w:rFonts w:ascii="Times New Roman" w:cs="Times New Roman" w:eastAsia="Times New Roman" w:hAnsi="Times New Roman"/>
            <w:spacing w:val="-107"/>
            <w:w w:val="166"/>
            <w:sz w:val="24"/>
            <w:szCs w:val="24"/>
          </w:rPr>
          <w:t>E</w:t>
        </w:r>
        <w:r>
          <w:rPr>
            <w:rFonts w:ascii="Times New Roman" w:cs="Times New Roman" w:eastAsia="Times New Roman" w:hAnsi="Times New Roman"/>
            <w:spacing w:val="-112"/>
            <w:w w:val="182"/>
            <w:sz w:val="24"/>
            <w:szCs w:val="24"/>
          </w:rPr>
          <w:t>F</w:t>
        </w:r>
        <w:r>
          <w:rPr>
            <w:rFonts w:ascii="Times New Roman" w:cs="Times New Roman" w:eastAsia="Times New Roman" w:hAnsi="Times New Roman"/>
            <w:spacing w:val="-107"/>
            <w:w w:val="140"/>
            <w:sz w:val="24"/>
            <w:szCs w:val="24"/>
          </w:rPr>
          <w:t>G</w:t>
        </w:r>
        <w:r>
          <w:rPr>
            <w:rFonts w:ascii="Times New Roman" w:cs="Times New Roman" w:eastAsia="Times New Roman" w:hAnsi="Times New Roman"/>
            <w:spacing w:val="-110"/>
            <w:w w:val="140"/>
            <w:sz w:val="24"/>
            <w:szCs w:val="24"/>
          </w:rPr>
          <w:t>GH</w:t>
        </w:r>
        <w:r>
          <w:rPr>
            <w:rFonts w:ascii="Times New Roman" w:cs="Times New Roman" w:eastAsia="Times New Roman" w:hAnsi="Times New Roman"/>
            <w:spacing w:val="0"/>
            <w:w w:val="305"/>
            <w:sz w:val="24"/>
            <w:szCs w:val="24"/>
          </w:rPr>
          <w:t>I</w:t>
        </w:r>
      </w:hyperlink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0"/>
        <w:ind w:left="500"/>
      </w:pPr>
      <w:r>
        <w:rPr>
          <w:rFonts w:ascii="Times New Roman" w:cs="Times New Roman" w:eastAsia="Times New Roman" w:hAnsi="Times New Roman"/>
          <w:spacing w:val="-98"/>
          <w:w w:val="138"/>
          <w:sz w:val="20"/>
          <w:szCs w:val="20"/>
        </w:rPr>
        <w:t>U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24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96"/>
          <w:w w:val="144"/>
          <w:sz w:val="20"/>
          <w:szCs w:val="20"/>
        </w:rPr>
        <w:t>V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110"/>
          <w:sz w:val="20"/>
          <w:szCs w:val="20"/>
        </w:rPr>
        <w:t>W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7"/>
          <w:w w:val="144"/>
          <w:sz w:val="20"/>
          <w:szCs w:val="20"/>
        </w:rPr>
        <w:t>X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left"/>
        <w:ind w:left="5812"/>
        <w:sectPr>
          <w:pgSz w:h="15840" w:w="12240"/>
          <w:pgMar w:bottom="280" w:left="1720" w:right="1540" w:top="1480"/>
        </w:sectPr>
      </w:pPr>
      <w:r>
        <w:pict>
          <v:shape style="position:absolute;margin-left:128.038pt;margin-top:-154.604pt;width:248.573pt;height:163.006pt;mso-position-horizontal-relative:page;mso-position-vertical-relative:paragraph;z-index:-471" type="#_x0000_t75">
            <v:imagedata o:title="" r:id="rId35"/>
          </v:shape>
        </w:pict>
      </w:r>
      <w:r>
        <w:rPr>
          <w:rFonts w:ascii="Times New Roman" w:cs="Times New Roman" w:eastAsia="Times New Roman" w:hAnsi="Times New Roman"/>
          <w:w w:val="416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51"/>
      </w:pPr>
      <w:r>
        <w:pict>
          <v:shape style="width:384.712pt;height:168.311pt" type="#_x0000_t75">
            <v:imagedata o:title="" r:id="rId3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08"/>
      </w:pPr>
      <w:r>
        <w:pict>
          <v:shape style="width:291.355pt;height:209.176pt" type="#_x0000_t75">
            <v:imagedata o:title="" r:id="rId3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0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20" w:lineRule="exact"/>
        <w:ind w:left="224"/>
      </w:pPr>
      <w:r>
        <w:rPr>
          <w:rFonts w:ascii="Times New Roman" w:cs="Times New Roman" w:eastAsia="Times New Roman" w:hAnsi="Times New Roman"/>
          <w:spacing w:val="-105"/>
          <w:w w:val="198"/>
          <w:position w:val="-4"/>
          <w:sz w:val="24"/>
          <w:szCs w:val="24"/>
        </w:rPr>
        <w:t>#$</w:t>
      </w:r>
      <w:r>
        <w:rPr>
          <w:rFonts w:ascii="Times New Roman" w:cs="Times New Roman" w:eastAsia="Times New Roman" w:hAnsi="Times New Roman"/>
          <w:spacing w:val="-168"/>
          <w:w w:val="120"/>
          <w:position w:val="-4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564"/>
          <w:position w:val="-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10"/>
          <w:w w:val="305"/>
          <w:position w:val="-4"/>
          <w:sz w:val="24"/>
          <w:szCs w:val="24"/>
        </w:rPr>
        <w:t>()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-107"/>
          <w:w w:val="180"/>
          <w:position w:val="-4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-110"/>
          <w:w w:val="406"/>
          <w:position w:val="-4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**</w:t>
      </w:r>
      <w:r>
        <w:rPr>
          <w:rFonts w:ascii="Times New Roman" w:cs="Times New Roman" w:eastAsia="Times New Roman" w:hAnsi="Times New Roman"/>
          <w:spacing w:val="-107"/>
          <w:w w:val="180"/>
          <w:position w:val="-4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0"/>
          <w:w w:val="305"/>
          <w:position w:val="-4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7"/>
        <w:ind w:left="491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29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2" w:line="180" w:lineRule="exact"/>
        <w:ind w:left="491"/>
      </w:pPr>
      <w:r>
        <w:rPr>
          <w:rFonts w:ascii="Times New Roman" w:cs="Times New Roman" w:eastAsia="Times New Roman" w:hAnsi="Times New Roman"/>
          <w:spacing w:val="-98"/>
          <w:w w:val="398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254"/>
          <w:position w:val="-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107"/>
      </w:pP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107"/>
      </w:pP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107"/>
        <w:sectPr>
          <w:pgSz w:h="15840" w:w="12240"/>
          <w:pgMar w:bottom="280" w:left="1720" w:right="1580" w:top="1480"/>
        </w:sectPr>
      </w:pP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ind w:left="224"/>
      </w:pPr>
      <w:r>
        <w:rPr>
          <w:rFonts w:ascii="Times New Roman" w:cs="Times New Roman" w:eastAsia="Times New Roman" w:hAnsi="Times New Roman"/>
          <w:spacing w:val="-126"/>
          <w:w w:val="413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247"/>
          <w:w w:val="412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     </w:t>
      </w:r>
      <w:r>
        <w:rPr>
          <w:rFonts w:ascii="Times New Roman" w:cs="Times New Roman" w:eastAsia="Times New Roman" w:hAnsi="Times New Roman"/>
          <w:spacing w:val="-128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    </w:t>
      </w:r>
      <w:r>
        <w:rPr>
          <w:rFonts w:ascii="Times New Roman" w:cs="Times New Roman" w:eastAsia="Times New Roman" w:hAnsi="Times New Roman"/>
          <w:spacing w:val="-108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28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  </w:t>
      </w:r>
      <w:r>
        <w:rPr>
          <w:rFonts w:ascii="Times New Roman" w:cs="Times New Roman" w:eastAsia="Times New Roman" w:hAnsi="Times New Roman"/>
          <w:spacing w:val="0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224"/>
      </w:pPr>
      <w:r>
        <w:rPr>
          <w:rFonts w:ascii="Times New Roman" w:cs="Times New Roman" w:eastAsia="Times New Roman" w:hAnsi="Times New Roman"/>
          <w:spacing w:val="-105"/>
          <w:w w:val="39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68"/>
          <w:w w:val="40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  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0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21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1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7"/>
          <w:w w:val="184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0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center"/>
        <w:spacing w:line="200" w:lineRule="exact"/>
        <w:ind w:left="5015" w:right="3529"/>
      </w:pPr>
      <w:r>
        <w:pict>
          <v:shape style="position:absolute;margin-left:128.038pt;margin-top:-189.936pt;width:210.53pt;height:198.451pt;mso-position-horizontal-relative:page;mso-position-vertical-relative:paragraph;z-index:-470" type="#_x0000_t75">
            <v:imagedata o:title="" r:id="rId38"/>
          </v:shape>
        </w:pict>
      </w:r>
      <w:r>
        <w:rPr>
          <w:rFonts w:ascii="Times New Roman" w:cs="Times New Roman" w:eastAsia="Times New Roman" w:hAnsi="Times New Roman"/>
          <w:w w:val="416"/>
          <w:position w:val="-1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position w:val="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"/>
        <w:ind w:left="500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375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-127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19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1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0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center"/>
        <w:ind w:left="5564" w:right="2981"/>
      </w:pPr>
      <w:r>
        <w:pict>
          <v:shape style="position:absolute;margin-left:128.038pt;margin-top:-163.296pt;width:237.848pt;height:171.811pt;mso-position-horizontal-relative:page;mso-position-vertical-relative:paragraph;z-index:-469" type="#_x0000_t75">
            <v:imagedata o:title="" r:id="rId39"/>
          </v:shape>
        </w:pict>
      </w:r>
      <w:r>
        <w:rPr>
          <w:rFonts w:ascii="Times New Roman" w:cs="Times New Roman" w:eastAsia="Times New Roman" w:hAnsi="Times New Roman"/>
          <w:w w:val="416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0"/>
        <w:sectPr>
          <w:pgSz w:h="15840" w:w="12240"/>
          <w:pgMar w:bottom="280" w:left="1720" w:right="1720" w:top="1220"/>
        </w:sectPr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0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1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21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312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14"/>
          <w:w w:val="375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35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2</w:t>
      </w:r>
      <w:r>
        <w:rPr>
          <w:rFonts w:ascii="Times New Roman" w:cs="Times New Roman" w:eastAsia="Times New Roman" w:hAnsi="Times New Roman"/>
          <w:spacing w:val="-112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35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60"/>
          <w:w w:val="208"/>
          <w:sz w:val="20"/>
          <w:szCs w:val="20"/>
        </w:rPr>
        <w:t>3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8"/>
          <w:w w:val="208"/>
          <w:sz w:val="20"/>
          <w:szCs w:val="20"/>
        </w:rPr>
        <w:t>4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5"/>
        <w:ind w:left="841"/>
      </w:pPr>
      <w:r>
        <w:pict>
          <v:shape style="width:269.908pt;height:204.322pt" type="#_x0000_t75">
            <v:imagedata o:title="" r:id="rId4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0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20" w:lineRule="exact"/>
        <w:ind w:left="224"/>
      </w:pPr>
      <w:r>
        <w:rPr>
          <w:rFonts w:ascii="Times New Roman" w:cs="Times New Roman" w:eastAsia="Times New Roman" w:hAnsi="Times New Roman"/>
          <w:spacing w:val="-105"/>
          <w:w w:val="396"/>
          <w:position w:val="-4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68"/>
          <w:w w:val="401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position w:val="-4"/>
          <w:sz w:val="24"/>
          <w:szCs w:val="24"/>
        </w:rPr>
        <w:t>     </w:t>
      </w:r>
      <w:r>
        <w:rPr>
          <w:rFonts w:ascii="Times New Roman" w:cs="Times New Roman" w:eastAsia="Times New Roman" w:hAnsi="Times New Roman"/>
          <w:spacing w:val="-107"/>
          <w:w w:val="406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305"/>
          <w:position w:val="-4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110"/>
          <w:w w:val="406"/>
          <w:position w:val="-4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07"/>
          <w:w w:val="406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249"/>
          <w:position w:val="-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8"/>
        <w:ind w:left="502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577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 w:line="180" w:lineRule="exact"/>
        <w:ind w:left="841"/>
      </w:pP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133"/>
          <w:position w:val="-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position w:val="-4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3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0"/>
          <w:w w:val="416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position w:val="-4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72"/>
        <w:ind w:left="500"/>
      </w:pPr>
      <w:r>
        <w:rPr>
          <w:rFonts w:ascii="Times New Roman" w:cs="Times New Roman" w:eastAsia="Times New Roman" w:hAnsi="Times New Roman"/>
          <w:spacing w:val="-98"/>
          <w:w w:val="55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ind w:left="224"/>
      </w:pPr>
      <w:r>
        <w:rPr>
          <w:rFonts w:ascii="Times New Roman" w:cs="Times New Roman" w:eastAsia="Times New Roman" w:hAnsi="Times New Roman"/>
          <w:spacing w:val="-126"/>
          <w:w w:val="310"/>
          <w:sz w:val="27"/>
          <w:szCs w:val="27"/>
        </w:rPr>
        <w:t>)</w:t>
      </w:r>
      <w:r>
        <w:rPr>
          <w:rFonts w:ascii="Times New Roman" w:cs="Times New Roman" w:eastAsia="Times New Roman" w:hAnsi="Times New Roman"/>
          <w:spacing w:val="-126"/>
          <w:w w:val="413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247"/>
          <w:w w:val="412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*</w:t>
      </w:r>
      <w:r>
        <w:rPr>
          <w:rFonts w:ascii="Times New Roman" w:cs="Times New Roman" w:eastAsia="Times New Roman" w:hAnsi="Times New Roman"/>
          <w:spacing w:val="-131"/>
          <w:w w:val="178"/>
          <w:sz w:val="29"/>
          <w:szCs w:val="29"/>
        </w:rPr>
        <w:t>+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</w:t>
      </w:r>
      <w:r>
        <w:rPr>
          <w:rFonts w:ascii="Times New Roman" w:cs="Times New Roman" w:eastAsia="Times New Roman" w:hAnsi="Times New Roman"/>
          <w:spacing w:val="-128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246"/>
          <w:sz w:val="29"/>
          <w:szCs w:val="29"/>
        </w:rPr>
        <w:t>"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,</w:t>
      </w:r>
      <w:r>
        <w:rPr>
          <w:rFonts w:ascii="Times New Roman" w:cs="Times New Roman" w:eastAsia="Times New Roman" w:hAnsi="Times New Roman"/>
          <w:spacing w:val="-117"/>
          <w:w w:val="246"/>
          <w:sz w:val="29"/>
          <w:szCs w:val="29"/>
        </w:rPr>
        <w:t>"</w:t>
      </w:r>
      <w:r>
        <w:rPr>
          <w:rFonts w:ascii="Times New Roman" w:cs="Times New Roman" w:eastAsia="Times New Roman" w:hAnsi="Times New Roman"/>
          <w:spacing w:val="-131"/>
          <w:w w:val="301"/>
          <w:sz w:val="29"/>
          <w:szCs w:val="29"/>
        </w:rPr>
        <w:t>-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.</w:t>
      </w:r>
      <w:r>
        <w:rPr>
          <w:rFonts w:ascii="Times New Roman" w:cs="Times New Roman" w:eastAsia="Times New Roman" w:hAnsi="Times New Roman"/>
          <w:spacing w:val="-131"/>
          <w:w w:val="362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0123</w:t>
      </w:r>
      <w:r>
        <w:rPr>
          <w:rFonts w:ascii="Times New Roman" w:cs="Times New Roman" w:eastAsia="Times New Roman" w:hAnsi="Times New Roman"/>
          <w:spacing w:val="0"/>
          <w:w w:val="246"/>
          <w:sz w:val="29"/>
          <w:szCs w:val="29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9"/>
        <w:ind w:left="224"/>
      </w:pPr>
      <w:r>
        <w:rPr>
          <w:rFonts w:ascii="Times New Roman" w:cs="Times New Roman" w:eastAsia="Times New Roman" w:hAnsi="Times New Roman"/>
          <w:spacing w:val="-105"/>
          <w:w w:val="39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68"/>
          <w:w w:val="40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10"/>
          <w:w w:val="203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249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203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pacing w:val="-107"/>
          <w:w w:val="18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spacing w:val="-112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0"/>
          <w:w w:val="249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0"/>
        <w:ind w:left="491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center"/>
        <w:spacing w:line="180" w:lineRule="exact"/>
        <w:ind w:left="4787" w:right="3797"/>
      </w:pPr>
      <w:r>
        <w:pict>
          <v:shape style="position:absolute;margin-left:128.038pt;margin-top:-100.983pt;width:199.129pt;height:109.498pt;mso-position-horizontal-relative:page;mso-position-vertical-relative:paragraph;z-index:-468" type="#_x0000_t75">
            <v:imagedata o:title="" r:id="rId41"/>
          </v:shape>
        </w:pict>
      </w:r>
      <w:r>
        <w:rPr>
          <w:rFonts w:ascii="Times New Roman" w:cs="Times New Roman" w:eastAsia="Times New Roman" w:hAnsi="Times New Roman"/>
          <w:w w:val="416"/>
          <w:position w:val="-1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position w:val="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491"/>
        <w:sectPr>
          <w:pgSz w:h="15840" w:w="12240"/>
          <w:pgMar w:bottom="280" w:left="1720" w:right="1680" w:top="1260"/>
        </w:sectPr>
      </w:pPr>
      <w:r>
        <w:rPr>
          <w:rFonts w:ascii="Times New Roman" w:cs="Times New Roman" w:eastAsia="Times New Roman" w:hAnsi="Times New Roman"/>
          <w:spacing w:val="-98"/>
          <w:w w:val="553"/>
          <w:sz w:val="20"/>
          <w:szCs w:val="20"/>
        </w:rPr>
        <w:t>'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5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208"/>
          <w:sz w:val="20"/>
          <w:szCs w:val="20"/>
        </w:rPr>
        <w:t>6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19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208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5"/>
        <w:ind w:left="832"/>
      </w:pPr>
      <w:r>
        <w:pict>
          <v:shape style="width:404.24pt;height:184.68pt" type="#_x0000_t75">
            <v:imagedata o:title="" r:id="rId4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79"/>
      </w:pPr>
      <w:r>
        <w:pict>
          <v:shape style="width:283.453pt;height:205.224pt" type="#_x0000_t75">
            <v:imagedata o:title="" r:id="rId4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65"/>
      </w:pPr>
      <w:r>
        <w:pict>
          <v:shape style="width:372.068pt;height:76.9874pt" type="#_x0000_t75">
            <v:imagedata o:title="" r:id="rId4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9"/>
        <w:ind w:left="224"/>
      </w:pPr>
      <w:r>
        <w:rPr>
          <w:rFonts w:ascii="Times New Roman" w:cs="Times New Roman" w:eastAsia="Times New Roman" w:hAnsi="Times New Roman"/>
          <w:spacing w:val="-105"/>
          <w:w w:val="396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68"/>
          <w:w w:val="40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406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305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110"/>
          <w:w w:val="249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110"/>
          <w:w w:val="203"/>
          <w:sz w:val="24"/>
          <w:szCs w:val="24"/>
        </w:rPr>
        <w:t>#$</w:t>
      </w:r>
      <w:r>
        <w:rPr>
          <w:rFonts w:ascii="Times New Roman" w:cs="Times New Roman" w:eastAsia="Times New Roman" w:hAnsi="Times New Roman"/>
          <w:spacing w:val="-107"/>
          <w:w w:val="121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-110"/>
          <w:w w:val="130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203"/>
          <w:sz w:val="24"/>
          <w:szCs w:val="24"/>
        </w:rPr>
        <w:t>$$</w:t>
      </w:r>
      <w:r>
        <w:rPr>
          <w:rFonts w:ascii="Times New Roman" w:cs="Times New Roman" w:eastAsia="Times New Roman" w:hAnsi="Times New Roman"/>
          <w:spacing w:val="-107"/>
          <w:w w:val="121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0"/>
          <w:w w:val="56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8"/>
        <w:ind w:left="500"/>
      </w:pPr>
      <w:r>
        <w:rPr>
          <w:rFonts w:ascii="Times New Roman" w:cs="Times New Roman" w:eastAsia="Times New Roman" w:hAnsi="Times New Roman"/>
          <w:spacing w:val="-98"/>
          <w:w w:val="299"/>
          <w:sz w:val="20"/>
          <w:szCs w:val="20"/>
        </w:rPr>
        <w:t>(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312"/>
          <w:sz w:val="20"/>
          <w:szCs w:val="20"/>
        </w:rPr>
        <w:t>)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208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184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83"/>
        <w:sectPr>
          <w:pgSz w:h="15840" w:w="12240"/>
          <w:pgMar w:bottom="280" w:left="1720" w:right="1500" w:top="1260"/>
        </w:sectPr>
      </w:pPr>
      <w:r>
        <w:pict>
          <v:shape style="width:206.128pt;height:67.7309pt" type="#_x0000_t75">
            <v:imagedata o:title="" r:id="rId4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978"/>
      </w:pPr>
      <w:r>
        <w:pict>
          <v:shape style="width:405.257pt;height:40.2998pt" type="#_x0000_t75">
            <v:imagedata o:title="" r:id="rId46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2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1"/>
      </w:pP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ind w:left="224"/>
      </w:pPr>
      <w:r>
        <w:rPr>
          <w:rFonts w:ascii="Times New Roman" w:cs="Times New Roman" w:eastAsia="Times New Roman" w:hAnsi="Times New Roman"/>
          <w:spacing w:val="-126"/>
          <w:w w:val="413"/>
          <w:sz w:val="27"/>
          <w:szCs w:val="27"/>
        </w:rPr>
        <w:t>  </w:t>
      </w:r>
      <w:r>
        <w:rPr>
          <w:rFonts w:ascii="Times New Roman" w:cs="Times New Roman" w:eastAsia="Times New Roman" w:hAnsi="Times New Roman"/>
          <w:spacing w:val="-247"/>
          <w:w w:val="412"/>
          <w:sz w:val="27"/>
          <w:szCs w:val="27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301"/>
          <w:sz w:val="29"/>
          <w:szCs w:val="29"/>
        </w:rPr>
        <w:t>!</w:t>
      </w:r>
      <w:r>
        <w:rPr>
          <w:rFonts w:ascii="Times New Roman" w:cs="Times New Roman" w:eastAsia="Times New Roman" w:hAnsi="Times New Roman"/>
          <w:spacing w:val="-131"/>
          <w:w w:val="246"/>
          <w:sz w:val="29"/>
          <w:szCs w:val="29"/>
        </w:rPr>
        <w:t>"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#$</w:t>
      </w:r>
      <w:r>
        <w:rPr>
          <w:rFonts w:ascii="Times New Roman" w:cs="Times New Roman" w:eastAsia="Times New Roman" w:hAnsi="Times New Roman"/>
          <w:spacing w:val="-131"/>
          <w:w w:val="120"/>
          <w:sz w:val="29"/>
          <w:szCs w:val="29"/>
        </w:rPr>
        <w:t>%</w:t>
      </w:r>
      <w:r>
        <w:rPr>
          <w:rFonts w:ascii="Times New Roman" w:cs="Times New Roman" w:eastAsia="Times New Roman" w:hAnsi="Times New Roman"/>
          <w:spacing w:val="-131"/>
          <w:w w:val="129"/>
          <w:sz w:val="29"/>
          <w:szCs w:val="29"/>
        </w:rPr>
        <w:t>&amp;&amp;</w:t>
      </w:r>
      <w:r>
        <w:rPr>
          <w:rFonts w:ascii="Times New Roman" w:cs="Times New Roman" w:eastAsia="Times New Roman" w:hAnsi="Times New Roman"/>
          <w:spacing w:val="-128"/>
          <w:w w:val="557"/>
          <w:sz w:val="29"/>
          <w:szCs w:val="29"/>
        </w:rPr>
        <w:t>'</w:t>
      </w:r>
      <w:r>
        <w:rPr>
          <w:rFonts w:ascii="Times New Roman" w:cs="Times New Roman" w:eastAsia="Times New Roman" w:hAnsi="Times New Roman"/>
          <w:spacing w:val="-131"/>
          <w:w w:val="301"/>
          <w:sz w:val="29"/>
          <w:szCs w:val="29"/>
        </w:rPr>
        <w:t>()(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*</w:t>
      </w:r>
      <w:r>
        <w:rPr>
          <w:rFonts w:ascii="Times New Roman" w:cs="Times New Roman" w:eastAsia="Times New Roman" w:hAnsi="Times New Roman"/>
          <w:spacing w:val="-131"/>
          <w:w w:val="178"/>
          <w:sz w:val="29"/>
          <w:szCs w:val="29"/>
        </w:rPr>
        <w:t>+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,</w:t>
      </w:r>
      <w:r>
        <w:rPr>
          <w:rFonts w:ascii="Times New Roman" w:cs="Times New Roman" w:eastAsia="Times New Roman" w:hAnsi="Times New Roman"/>
          <w:spacing w:val="-131"/>
          <w:w w:val="301"/>
          <w:sz w:val="29"/>
          <w:szCs w:val="29"/>
        </w:rPr>
        <w:t>-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.</w:t>
      </w:r>
      <w:r>
        <w:rPr>
          <w:rFonts w:ascii="Times New Roman" w:cs="Times New Roman" w:eastAsia="Times New Roman" w:hAnsi="Times New Roman"/>
          <w:spacing w:val="-131"/>
          <w:w w:val="362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99"/>
          <w:w w:val="301"/>
          <w:sz w:val="29"/>
          <w:szCs w:val="29"/>
        </w:rPr>
        <w:t>(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0123</w:t>
      </w:r>
      <w:r>
        <w:rPr>
          <w:rFonts w:ascii="Times New Roman" w:cs="Times New Roman" w:eastAsia="Times New Roman" w:hAnsi="Times New Roman"/>
          <w:spacing w:val="-131"/>
          <w:w w:val="178"/>
          <w:sz w:val="29"/>
          <w:szCs w:val="29"/>
        </w:rPr>
        <w:t>+</w:t>
      </w:r>
      <w:r>
        <w:rPr>
          <w:rFonts w:ascii="Times New Roman" w:cs="Times New Roman" w:eastAsia="Times New Roman" w:hAnsi="Times New Roman"/>
          <w:spacing w:val="-131"/>
          <w:w w:val="362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,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031</w:t>
      </w:r>
      <w:r>
        <w:rPr>
          <w:rFonts w:ascii="Times New Roman" w:cs="Times New Roman" w:eastAsia="Times New Roman" w:hAnsi="Times New Roman"/>
          <w:spacing w:val="-128"/>
          <w:w w:val="362"/>
          <w:sz w:val="29"/>
          <w:szCs w:val="29"/>
        </w:rPr>
        <w:t>/</w:t>
      </w:r>
      <w:r>
        <w:rPr>
          <w:rFonts w:ascii="Times New Roman" w:cs="Times New Roman" w:eastAsia="Times New Roman" w:hAnsi="Times New Roman"/>
          <w:spacing w:val="-131"/>
          <w:w w:val="200"/>
          <w:sz w:val="29"/>
          <w:szCs w:val="29"/>
        </w:rPr>
        <w:t>4</w:t>
      </w:r>
      <w:r>
        <w:rPr>
          <w:rFonts w:ascii="Times New Roman" w:cs="Times New Roman" w:eastAsia="Times New Roman" w:hAnsi="Times New Roman"/>
          <w:spacing w:val="0"/>
          <w:w w:val="301"/>
          <w:sz w:val="29"/>
          <w:szCs w:val="29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4" w:line="220" w:lineRule="exact"/>
        <w:ind w:left="224"/>
      </w:pPr>
      <w:r>
        <w:rPr>
          <w:rFonts w:ascii="Times New Roman" w:cs="Times New Roman" w:eastAsia="Times New Roman" w:hAnsi="Times New Roman"/>
          <w:spacing w:val="-105"/>
          <w:w w:val="127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05"/>
          <w:w w:val="396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68"/>
          <w:w w:val="401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406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2"/>
          <w:w w:val="564"/>
          <w:position w:val="-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07"/>
          <w:w w:val="305"/>
          <w:position w:val="-4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12"/>
          <w:w w:val="406"/>
          <w:position w:val="-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07"/>
          <w:w w:val="305"/>
          <w:position w:val="-4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110"/>
          <w:w w:val="249"/>
          <w:position w:val="-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#</w:t>
      </w:r>
      <w:r>
        <w:rPr>
          <w:rFonts w:ascii="Times New Roman" w:cs="Times New Roman" w:eastAsia="Times New Roman" w:hAnsi="Times New Roman"/>
          <w:spacing w:val="-107"/>
          <w:w w:val="203"/>
          <w:position w:val="-4"/>
          <w:sz w:val="24"/>
          <w:szCs w:val="24"/>
        </w:rPr>
        <w:t>$</w:t>
      </w:r>
      <w:r>
        <w:rPr>
          <w:rFonts w:ascii="Times New Roman" w:cs="Times New Roman" w:eastAsia="Times New Roman" w:hAnsi="Times New Roman"/>
          <w:spacing w:val="-112"/>
          <w:w w:val="121"/>
          <w:position w:val="-4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-107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10"/>
          <w:w w:val="564"/>
          <w:position w:val="-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305"/>
          <w:position w:val="-4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2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7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4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184"/>
          <w:sz w:val="20"/>
          <w:szCs w:val="20"/>
        </w:rPr>
        <w:t>=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841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184"/>
          <w:sz w:val="20"/>
          <w:szCs w:val="20"/>
        </w:rPr>
        <w:t>&gt;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50"/>
        <w:ind w:left="841"/>
      </w:pP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9"/>
          <w:w w:val="375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4"/>
        <w:ind w:left="841"/>
      </w:pPr>
      <w:r>
        <w:pict>
          <v:shape style="width:300.048pt;height:93.4686pt" type="#_x0000_t75">
            <v:imagedata o:title="" r:id="rId47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1"/>
        <w:ind w:left="841"/>
      </w:pP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208"/>
          <w:sz w:val="20"/>
          <w:szCs w:val="20"/>
        </w:rPr>
        <w:t>8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841"/>
      </w:pPr>
      <w:r>
        <w:pict>
          <v:shape style="width:350.394pt;height:123.044pt" type="#_x0000_t75">
            <v:imagedata o:title="" r:id="rId48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"/>
        <w:ind w:left="841"/>
        <w:sectPr>
          <w:pgSz w:h="15840" w:w="12240"/>
          <w:pgMar w:bottom="280" w:left="1720" w:right="1320" w:top="1480"/>
        </w:sectPr>
      </w:pP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208"/>
          <w:sz w:val="20"/>
          <w:szCs w:val="20"/>
        </w:rPr>
        <w:t>9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375"/>
          <w:sz w:val="20"/>
          <w:szCs w:val="20"/>
        </w:rPr>
        <w:t>;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184"/>
          <w:sz w:val="20"/>
          <w:szCs w:val="20"/>
        </w:rPr>
        <w:t>&lt;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5"/>
        <w:ind w:left="841"/>
      </w:pPr>
      <w:r>
        <w:pict>
          <v:shape style="width:322.174pt;height:131.963pt" type="#_x0000_t75">
            <v:imagedata o:title="" r:id="rId4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1"/>
      </w:pPr>
      <w:r>
        <w:pict>
          <v:shape style="width:298.919pt;height:177.793pt" type="#_x0000_t75">
            <v:imagedata o:title="" r:id="rId5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1"/>
      </w:pPr>
      <w:r>
        <w:pict>
          <v:shape style="width:340.122pt;height:142.799pt" type="#_x0000_t75">
            <v:imagedata o:title="" r:id="rId5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20" w:lineRule="exact"/>
        <w:ind w:left="224"/>
      </w:pPr>
      <w:r>
        <w:rPr>
          <w:rFonts w:ascii="Times New Roman" w:cs="Times New Roman" w:eastAsia="Times New Roman" w:hAnsi="Times New Roman"/>
          <w:spacing w:val="-105"/>
          <w:w w:val="396"/>
          <w:position w:val="-4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-168"/>
          <w:w w:val="301"/>
          <w:position w:val="-4"/>
          <w:sz w:val="24"/>
          <w:szCs w:val="24"/>
        </w:rPr>
        <w:t>!</w:t>
      </w:r>
      <w:r>
        <w:rPr>
          <w:rFonts w:ascii="Times New Roman" w:cs="Times New Roman" w:eastAsia="Times New Roman" w:hAnsi="Times New Roman"/>
          <w:spacing w:val="-110"/>
          <w:w w:val="249"/>
          <w:position w:val="-4"/>
          <w:sz w:val="24"/>
          <w:szCs w:val="24"/>
        </w:rPr>
        <w:t>"</w:t>
      </w:r>
      <w:r>
        <w:rPr>
          <w:rFonts w:ascii="Times New Roman" w:cs="Times New Roman" w:eastAsia="Times New Roman" w:hAnsi="Times New Roman"/>
          <w:spacing w:val="-110"/>
          <w:w w:val="203"/>
          <w:position w:val="-4"/>
          <w:sz w:val="24"/>
          <w:szCs w:val="24"/>
        </w:rPr>
        <w:t>#$</w:t>
      </w:r>
      <w:r>
        <w:rPr>
          <w:rFonts w:ascii="Times New Roman" w:cs="Times New Roman" w:eastAsia="Times New Roman" w:hAnsi="Times New Roman"/>
          <w:spacing w:val="-110"/>
          <w:w w:val="121"/>
          <w:position w:val="-4"/>
          <w:sz w:val="24"/>
          <w:szCs w:val="24"/>
        </w:rPr>
        <w:t>%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pacing w:val="-107"/>
          <w:w w:val="564"/>
          <w:position w:val="-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-110"/>
          <w:w w:val="305"/>
          <w:position w:val="-4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-110"/>
          <w:w w:val="130"/>
          <w:position w:val="-4"/>
          <w:sz w:val="24"/>
          <w:szCs w:val="24"/>
        </w:rPr>
        <w:t>&amp;&amp;</w:t>
      </w:r>
      <w:r>
        <w:rPr>
          <w:rFonts w:ascii="Times New Roman" w:cs="Times New Roman" w:eastAsia="Times New Roman" w:hAnsi="Times New Roman"/>
          <w:spacing w:val="-107"/>
          <w:w w:val="564"/>
          <w:position w:val="-4"/>
          <w:sz w:val="24"/>
          <w:szCs w:val="24"/>
        </w:rPr>
        <w:t>'</w:t>
      </w:r>
      <w:r>
        <w:rPr>
          <w:rFonts w:ascii="Times New Roman" w:cs="Times New Roman" w:eastAsia="Times New Roman" w:hAnsi="Times New Roman"/>
          <w:spacing w:val="0"/>
          <w:w w:val="305"/>
          <w:position w:val="-4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2"/>
      </w:pPr>
      <w:r>
        <w:rPr>
          <w:rFonts w:ascii="Times New Roman" w:cs="Times New Roman" w:eastAsia="Times New Roman" w:hAnsi="Times New Roman"/>
          <w:spacing w:val="-98"/>
          <w:w w:val="199"/>
          <w:sz w:val="20"/>
          <w:szCs w:val="20"/>
        </w:rPr>
        <w:t>*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184"/>
          <w:sz w:val="20"/>
          <w:szCs w:val="20"/>
        </w:rPr>
        <w:t>+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841"/>
      </w:pP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0"/>
        <w:sectPr>
          <w:pgSz w:h="15840" w:w="12240"/>
          <w:pgMar w:bottom="280" w:left="1720" w:right="1720" w:top="1260"/>
        </w:sectPr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75"/>
          <w:w w:val="416"/>
          <w:sz w:val="20"/>
          <w:szCs w:val="20"/>
        </w:rPr>
        <w:t>,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312"/>
          <w:sz w:val="20"/>
          <w:szCs w:val="20"/>
        </w:rPr>
        <w:t>-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.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1"/>
          <w:w w:val="375"/>
          <w:sz w:val="20"/>
          <w:szCs w:val="20"/>
        </w:rPr>
        <w:t>/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41"/>
      </w:pPr>
      <w:r>
        <w:pict>
          <v:shape style="width:301.854pt;height:81.39pt" type="#_x0000_t75">
            <v:imagedata o:title="" r:id="rId5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41"/>
      </w:pPr>
      <w:r>
        <w:pict>
          <v:shape style="width:325.334pt;height:81.2771pt" type="#_x0000_t75">
            <v:imagedata o:title="" r:id="rId5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2041"/>
      </w:pP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3"/>
        <w:ind w:left="2041"/>
      </w:pP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3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2041"/>
      </w:pP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5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7"/>
        <w:ind w:left="2041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041"/>
      </w:pP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19"/>
          <w:szCs w:val="19"/>
        </w:rPr>
        <w:jc w:val="left"/>
        <w:spacing w:before="81"/>
        <w:ind w:left="2041"/>
      </w:pPr>
      <w:r>
        <w:pict>
          <v:shape style="width:338.993pt;height:91.5496pt" type="#_x0000_t75">
            <v:imagedata o:title="" r:id="rId54"/>
          </v:shape>
        </w:pict>
      </w:r>
      <w:r>
        <w:rPr>
          <w:rFonts w:ascii="Times New Roman" w:cs="Times New Roman" w:eastAsia="Times New Roman" w:hAnsi="Times New Roman"/>
          <w:w w:val="416"/>
          <w:sz w:val="19"/>
          <w:szCs w:val="19"/>
        </w:rPr>
        <w:t> </w:t>
      </w:r>
      <w:r>
        <w:rPr>
          <w:rFonts w:ascii="Times New Roman" w:cs="Times New Roman" w:eastAsia="Times New Roman" w:hAnsi="Times New Roman"/>
          <w:w w:val="100"/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8"/>
        <w:ind w:left="2041"/>
      </w:pPr>
      <w:r>
        <w:rPr>
          <w:rFonts w:ascii="Times New Roman" w:cs="Times New Roman" w:eastAsia="Times New Roman" w:hAnsi="Times New Roman"/>
          <w:spacing w:val="-144"/>
          <w:w w:val="208"/>
          <w:sz w:val="20"/>
          <w:szCs w:val="20"/>
        </w:rPr>
        <w:t>$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ind w:left="1665" w:right="1986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87"/>
          <w:w w:val="124"/>
          <w:sz w:val="20"/>
          <w:szCs w:val="20"/>
        </w:rPr>
        <w:t>%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58"/>
          <w:w w:val="133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27"/>
        <w:ind w:left="2041"/>
      </w:pPr>
      <w:r>
        <w:pict>
          <v:shape style="width:301.967pt;height:81.39pt" type="#_x0000_t75">
            <v:imagedata o:title="" r:id="rId5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3"/>
          <w:szCs w:val="23"/>
        </w:rPr>
        <w:jc w:val="left"/>
        <w:spacing w:before="15"/>
        <w:ind w:left="113"/>
      </w:pPr>
      <w:r>
        <w:rPr>
          <w:rFonts w:ascii="Times New Roman" w:cs="Times New Roman" w:eastAsia="Times New Roman" w:hAnsi="Times New Roman"/>
          <w:w w:val="408"/>
          <w:sz w:val="23"/>
          <w:szCs w:val="23"/>
        </w:rPr>
        <w:t> </w:t>
      </w:r>
      <w:r>
        <w:rPr>
          <w:rFonts w:ascii="Times New Roman" w:cs="Times New Roman" w:eastAsia="Times New Roman" w:hAnsi="Times New Roman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20" w:lineRule="exact"/>
        <w:ind w:left="113"/>
      </w:pPr>
      <w:r>
        <w:rPr>
          <w:rFonts w:ascii="Times New Roman" w:cs="Times New Roman" w:eastAsia="Times New Roman" w:hAnsi="Times New Roman"/>
          <w:w w:val="397"/>
          <w:position w:val="-1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spacing w:before="13"/>
        <w:ind w:left="113"/>
        <w:sectPr>
          <w:pgSz w:h="15840" w:w="12240"/>
          <w:pgMar w:bottom="280" w:left="520" w:right="1700" w:top="1180"/>
        </w:sectPr>
      </w:pPr>
      <w:r>
        <w:rPr>
          <w:rFonts w:ascii="Times New Roman" w:cs="Times New Roman" w:eastAsia="Times New Roman" w:hAnsi="Times New Roman"/>
          <w:w w:val="415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w w:val="100"/>
          <w:sz w:val="21"/>
          <w:szCs w:val="21"/>
        </w:rPr>
        <w:t>                                               </w:t>
      </w:r>
      <w:r>
        <w:rPr>
          <w:rFonts w:ascii="Times New Roman" w:cs="Times New Roman" w:eastAsia="Times New Roman" w:hAnsi="Times New Roman"/>
          <w:spacing w:val="-18"/>
          <w:w w:val="100"/>
          <w:sz w:val="21"/>
          <w:szCs w:val="21"/>
        </w:rPr>
        <w:t> </w:t>
      </w:r>
      <w:r>
        <w:rPr>
          <w:rFonts w:ascii="Times New Roman" w:cs="Times New Roman" w:eastAsia="Times New Roman" w:hAnsi="Times New Roman"/>
          <w:spacing w:val="0"/>
          <w:w w:val="557"/>
          <w:sz w:val="29"/>
          <w:szCs w:val="29"/>
        </w:rPr>
        <w:t>'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9"/>
          <w:szCs w:val="29"/>
        </w:rPr>
        <w:jc w:val="left"/>
        <w:ind w:left="224"/>
      </w:pPr>
      <w:r>
        <w:rPr>
          <w:rFonts w:ascii="Times New Roman" w:cs="Times New Roman" w:eastAsia="Times New Roman" w:hAnsi="Times New Roman"/>
          <w:spacing w:val="-133"/>
          <w:w w:val="407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7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8"/>
          <w:w w:val="409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-131"/>
          <w:w w:val="401"/>
          <w:sz w:val="29"/>
          <w:szCs w:val="29"/>
        </w:rPr>
        <w:t>     </w:t>
      </w:r>
      <w:r>
        <w:rPr>
          <w:rFonts w:ascii="Times New Roman" w:cs="Times New Roman" w:eastAsia="Times New Roman" w:hAnsi="Times New Roman"/>
          <w:spacing w:val="0"/>
          <w:w w:val="401"/>
          <w:sz w:val="29"/>
          <w:szCs w:val="29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9"/>
          <w:szCs w:val="29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502"/>
      </w:pPr>
      <w:r>
        <w:rPr>
          <w:rFonts w:ascii="Times New Roman" w:cs="Times New Roman" w:eastAsia="Times New Roman" w:hAnsi="Times New Roman"/>
          <w:spacing w:val="-98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7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4"/>
          <w:w w:val="398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3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7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1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5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6"/>
        <w:ind w:left="841"/>
      </w:pPr>
      <w:r>
        <w:rPr>
          <w:rFonts w:ascii="Times New Roman" w:cs="Times New Roman" w:eastAsia="Times New Roman" w:hAnsi="Times New Roman"/>
          <w:spacing w:val="-100"/>
          <w:w w:val="312"/>
          <w:sz w:val="20"/>
          <w:szCs w:val="20"/>
        </w:rPr>
        <w:t>!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2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58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9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6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4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8"/>
          <w:w w:val="254"/>
          <w:sz w:val="20"/>
          <w:szCs w:val="20"/>
        </w:rPr>
        <w:t>"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41"/>
        <w:ind w:left="841"/>
      </w:pP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6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39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12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00"/>
          <w:w w:val="416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spacing w:val="-114"/>
          <w:w w:val="208"/>
          <w:sz w:val="20"/>
          <w:szCs w:val="20"/>
        </w:rPr>
        <w:t>#</w:t>
      </w:r>
      <w:r>
        <w:rPr>
          <w:rFonts w:ascii="Times New Roman" w:cs="Times New Roman" w:eastAsia="Times New Roman" w:hAnsi="Times New Roman"/>
          <w:spacing w:val="-108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154"/>
          <w:w w:val="416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right"/>
        <w:ind w:right="1008"/>
      </w:pPr>
      <w:r>
        <w:pict>
          <v:group coordorigin="3604,-1674" coordsize="5716,3445" style="position:absolute;margin-left:180.19pt;margin-top:-83.6813pt;width:285.824pt;height:172.262pt;mso-position-horizontal-relative:page;mso-position-vertical-relative:paragraph;z-index:-467">
            <v:shape style="position:absolute;left:3604;top:-1674;width:5716;height:1865" type="#_x0000_t75">
              <v:imagedata o:title="" r:id="rId56"/>
            </v:shape>
            <v:shape style="position:absolute;left:6141;top:182;width:2036;height:1589" type="#_x0000_t75">
              <v:imagedata o:title="" r:id="rId57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397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sectPr>
      <w:pgSz w:h="15840" w:w="12240"/>
      <w:pgMar w:bottom="280" w:left="1720" w:right="1720" w:top="11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@6F8B:" TargetMode="External" Type="http://schemas.openxmlformats.org/officeDocument/2006/relationships/hyperlink"/><Relationship Id="rId5" Target="mailto:G34587@E" TargetMode="External" Type="http://schemas.openxmlformats.org/officeDocument/2006/relationships/hyperlink"/><Relationship Id="rId6" Target="mailto:E@6BDI8" TargetMode="External" Type="http://schemas.openxmlformats.org/officeDocument/2006/relationships/hyperlink"/><Relationship Id="rId7" Target="mailto:WQXURSYUO$YSZUT$76BE@8" TargetMode="External" Type="http://schemas.openxmlformats.org/officeDocument/2006/relationships/hyperlink"/><Relationship Id="rId8" Target="mailto:@6" TargetMode="External" Type="http://schemas.openxmlformats.org/officeDocument/2006/relationships/hyperlink"/><Relationship Id="rId9" Target="mailto:@B" TargetMode="External" Type="http://schemas.openxmlformats.org/officeDocument/2006/relationships/hyperlink"/><Relationship Id="rId10" Target="mailto:@8A8" TargetMode="External" Type="http://schemas.openxmlformats.org/officeDocument/2006/relationships/hyperlink"/><Relationship Id="rId11" Target="mailto:@6F8B:" TargetMode="External" Type="http://schemas.openxmlformats.org/officeDocument/2006/relationships/hyperlink"/><Relationship Id="rId12" Target="mailto:@B" TargetMode="External" Type="http://schemas.openxmlformats.org/officeDocument/2006/relationships/hyperlink"/><Relationship Id="rId13" Target="mailto:8C8E@E" TargetMode="External" Type="http://schemas.openxmlformats.org/officeDocument/2006/relationships/hyperlink"/><Relationship Id="rId14" Target="mailto:@EHI:D3" TargetMode="External" Type="http://schemas.openxmlformats.org/officeDocument/2006/relationships/hyperlink"/><Relationship Id="rId15" Target="mailto:C6BA8@8C" TargetMode="External" Type="http://schemas.openxmlformats.org/officeDocument/2006/relationships/hyperlink"/><Relationship Id="rId16" Target="mailto:@8B6" TargetMode="External" Type="http://schemas.openxmlformats.org/officeDocument/2006/relationships/hyperlink"/><Relationship Id="rId17" Target="mailto:7@:I6B" TargetMode="External" Type="http://schemas.openxmlformats.org/officeDocument/2006/relationships/hyperlink"/><Relationship Id="rId18" Target="mailto:@6BIE8" TargetMode="External" Type="http://schemas.openxmlformats.org/officeDocument/2006/relationships/hyperlink"/><Relationship Id="rId19" Target="mailto:7@:I6B" TargetMode="External" Type="http://schemas.openxmlformats.org/officeDocument/2006/relationships/hyperlink"/><Relationship Id="rId20" Target="mailto:@8B6" TargetMode="External" Type="http://schemas.openxmlformats.org/officeDocument/2006/relationships/hyperlink"/><Relationship Id="rId21" Target="mailto:@8A8" TargetMode="External" Type="http://schemas.openxmlformats.org/officeDocument/2006/relationships/hyperlink"/><Relationship Id="rId22" Target="mailto:E@6B" TargetMode="External" Type="http://schemas.openxmlformats.org/officeDocument/2006/relationships/hyperlink"/><Relationship Id="rId23" Target="mailto:v6BA8@8C" TargetMode="External" Type="http://schemas.openxmlformats.org/officeDocument/2006/relationships/hyperlink"/><Relationship Id="rId24" Target="mailto:@6F8B:" TargetMode="External" Type="http://schemas.openxmlformats.org/officeDocument/2006/relationships/hyperlink"/><Relationship Id="rId25" Target="mailto:7EIC:@I6" TargetMode="External" Type="http://schemas.openxmlformats.org/officeDocument/2006/relationships/hyperlink"/><Relationship Id="rId26" Target="mailto:@8A8" TargetMode="External" Type="http://schemas.openxmlformats.org/officeDocument/2006/relationships/hyperlink"/><Relationship Id="rId27" Target="mailto:767@E" TargetMode="External" Type="http://schemas.openxmlformats.org/officeDocument/2006/relationships/hyperlink"/><Relationship Id="rId28" Target="mailto:@8B6" TargetMode="External" Type="http://schemas.openxmlformats.org/officeDocument/2006/relationships/hyperlink"/><Relationship Id="rId29" Target="media\image1.jpg" Type="http://schemas.openxmlformats.org/officeDocument/2006/relationships/image"/><Relationship Id="rId30" Target="media\image2.jpg" Type="http://schemas.openxmlformats.org/officeDocument/2006/relationships/image"/><Relationship Id="rId31" Target="media\image3.jpg" Type="http://schemas.openxmlformats.org/officeDocument/2006/relationships/image"/><Relationship Id="rId32" Target="media\image4.jpg" Type="http://schemas.openxmlformats.org/officeDocument/2006/relationships/image"/><Relationship Id="rId33" Target="mailto:@ABCDEFGGHIJIKLMNLOPQRI" TargetMode="External" Type="http://schemas.openxmlformats.org/officeDocument/2006/relationships/hyperlink"/><Relationship Id="rId34" Target="mailto:@SGTGAGHIABCDEFGGHI" TargetMode="External" Type="http://schemas.openxmlformats.org/officeDocument/2006/relationships/hyperlink"/><Relationship Id="rId35" Target="media\image5.jpg" Type="http://schemas.openxmlformats.org/officeDocument/2006/relationships/image"/><Relationship Id="rId36" Target="media\image6.jpg" Type="http://schemas.openxmlformats.org/officeDocument/2006/relationships/image"/><Relationship Id="rId37" Target="media\image7.jpg" Type="http://schemas.openxmlformats.org/officeDocument/2006/relationships/image"/><Relationship Id="rId38" Target="media\image8.jpg" Type="http://schemas.openxmlformats.org/officeDocument/2006/relationships/image"/><Relationship Id="rId39" Target="media\image9.jpg" Type="http://schemas.openxmlformats.org/officeDocument/2006/relationships/image"/><Relationship Id="rId40" Target="media\image10.jpg" Type="http://schemas.openxmlformats.org/officeDocument/2006/relationships/image"/><Relationship Id="rId41" Target="media\image11.jpg" Type="http://schemas.openxmlformats.org/officeDocument/2006/relationships/image"/><Relationship Id="rId42" Target="media\image12.jpg" Type="http://schemas.openxmlformats.org/officeDocument/2006/relationships/image"/><Relationship Id="rId43" Target="media\image13.jpg" Type="http://schemas.openxmlformats.org/officeDocument/2006/relationships/image"/><Relationship Id="rId44" Target="media\image14.jpg" Type="http://schemas.openxmlformats.org/officeDocument/2006/relationships/image"/><Relationship Id="rId45" Target="media\image15.jpg" Type="http://schemas.openxmlformats.org/officeDocument/2006/relationships/image"/><Relationship Id="rId46" Target="media\image16.jpg" Type="http://schemas.openxmlformats.org/officeDocument/2006/relationships/image"/><Relationship Id="rId47" Target="media\image17.jpg" Type="http://schemas.openxmlformats.org/officeDocument/2006/relationships/image"/><Relationship Id="rId48" Target="media\image18.jpg" Type="http://schemas.openxmlformats.org/officeDocument/2006/relationships/image"/><Relationship Id="rId49" Target="media\image19.jpg" Type="http://schemas.openxmlformats.org/officeDocument/2006/relationships/image"/><Relationship Id="rId50" Target="media\image20.jpg" Type="http://schemas.openxmlformats.org/officeDocument/2006/relationships/image"/><Relationship Id="rId51" Target="media\image21.jpg" Type="http://schemas.openxmlformats.org/officeDocument/2006/relationships/image"/><Relationship Id="rId52" Target="media\image22.jpg" Type="http://schemas.openxmlformats.org/officeDocument/2006/relationships/image"/><Relationship Id="rId53" Target="media\image23.jpg" Type="http://schemas.openxmlformats.org/officeDocument/2006/relationships/image"/><Relationship Id="rId54" Target="media\image24.jpg" Type="http://schemas.openxmlformats.org/officeDocument/2006/relationships/image"/><Relationship Id="rId55" Target="media\image22.jpg" Type="http://schemas.openxmlformats.org/officeDocument/2006/relationships/image"/><Relationship Id="rId56" Target="media\image25.jpg" Type="http://schemas.openxmlformats.org/officeDocument/2006/relationships/image"/><Relationship Id="rId57" Target="media\image26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