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MS Serif" w:cs="MS Serif" w:eastAsia="MS Serif" w:hAnsi="MS Serif"/>
          <w:sz w:val="26"/>
          <w:szCs w:val="26"/>
        </w:rPr>
        <w:jc w:val="left"/>
        <w:ind w:left="100"/>
      </w:pPr>
      <w:r>
        <w:rPr>
          <w:rFonts w:ascii="MS Serif" w:cs="MS Serif" w:eastAsia="MS Serif" w:hAnsi="MS Serif"/>
          <w:color w:val="2F5395"/>
          <w:spacing w:val="-130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9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200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30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2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5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2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31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74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31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2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60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204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0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ind w:left="100"/>
      </w:pPr>
      <w:r>
        <w:rPr>
          <w:rFonts w:ascii="MS Serif" w:cs="MS Serif" w:eastAsia="MS Serif" w:hAnsi="MS Serif"/>
          <w:spacing w:val="-12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5"/>
          <w:w w:val="250"/>
          <w:sz w:val="22"/>
          <w:szCs w:val="22"/>
        </w:rPr>
        <w:t>"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1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31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65"/>
          <w:w w:val="500"/>
          <w:sz w:val="22"/>
          <w:szCs w:val="22"/>
        </w:rPr>
        <w:t>'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55"/>
          <w:w w:val="285"/>
          <w:sz w:val="22"/>
          <w:szCs w:val="22"/>
        </w:rPr>
        <w:t>)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ind w:left="100"/>
      </w:pPr>
      <w:r>
        <w:rPr>
          <w:rFonts w:ascii="MS Serif" w:cs="MS Serif" w:eastAsia="MS Serif" w:hAnsi="MS Serif"/>
          <w:spacing w:val="-110"/>
          <w:w w:val="200"/>
          <w:sz w:val="22"/>
          <w:szCs w:val="22"/>
        </w:rPr>
        <w:t>*</w:t>
      </w:r>
      <w:r>
        <w:rPr>
          <w:rFonts w:ascii="MS Serif" w:cs="MS Serif" w:eastAsia="MS Serif" w:hAnsi="MS Serif"/>
          <w:spacing w:val="-16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-24"/>
          <w:w w:val="400"/>
          <w:sz w:val="22"/>
          <w:szCs w:val="22"/>
        </w:rPr>
        <w:t>,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1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1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10"/>
          <w:w w:val="200"/>
          <w:sz w:val="22"/>
          <w:szCs w:val="22"/>
        </w:rPr>
        <w:t>1</w:t>
      </w:r>
      <w:r>
        <w:rPr>
          <w:rFonts w:ascii="MS Serif" w:cs="MS Serif" w:eastAsia="MS Serif" w:hAnsi="MS Serif"/>
          <w:spacing w:val="-16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-24"/>
          <w:w w:val="400"/>
          <w:sz w:val="22"/>
          <w:szCs w:val="22"/>
        </w:rPr>
        <w:t>,</w:t>
      </w:r>
      <w:r>
        <w:rPr>
          <w:rFonts w:ascii="MS Serif" w:cs="MS Serif" w:eastAsia="MS Serif" w:hAnsi="MS Serif"/>
          <w:spacing w:val="-106"/>
          <w:w w:val="200"/>
          <w:sz w:val="22"/>
          <w:szCs w:val="22"/>
        </w:rPr>
        <w:t>2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69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ind w:left="100"/>
      </w:pPr>
      <w:r>
        <w:rPr>
          <w:rFonts w:ascii="MS Serif" w:cs="MS Serif" w:eastAsia="MS Serif" w:hAnsi="MS Serif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rFonts w:ascii="MS Serif" w:cs="MS Serif" w:eastAsia="MS Serif" w:hAnsi="MS Serif"/>
          <w:sz w:val="26"/>
          <w:szCs w:val="26"/>
        </w:rPr>
        <w:jc w:val="left"/>
        <w:ind w:left="100"/>
      </w:pPr>
      <w:r>
        <w:rPr>
          <w:rFonts w:ascii="MS Serif" w:cs="MS Serif" w:eastAsia="MS Serif" w:hAnsi="MS Serif"/>
          <w:color w:val="2F5395"/>
          <w:spacing w:val="-130"/>
          <w:w w:val="200"/>
          <w:sz w:val="26"/>
          <w:szCs w:val="26"/>
        </w:rPr>
        <w:t>5</w:t>
      </w:r>
      <w:r>
        <w:rPr>
          <w:rFonts w:ascii="MS Serif" w:cs="MS Serif" w:eastAsia="MS Serif" w:hAnsi="MS Serif"/>
          <w:color w:val="2F5395"/>
          <w:spacing w:val="-19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200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30"/>
          <w:w w:val="400"/>
          <w:sz w:val="26"/>
          <w:szCs w:val="26"/>
        </w:rPr>
        <w:t>  </w:t>
      </w:r>
      <w:r>
        <w:rPr>
          <w:rFonts w:ascii="MS Serif" w:cs="MS Serif" w:eastAsia="MS Serif" w:hAnsi="MS Serif"/>
          <w:color w:val="2F5395"/>
          <w:spacing w:val="-12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25"/>
          <w:w w:val="200"/>
          <w:sz w:val="26"/>
          <w:szCs w:val="26"/>
        </w:rPr>
        <w:t>6</w:t>
      </w:r>
      <w:r>
        <w:rPr>
          <w:rFonts w:ascii="MS Serif" w:cs="MS Serif" w:eastAsia="MS Serif" w:hAnsi="MS Serif"/>
          <w:color w:val="2F5395"/>
          <w:spacing w:val="-136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25"/>
          <w:w w:val="200"/>
          <w:sz w:val="26"/>
          <w:szCs w:val="26"/>
        </w:rPr>
        <w:t>78</w:t>
      </w:r>
      <w:r>
        <w:rPr>
          <w:rFonts w:ascii="MS Serif" w:cs="MS Serif" w:eastAsia="MS Serif" w:hAnsi="MS Serif"/>
          <w:color w:val="2F5395"/>
          <w:spacing w:val="-201"/>
          <w:w w:val="200"/>
          <w:sz w:val="26"/>
          <w:szCs w:val="26"/>
        </w:rPr>
        <w:t>9</w:t>
      </w:r>
      <w:r>
        <w:rPr>
          <w:rFonts w:ascii="MS Serif" w:cs="MS Serif" w:eastAsia="MS Serif" w:hAnsi="MS Serif"/>
          <w:color w:val="2F5395"/>
          <w:spacing w:val="-130"/>
          <w:w w:val="200"/>
          <w:sz w:val="26"/>
          <w:szCs w:val="26"/>
        </w:rPr>
        <w:t>8</w:t>
      </w:r>
      <w:r>
        <w:rPr>
          <w:rFonts w:ascii="MS Serif" w:cs="MS Serif" w:eastAsia="MS Serif" w:hAnsi="MS Serif"/>
          <w:color w:val="2F5395"/>
          <w:spacing w:val="-135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-127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2F5395"/>
          <w:spacing w:val="0"/>
          <w:w w:val="400"/>
          <w:sz w:val="26"/>
          <w:szCs w:val="26"/>
        </w:rPr>
        <w:t> </w:t>
      </w:r>
      <w:r>
        <w:rPr>
          <w:rFonts w:ascii="MS Serif" w:cs="MS Serif" w:eastAsia="MS Serif" w:hAnsi="MS Serif"/>
          <w:color w:val="000000"/>
          <w:spacing w:val="0"/>
          <w:w w:val="100"/>
          <w:sz w:val="26"/>
          <w:szCs w:val="26"/>
        </w:rPr>
      </w:r>
    </w:p>
    <w:p>
      <w:pPr>
        <w:rPr>
          <w:rFonts w:ascii="MS Serif" w:cs="MS Serif" w:eastAsia="MS Serif" w:hAnsi="MS Serif"/>
          <w:sz w:val="24"/>
          <w:szCs w:val="24"/>
        </w:rPr>
        <w:jc w:val="left"/>
        <w:spacing w:before="79"/>
        <w:ind w:left="100"/>
      </w:pPr>
      <w:r>
        <w:rPr>
          <w:rFonts w:ascii="MS Serif" w:cs="MS Serif" w:eastAsia="MS Serif" w:hAnsi="MS Serif"/>
          <w:color w:val="1F3662"/>
          <w:spacing w:val="-120"/>
          <w:w w:val="200"/>
          <w:sz w:val="24"/>
          <w:szCs w:val="24"/>
        </w:rPr>
        <w:t>5</w:t>
      </w:r>
      <w:r>
        <w:rPr>
          <w:rFonts w:ascii="MS Serif" w:cs="MS Serif" w:eastAsia="MS Serif" w:hAnsi="MS Serif"/>
          <w:color w:val="1F3662"/>
          <w:spacing w:val="-18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8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0"/>
          <w:w w:val="400"/>
          <w:sz w:val="24"/>
          <w:szCs w:val="24"/>
        </w:rPr>
        <w:t>  </w:t>
      </w:r>
      <w:r>
        <w:rPr>
          <w:rFonts w:ascii="MS Serif" w:cs="MS Serif" w:eastAsia="MS Serif" w:hAnsi="MS Serif"/>
          <w:color w:val="1F3662"/>
          <w:spacing w:val="-5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5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1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5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5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1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87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4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6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5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15"/>
          <w:w w:val="200"/>
          <w:sz w:val="24"/>
          <w:szCs w:val="24"/>
        </w:rPr>
        <w:t>8</w:t>
      </w:r>
      <w:r>
        <w:rPr>
          <w:rFonts w:ascii="MS Serif" w:cs="MS Serif" w:eastAsia="MS Serif" w:hAnsi="MS Serif"/>
          <w:color w:val="1F3662"/>
          <w:spacing w:val="-134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61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0"/>
          <w:w w:val="200"/>
          <w:sz w:val="24"/>
          <w:szCs w:val="24"/>
        </w:rPr>
        <w:t>8</w:t>
      </w:r>
      <w:r>
        <w:rPr>
          <w:rFonts w:ascii="MS Serif" w:cs="MS Serif" w:eastAsia="MS Serif" w:hAnsi="MS Serif"/>
          <w:color w:val="1F3662"/>
          <w:spacing w:val="-15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3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85"/>
          <w:w w:val="200"/>
          <w:sz w:val="24"/>
          <w:szCs w:val="24"/>
        </w:rPr>
        <w:t>9</w:t>
      </w:r>
      <w:r>
        <w:rPr>
          <w:rFonts w:ascii="MS Serif" w:cs="MS Serif" w:eastAsia="MS Serif" w:hAnsi="MS Serif"/>
          <w:color w:val="1F3662"/>
          <w:spacing w:val="-18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34"/>
          <w:w w:val="333"/>
          <w:sz w:val="24"/>
          <w:szCs w:val="24"/>
        </w:rPr>
        <w:t>:</w:t>
      </w:r>
      <w:r>
        <w:rPr>
          <w:rFonts w:ascii="MS Serif" w:cs="MS Serif" w:eastAsia="MS Serif" w:hAnsi="MS Serif"/>
          <w:color w:val="1F3662"/>
          <w:spacing w:val="-146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8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0"/>
          <w:w w:val="400"/>
          <w:sz w:val="24"/>
          <w:szCs w:val="24"/>
        </w:rPr>
        <w:t>  </w:t>
      </w:r>
      <w:r>
        <w:rPr>
          <w:rFonts w:ascii="MS Serif" w:cs="MS Serif" w:eastAsia="MS Serif" w:hAnsi="MS Serif"/>
          <w:color w:val="1F3662"/>
          <w:spacing w:val="-15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5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8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1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6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5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85"/>
          <w:w w:val="400"/>
          <w:sz w:val="24"/>
          <w:szCs w:val="24"/>
        </w:rPr>
        <w:t>  </w:t>
      </w:r>
      <w:r>
        <w:rPr>
          <w:rFonts w:ascii="MS Serif" w:cs="MS Serif" w:eastAsia="MS Serif" w:hAnsi="MS Serif"/>
          <w:color w:val="1F3662"/>
          <w:spacing w:val="-115"/>
          <w:w w:val="400"/>
          <w:sz w:val="24"/>
          <w:szCs w:val="24"/>
        </w:rPr>
        <w:t>  </w:t>
      </w:r>
      <w:r>
        <w:rPr>
          <w:rFonts w:ascii="MS Serif" w:cs="MS Serif" w:eastAsia="MS Serif" w:hAnsi="MS Serif"/>
          <w:color w:val="1F3662"/>
          <w:spacing w:val="-185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2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-134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1F3662"/>
          <w:spacing w:val="0"/>
          <w:w w:val="400"/>
          <w:sz w:val="24"/>
          <w:szCs w:val="24"/>
        </w:rPr>
        <w:t> </w:t>
      </w:r>
      <w:r>
        <w:rPr>
          <w:rFonts w:ascii="MS Serif" w:cs="MS Serif" w:eastAsia="MS Serif" w:hAnsi="MS Serif"/>
          <w:color w:val="000000"/>
          <w:spacing w:val="0"/>
          <w:w w:val="100"/>
          <w:sz w:val="24"/>
          <w:szCs w:val="24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#$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55"/>
          <w:w w:val="333"/>
          <w:sz w:val="22"/>
          <w:szCs w:val="22"/>
        </w:rPr>
        <w:t>;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74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-155"/>
          <w:w w:val="181"/>
          <w:sz w:val="22"/>
          <w:szCs w:val="22"/>
        </w:rPr>
        <w:t>&lt;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75"/>
          <w:w w:val="181"/>
          <w:sz w:val="22"/>
          <w:szCs w:val="22"/>
        </w:rPr>
        <w:t>=</w:t>
      </w:r>
      <w:r>
        <w:rPr>
          <w:rFonts w:ascii="MS Serif" w:cs="MS Serif" w:eastAsia="MS Serif" w:hAnsi="MS Serif"/>
          <w:spacing w:val="-105"/>
          <w:w w:val="181"/>
          <w:sz w:val="22"/>
          <w:szCs w:val="22"/>
        </w:rPr>
        <w:t>&gt;</w:t>
      </w:r>
      <w:hyperlink r:id="rId4">
        <w:r>
          <w:rPr>
            <w:rFonts w:ascii="MS Serif" w:cs="MS Serif" w:eastAsia="MS Serif" w:hAnsi="MS Serif"/>
            <w:spacing w:val="-165"/>
            <w:w w:val="222"/>
            <w:sz w:val="22"/>
            <w:szCs w:val="22"/>
          </w:rPr>
          <w:t>?</w:t>
        </w:r>
        <w:r>
          <w:rPr>
            <w:rFonts w:ascii="MS Serif" w:cs="MS Serif" w:eastAsia="MS Serif" w:hAnsi="MS Serif"/>
            <w:spacing w:val="-115"/>
            <w:w w:val="111"/>
            <w:sz w:val="22"/>
            <w:szCs w:val="22"/>
          </w:rPr>
          <w:t>@</w:t>
        </w:r>
        <w:r>
          <w:rPr>
            <w:rFonts w:ascii="MS Serif" w:cs="MS Serif" w:eastAsia="MS Serif" w:hAnsi="MS Serif"/>
            <w:spacing w:val="-130"/>
            <w:w w:val="142"/>
            <w:sz w:val="22"/>
            <w:szCs w:val="22"/>
          </w:rPr>
          <w:t>A</w:t>
        </w:r>
        <w:r>
          <w:rPr>
            <w:rFonts w:ascii="MS Serif" w:cs="MS Serif" w:eastAsia="MS Serif" w:hAnsi="MS Serif"/>
            <w:spacing w:val="-145"/>
            <w:w w:val="153"/>
            <w:sz w:val="22"/>
            <w:szCs w:val="22"/>
          </w:rPr>
          <w:t>B</w:t>
        </w:r>
        <w:r>
          <w:rPr>
            <w:rFonts w:ascii="MS Serif" w:cs="MS Serif" w:eastAsia="MS Serif" w:hAnsi="MS Serif"/>
            <w:spacing w:val="-170"/>
            <w:w w:val="142"/>
            <w:sz w:val="22"/>
            <w:szCs w:val="22"/>
          </w:rPr>
          <w:t>C</w:t>
        </w:r>
      </w:hyperlink>
      <w:hyperlink r:id="rId5">
        <w:r>
          <w:rPr>
            <w:rFonts w:ascii="MS Serif" w:cs="MS Serif" w:eastAsia="MS Serif" w:hAnsi="MS Serif"/>
            <w:spacing w:val="-75"/>
            <w:w w:val="181"/>
            <w:sz w:val="22"/>
            <w:szCs w:val="22"/>
          </w:rPr>
          <w:t>=</w:t>
        </w:r>
        <w:r>
          <w:rPr>
            <w:rFonts w:ascii="MS Serif" w:cs="MS Serif" w:eastAsia="MS Serif" w:hAnsi="MS Serif"/>
            <w:spacing w:val="-145"/>
            <w:w w:val="133"/>
            <w:sz w:val="22"/>
            <w:szCs w:val="22"/>
          </w:rPr>
          <w:t>D</w:t>
        </w:r>
        <w:r>
          <w:rPr>
            <w:rFonts w:ascii="MS Serif" w:cs="MS Serif" w:eastAsia="MS Serif" w:hAnsi="MS Serif"/>
            <w:spacing w:val="-170"/>
            <w:w w:val="166"/>
            <w:sz w:val="22"/>
            <w:szCs w:val="22"/>
          </w:rPr>
          <w:t>E</w:t>
        </w:r>
        <w:r>
          <w:rPr>
            <w:rFonts w:ascii="MS Serif" w:cs="MS Serif" w:eastAsia="MS Serif" w:hAnsi="MS Serif"/>
            <w:spacing w:val="-115"/>
            <w:w w:val="111"/>
            <w:sz w:val="22"/>
            <w:szCs w:val="22"/>
          </w:rPr>
          <w:t>@</w:t>
        </w:r>
        <w:r>
          <w:rPr>
            <w:rFonts w:ascii="MS Serif" w:cs="MS Serif" w:eastAsia="MS Serif" w:hAnsi="MS Serif"/>
            <w:spacing w:val="-105"/>
            <w:w w:val="181"/>
            <w:sz w:val="22"/>
            <w:szCs w:val="22"/>
          </w:rPr>
          <w:t>F</w:t>
        </w:r>
      </w:hyperlink>
      <w:hyperlink r:id="rId6">
        <w:r>
          <w:rPr>
            <w:rFonts w:ascii="MS Serif" w:cs="MS Serif" w:eastAsia="MS Serif" w:hAnsi="MS Serif"/>
            <w:spacing w:val="-145"/>
            <w:w w:val="153"/>
            <w:sz w:val="22"/>
            <w:szCs w:val="22"/>
          </w:rPr>
          <w:t>B</w:t>
        </w:r>
        <w:r>
          <w:rPr>
            <w:rFonts w:ascii="MS Serif" w:cs="MS Serif" w:eastAsia="MS Serif" w:hAnsi="MS Serif"/>
            <w:spacing w:val="-120"/>
            <w:w w:val="111"/>
            <w:sz w:val="22"/>
            <w:szCs w:val="22"/>
          </w:rPr>
          <w:t>@</w:t>
        </w:r>
        <w:r>
          <w:rPr>
            <w:rFonts w:ascii="MS Serif" w:cs="MS Serif" w:eastAsia="MS Serif" w:hAnsi="MS Serif"/>
            <w:spacing w:val="-105"/>
            <w:w w:val="133"/>
            <w:sz w:val="22"/>
            <w:szCs w:val="22"/>
          </w:rPr>
          <w:t>G</w:t>
        </w:r>
        <w:r>
          <w:rPr>
            <w:rFonts w:ascii="MS Serif" w:cs="MS Serif" w:eastAsia="MS Serif" w:hAnsi="MS Serif"/>
            <w:spacing w:val="-170"/>
            <w:w w:val="142"/>
            <w:sz w:val="22"/>
            <w:szCs w:val="22"/>
          </w:rPr>
          <w:t>C</w:t>
        </w:r>
        <w:r>
          <w:rPr>
            <w:rFonts w:ascii="MS Serif" w:cs="MS Serif" w:eastAsia="MS Serif" w:hAnsi="MS Serif"/>
            <w:spacing w:val="-105"/>
            <w:w w:val="133"/>
            <w:sz w:val="22"/>
            <w:szCs w:val="22"/>
          </w:rPr>
          <w:t>H</w:t>
        </w:r>
        <w:r>
          <w:rPr>
            <w:rFonts w:ascii="MS Serif" w:cs="MS Serif" w:eastAsia="MS Serif" w:hAnsi="MS Serif"/>
            <w:spacing w:val="-145"/>
            <w:w w:val="133"/>
            <w:sz w:val="22"/>
            <w:szCs w:val="22"/>
          </w:rPr>
          <w:t>D</w:t>
        </w:r>
        <w:r>
          <w:rPr>
            <w:rFonts w:ascii="MS Serif" w:cs="MS Serif" w:eastAsia="MS Serif" w:hAnsi="MS Serif"/>
            <w:spacing w:val="-110"/>
            <w:w w:val="285"/>
            <w:sz w:val="22"/>
            <w:szCs w:val="22"/>
          </w:rPr>
          <w:t>I</w:t>
        </w:r>
        <w:r>
          <w:rPr>
            <w:rFonts w:ascii="MS Serif" w:cs="MS Serif" w:eastAsia="MS Serif" w:hAnsi="MS Serif"/>
            <w:spacing w:val="-105"/>
            <w:w w:val="222"/>
            <w:sz w:val="22"/>
            <w:szCs w:val="22"/>
          </w:rPr>
          <w:t>J</w:t>
        </w:r>
        <w:r>
          <w:rPr>
            <w:rFonts w:ascii="MS Serif" w:cs="MS Serif" w:eastAsia="MS Serif" w:hAnsi="MS Serif"/>
            <w:spacing w:val="-145"/>
            <w:w w:val="133"/>
            <w:sz w:val="22"/>
            <w:szCs w:val="22"/>
          </w:rPr>
          <w:t>D</w:t>
        </w:r>
        <w:r>
          <w:rPr>
            <w:rFonts w:ascii="MS Serif" w:cs="MS Serif" w:eastAsia="MS Serif" w:hAnsi="MS Serif"/>
            <w:spacing w:val="-106"/>
            <w:w w:val="133"/>
            <w:sz w:val="22"/>
            <w:szCs w:val="22"/>
          </w:rPr>
          <w:t>K</w:t>
        </w:r>
        <w:r>
          <w:rPr>
            <w:rFonts w:ascii="MS Serif" w:cs="MS Serif" w:eastAsia="MS Serif" w:hAnsi="MS Serif"/>
            <w:spacing w:val="-45"/>
            <w:w w:val="166"/>
            <w:sz w:val="22"/>
            <w:szCs w:val="22"/>
          </w:rPr>
          <w:t>LL</w:t>
        </w:r>
        <w:r>
          <w:rPr>
            <w:rFonts w:ascii="MS Serif" w:cs="MS Serif" w:eastAsia="MS Serif" w:hAnsi="MS Serif"/>
            <w:spacing w:val="-175"/>
            <w:w w:val="166"/>
            <w:sz w:val="22"/>
            <w:szCs w:val="22"/>
          </w:rPr>
          <w:t>E</w:t>
        </w:r>
        <w:r>
          <w:rPr>
            <w:rFonts w:ascii="MS Serif" w:cs="MS Serif" w:eastAsia="MS Serif" w:hAnsi="MS Serif"/>
            <w:spacing w:val="-105"/>
            <w:w w:val="181"/>
            <w:sz w:val="22"/>
            <w:szCs w:val="22"/>
          </w:rPr>
          <w:t>F</w:t>
        </w:r>
        <w:r>
          <w:rPr>
            <w:rFonts w:ascii="MS Serif" w:cs="MS Serif" w:eastAsia="MS Serif" w:hAnsi="MS Serif"/>
            <w:spacing w:val="-105"/>
            <w:w w:val="222"/>
            <w:sz w:val="22"/>
            <w:szCs w:val="22"/>
          </w:rPr>
          <w:t>J</w:t>
        </w:r>
        <w:r>
          <w:rPr>
            <w:rFonts w:ascii="MS Serif" w:cs="MS Serif" w:eastAsia="MS Serif" w:hAnsi="MS Serif"/>
            <w:spacing w:val="-166"/>
            <w:w w:val="142"/>
            <w:sz w:val="22"/>
            <w:szCs w:val="22"/>
          </w:rPr>
          <w:t>C</w:t>
        </w:r>
      </w:hyperlink>
      <w:r>
        <w:rPr>
          <w:rFonts w:ascii="MS Serif" w:cs="MS Serif" w:eastAsia="MS Serif" w:hAnsi="MS Serif"/>
          <w:spacing w:val="-155"/>
          <w:w w:val="333"/>
          <w:sz w:val="22"/>
          <w:szCs w:val="22"/>
        </w:rPr>
        <w:t>;</w:t>
      </w:r>
      <w:r>
        <w:rPr>
          <w:rFonts w:ascii="MS Serif" w:cs="MS Serif" w:eastAsia="MS Serif" w:hAnsi="MS Serif"/>
          <w:spacing w:val="-74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-76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55"/>
          <w:w w:val="181"/>
          <w:sz w:val="22"/>
          <w:szCs w:val="22"/>
        </w:rPr>
        <w:t>&lt;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1"/>
          <w:w w:val="285"/>
          <w:sz w:val="22"/>
          <w:szCs w:val="22"/>
        </w:rPr>
        <w:t>)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6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5"/>
          <w:w w:val="250"/>
          <w:sz w:val="22"/>
          <w:szCs w:val="22"/>
        </w:rPr>
        <w:t>"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50"/>
          <w:w w:val="117"/>
          <w:sz w:val="22"/>
          <w:szCs w:val="22"/>
        </w:rPr>
        <w:t>M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50"/>
          <w:w w:val="133"/>
          <w:sz w:val="22"/>
          <w:szCs w:val="22"/>
        </w:rPr>
        <w:t>N</w:t>
      </w:r>
      <w:r>
        <w:rPr>
          <w:rFonts w:ascii="MS Serif" w:cs="MS Serif" w:eastAsia="MS Serif" w:hAnsi="MS Serif"/>
          <w:spacing w:val="-100"/>
          <w:w w:val="133"/>
          <w:sz w:val="22"/>
          <w:szCs w:val="22"/>
        </w:rPr>
        <w:t>O</w:t>
      </w:r>
      <w:r>
        <w:rPr>
          <w:rFonts w:ascii="MS Serif" w:cs="MS Serif" w:eastAsia="MS Serif" w:hAnsi="MS Serif"/>
          <w:spacing w:val="-100"/>
          <w:w w:val="181"/>
          <w:sz w:val="22"/>
          <w:szCs w:val="22"/>
        </w:rPr>
        <w:t>P</w:t>
      </w:r>
      <w:r>
        <w:rPr>
          <w:rFonts w:ascii="MS Serif" w:cs="MS Serif" w:eastAsia="MS Serif" w:hAnsi="MS Serif"/>
          <w:spacing w:val="-115"/>
          <w:w w:val="133"/>
          <w:sz w:val="22"/>
          <w:szCs w:val="22"/>
        </w:rPr>
        <w:t>Q</w:t>
      </w:r>
      <w:r>
        <w:rPr>
          <w:rFonts w:ascii="MS Serif" w:cs="MS Serif" w:eastAsia="MS Serif" w:hAnsi="MS Serif"/>
          <w:spacing w:val="-130"/>
          <w:w w:val="153"/>
          <w:sz w:val="22"/>
          <w:szCs w:val="22"/>
        </w:rPr>
        <w:t>R</w:t>
      </w:r>
      <w:r>
        <w:rPr>
          <w:rFonts w:ascii="MS Serif" w:cs="MS Serif" w:eastAsia="MS Serif" w:hAnsi="MS Serif"/>
          <w:spacing w:val="-164"/>
          <w:w w:val="181"/>
          <w:sz w:val="22"/>
          <w:szCs w:val="22"/>
        </w:rPr>
        <w:t>S</w:t>
      </w:r>
      <w:r>
        <w:rPr>
          <w:rFonts w:ascii="MS Serif" w:cs="MS Serif" w:eastAsia="MS Serif" w:hAnsi="MS Serif"/>
          <w:spacing w:val="-16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74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5"/>
          <w:w w:val="250"/>
          <w:sz w:val="22"/>
          <w:szCs w:val="22"/>
        </w:rPr>
        <w:t>"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8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153"/>
          <w:sz w:val="22"/>
          <w:szCs w:val="22"/>
        </w:rPr>
        <w:t>T</w:t>
      </w:r>
      <w:r>
        <w:rPr>
          <w:rFonts w:ascii="MS Serif" w:cs="MS Serif" w:eastAsia="MS Serif" w:hAnsi="MS Serif"/>
          <w:spacing w:val="-100"/>
          <w:w w:val="133"/>
          <w:sz w:val="22"/>
          <w:szCs w:val="22"/>
        </w:rPr>
        <w:t>U</w:t>
      </w:r>
      <w:r>
        <w:rPr>
          <w:rFonts w:ascii="MS Serif" w:cs="MS Serif" w:eastAsia="MS Serif" w:hAnsi="MS Serif"/>
          <w:spacing w:val="-165"/>
          <w:w w:val="142"/>
          <w:sz w:val="22"/>
          <w:szCs w:val="22"/>
        </w:rPr>
        <w:t>V</w:t>
      </w:r>
      <w:r>
        <w:rPr>
          <w:rFonts w:ascii="MS Serif" w:cs="MS Serif" w:eastAsia="MS Serif" w:hAnsi="MS Serif"/>
          <w:spacing w:val="-110"/>
          <w:w w:val="105"/>
          <w:sz w:val="22"/>
          <w:szCs w:val="22"/>
        </w:rPr>
        <w:t>W</w:t>
      </w:r>
      <w:r>
        <w:rPr>
          <w:rFonts w:ascii="MS Serif" w:cs="MS Serif" w:eastAsia="MS Serif" w:hAnsi="MS Serif"/>
          <w:spacing w:val="-114"/>
          <w:w w:val="142"/>
          <w:sz w:val="22"/>
          <w:szCs w:val="22"/>
        </w:rPr>
        <w:t>X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6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7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0"/>
          <w:w w:val="153"/>
          <w:sz w:val="22"/>
          <w:szCs w:val="22"/>
        </w:rPr>
        <w:t>R</w:t>
      </w:r>
      <w:r>
        <w:rPr>
          <w:rFonts w:ascii="MS Serif" w:cs="MS Serif" w:eastAsia="MS Serif" w:hAnsi="MS Serif"/>
          <w:spacing w:val="-145"/>
          <w:w w:val="142"/>
          <w:sz w:val="22"/>
          <w:szCs w:val="22"/>
        </w:rPr>
        <w:t>Y</w:t>
      </w:r>
      <w:r>
        <w:rPr>
          <w:rFonts w:ascii="MS Serif" w:cs="MS Serif" w:eastAsia="MS Serif" w:hAnsi="MS Serif"/>
          <w:spacing w:val="-110"/>
          <w:w w:val="166"/>
          <w:sz w:val="22"/>
          <w:szCs w:val="22"/>
        </w:rPr>
        <w:t>Z</w:t>
      </w:r>
      <w:r>
        <w:rPr>
          <w:rFonts w:ascii="MS Serif" w:cs="MS Serif" w:eastAsia="MS Serif" w:hAnsi="MS Serif"/>
          <w:spacing w:val="-145"/>
          <w:w w:val="142"/>
          <w:sz w:val="22"/>
          <w:szCs w:val="22"/>
        </w:rPr>
        <w:t>Y</w:t>
      </w:r>
      <w:r>
        <w:rPr>
          <w:rFonts w:ascii="MS Serif" w:cs="MS Serif" w:eastAsia="MS Serif" w:hAnsi="MS Serif"/>
          <w:spacing w:val="-110"/>
          <w:w w:val="105"/>
          <w:sz w:val="22"/>
          <w:szCs w:val="22"/>
        </w:rPr>
        <w:t>W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[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0"/>
          <w:w w:val="333"/>
          <w:sz w:val="22"/>
          <w:szCs w:val="22"/>
        </w:rPr>
        <w:t>\</w:t>
      </w:r>
      <w:r>
        <w:rPr>
          <w:rFonts w:ascii="MS Serif" w:cs="MS Serif" w:eastAsia="MS Serif" w:hAnsi="MS Serif"/>
          <w:spacing w:val="-110"/>
          <w:w w:val="105"/>
          <w:sz w:val="22"/>
          <w:szCs w:val="22"/>
        </w:rPr>
        <w:t>W</w:t>
      </w:r>
      <w:r>
        <w:rPr>
          <w:rFonts w:ascii="MS Serif" w:cs="MS Serif" w:eastAsia="MS Serif" w:hAnsi="MS Serif"/>
          <w:spacing w:val="-145"/>
          <w:w w:val="142"/>
          <w:sz w:val="22"/>
          <w:szCs w:val="22"/>
        </w:rPr>
        <w:t>Y</w:t>
      </w:r>
      <w:r>
        <w:rPr>
          <w:rFonts w:ascii="MS Serif" w:cs="MS Serif" w:eastAsia="MS Serif" w:hAnsi="MS Serif"/>
          <w:spacing w:val="-100"/>
          <w:w w:val="285"/>
          <w:sz w:val="22"/>
          <w:szCs w:val="22"/>
        </w:rPr>
        <w:t>]</w:t>
      </w:r>
      <w:r>
        <w:rPr>
          <w:rFonts w:ascii="MS Serif" w:cs="MS Serif" w:eastAsia="MS Serif" w:hAnsi="MS Serif"/>
          <w:spacing w:val="-100"/>
          <w:w w:val="153"/>
          <w:sz w:val="22"/>
          <w:szCs w:val="22"/>
        </w:rPr>
        <w:t>T</w:t>
      </w:r>
      <w:r>
        <w:rPr>
          <w:rFonts w:ascii="MS Serif" w:cs="MS Serif" w:eastAsia="MS Serif" w:hAnsi="MS Serif"/>
          <w:spacing w:val="-99"/>
          <w:w w:val="285"/>
          <w:sz w:val="22"/>
          <w:szCs w:val="22"/>
        </w:rPr>
        <w:t>^</w:t>
      </w:r>
      <w:r>
        <w:rPr>
          <w:rFonts w:ascii="MS Serif" w:cs="MS Serif" w:eastAsia="MS Serif" w:hAnsi="MS Serif"/>
          <w:spacing w:val="-16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ind w:left="100"/>
      </w:pPr>
      <w:r>
        <w:rPr>
          <w:rFonts w:ascii="MS Serif" w:cs="MS Serif" w:eastAsia="MS Serif" w:hAnsi="MS Serif"/>
          <w:spacing w:val="-106"/>
          <w:w w:val="200"/>
          <w:sz w:val="22"/>
          <w:szCs w:val="22"/>
        </w:rPr>
        <w:t>2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74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55"/>
          <w:w w:val="200"/>
          <w:sz w:val="22"/>
          <w:szCs w:val="22"/>
        </w:rPr>
        <w:t>_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5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7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1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1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55"/>
          <w:w w:val="200"/>
          <w:sz w:val="22"/>
          <w:szCs w:val="22"/>
        </w:rPr>
        <w:t>_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1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4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1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1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1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((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55"/>
          <w:w w:val="200"/>
          <w:sz w:val="22"/>
          <w:szCs w:val="22"/>
        </w:rPr>
        <w:t>_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((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ind w:left="100"/>
      </w:pPr>
      <w:r>
        <w:rPr>
          <w:rFonts w:ascii="MS Serif" w:cs="MS Serif" w:eastAsia="MS Serif" w:hAnsi="MS Serif"/>
          <w:spacing w:val="-80"/>
          <w:w w:val="285"/>
          <w:sz w:val="22"/>
          <w:szCs w:val="22"/>
        </w:rPr>
        <w:t>`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6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1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1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1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 w:line="180" w:lineRule="exact"/>
        <w:ind w:left="100"/>
      </w:pPr>
      <w:r>
        <w:rPr>
          <w:rFonts w:ascii="MS Serif" w:cs="MS Serif" w:eastAsia="MS Serif" w:hAnsi="MS Serif"/>
          <w:spacing w:val="-104"/>
          <w:w w:val="200"/>
          <w:position w:val="-4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position w:val="-4"/>
          <w:sz w:val="22"/>
          <w:szCs w:val="22"/>
        </w:rPr>
        <w:t>#</w:t>
      </w:r>
      <w:r>
        <w:rPr>
          <w:rFonts w:ascii="MS Serif" w:cs="MS Serif" w:eastAsia="MS Serif" w:hAnsi="MS Serif"/>
          <w:spacing w:val="-145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position w:val="-4"/>
          <w:sz w:val="22"/>
          <w:szCs w:val="22"/>
        </w:rPr>
        <w:t>!</w:t>
      </w:r>
      <w:r>
        <w:rPr>
          <w:rFonts w:ascii="MS Serif" w:cs="MS Serif" w:eastAsia="MS Serif" w:hAnsi="MS Serif"/>
          <w:spacing w:val="-110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position w:val="-4"/>
          <w:sz w:val="22"/>
          <w:szCs w:val="22"/>
        </w:rPr>
        <w:t>&amp;</w:t>
      </w:r>
      <w:r>
        <w:rPr>
          <w:rFonts w:ascii="MS Serif" w:cs="MS Serif" w:eastAsia="MS Serif" w:hAnsi="MS Serif"/>
          <w:spacing w:val="-169"/>
          <w:w w:val="285"/>
          <w:position w:val="-4"/>
          <w:sz w:val="22"/>
          <w:szCs w:val="22"/>
        </w:rPr>
        <w:t>!</w:t>
      </w:r>
      <w:r>
        <w:rPr>
          <w:rFonts w:ascii="MS Serif" w:cs="MS Serif" w:eastAsia="MS Serif" w:hAnsi="MS Serif"/>
          <w:spacing w:val="-170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position w:val="-4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position w:val="-4"/>
          <w:sz w:val="22"/>
          <w:szCs w:val="22"/>
        </w:rPr>
        <w:t>$</w:t>
      </w:r>
      <w:r>
        <w:rPr>
          <w:rFonts w:ascii="MS Serif" w:cs="MS Serif" w:eastAsia="MS Serif" w:hAnsi="MS Serif"/>
          <w:spacing w:val="-166"/>
          <w:w w:val="333"/>
          <w:position w:val="-4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25"/>
          <w:w w:val="250"/>
          <w:position w:val="-4"/>
          <w:sz w:val="22"/>
          <w:szCs w:val="22"/>
        </w:rPr>
        <w:t>"</w:t>
      </w:r>
      <w:r>
        <w:rPr>
          <w:rFonts w:ascii="MS Serif" w:cs="MS Serif" w:eastAsia="MS Serif" w:hAnsi="MS Serif"/>
          <w:spacing w:val="-145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-163"/>
          <w:w w:val="181"/>
          <w:position w:val="-4"/>
          <w:sz w:val="22"/>
          <w:szCs w:val="22"/>
        </w:rPr>
        <w:t>+</w:t>
      </w:r>
      <w:r>
        <w:rPr>
          <w:rFonts w:ascii="MS Serif" w:cs="MS Serif" w:eastAsia="MS Serif" w:hAnsi="MS Serif"/>
          <w:spacing w:val="0"/>
          <w:w w:val="400"/>
          <w:position w:val="-4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MS Serif" w:cs="MS Serif" w:eastAsia="MS Serif" w:hAnsi="MS Serif"/>
          <w:sz w:val="18"/>
          <w:szCs w:val="18"/>
        </w:rPr>
        <w:jc w:val="left"/>
        <w:spacing w:before="78" w:line="160" w:lineRule="exact"/>
        <w:ind w:left="5163"/>
      </w:pP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‚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ƒ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„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…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15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ˆ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‚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…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•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15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Œ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15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ƒ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‡</w:t>
      </w:r>
      <w:r>
        <w:rPr>
          <w:rFonts w:ascii="MS Serif" w:cs="MS Serif" w:eastAsia="MS Serif" w:hAnsi="MS Serif"/>
          <w:spacing w:val="-70"/>
          <w:w w:val="200"/>
          <w:position w:val="-3"/>
          <w:sz w:val="18"/>
          <w:szCs w:val="18"/>
        </w:rPr>
        <w:t>£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20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0"/>
          <w:w w:val="200"/>
          <w:position w:val="-3"/>
          <w:sz w:val="18"/>
          <w:szCs w:val="18"/>
        </w:rPr>
        <w:t>¤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ˆ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‚™</w:t>
      </w:r>
      <w:r>
        <w:rPr>
          <w:rFonts w:ascii="MS Serif" w:cs="MS Serif" w:eastAsia="MS Serif" w:hAnsi="MS Serif"/>
          <w:spacing w:val="-75"/>
          <w:w w:val="285"/>
          <w:position w:val="-3"/>
          <w:sz w:val="18"/>
          <w:szCs w:val="18"/>
        </w:rPr>
        <w:t>’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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…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”Ÿ</w:t>
      </w:r>
      <w:r>
        <w:rPr>
          <w:rFonts w:ascii="MS Serif" w:cs="MS Serif" w:eastAsia="MS Serif" w:hAnsi="MS Serif"/>
          <w:spacing w:val="-75"/>
          <w:w w:val="200"/>
          <w:position w:val="-3"/>
          <w:sz w:val="18"/>
          <w:szCs w:val="18"/>
        </w:rPr>
        <w:t>¥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‚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…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•Ÿ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›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MS Serif" w:cs="MS Serif" w:eastAsia="MS Serif" w:hAnsi="MS Serif"/>
          <w:sz w:val="18"/>
          <w:szCs w:val="18"/>
        </w:rPr>
        <w:jc w:val="left"/>
        <w:spacing w:before="78" w:line="160" w:lineRule="exact"/>
        <w:ind w:left="5163"/>
      </w:pPr>
      <w:r>
        <w:pict>
          <v:shape filled="f" stroked="f" style="position:absolute;margin-left:71.9748pt;margin-top:-49.2297pt;width:451.555pt;height:227.181pt;mso-position-horizontal-relative:page;mso-position-vertical-relative:paragraph;z-index:-484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545"/>
                    </w:trPr>
                    <w:tc>
                      <w:tcPr>
                        <w:tcW w:type="dxa" w:w="4947"/>
                        <w:tcBorders>
                          <w:top w:color="000000" w:space="0" w:sz="5" w:val="single"/>
                          <w:left w:color="000000" w:space="0" w:sz="5" w:val="single"/>
                          <w:bottom w:color="000000" w:space="0" w:sz="5" w:val="single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22"/>
                            <w:szCs w:val="22"/>
                          </w:rPr>
                          <w:jc w:val="left"/>
                          <w:spacing w:before="11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105"/>
                            <w:w w:val="22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MS Serif" w:cs="MS Serif" w:eastAsia="MS Serif" w:hAnsi="MS Serif"/>
                            <w:spacing w:val="-140"/>
                            <w:w w:val="2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15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MS Serif" w:cs="MS Serif" w:eastAsia="MS Serif" w:hAnsi="MS Serif"/>
                            <w:spacing w:val="-130"/>
                            <w:w w:val="22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MS Serif" w:cs="MS Serif" w:eastAsia="MS Serif" w:hAnsi="MS Serif"/>
                            <w:spacing w:val="-110"/>
                            <w:w w:val="105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285"/>
                            <w:sz w:val="22"/>
                            <w:szCs w:val="22"/>
                          </w:rPr>
                          <w:t>^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13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MS Serif" w:cs="MS Serif" w:eastAsia="MS Serif" w:hAnsi="MS Serif"/>
                            <w:spacing w:val="-140"/>
                            <w:w w:val="2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MS Serif" w:cs="MS Serif" w:eastAsia="MS Serif" w:hAnsi="MS Serif"/>
                            <w:spacing w:val="-110"/>
                            <w:w w:val="166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MS Serif" w:cs="MS Serif" w:eastAsia="MS Serif" w:hAnsi="MS Serif"/>
                            <w:spacing w:val="-165"/>
                            <w:w w:val="2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MS Serif" w:cs="MS Serif" w:eastAsia="MS Serif" w:hAnsi="MS Serif"/>
                            <w:spacing w:val="-170"/>
                            <w:w w:val="285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rFonts w:ascii="MS Serif" w:cs="MS Serif" w:eastAsia="MS Serif" w:hAnsi="MS Serif"/>
                            <w:spacing w:val="-105"/>
                            <w:w w:val="22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MS Serif" w:cs="MS Serif" w:eastAsia="MS Serif" w:hAnsi="MS Serif"/>
                            <w:spacing w:val="-145"/>
                            <w:w w:val="2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15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MS Serif" w:cs="MS Serif" w:eastAsia="MS Serif" w:hAnsi="MS Serif"/>
                            <w:spacing w:val="-115"/>
                            <w:w w:val="133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140"/>
                            <w:w w:val="2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MS Serif" w:cs="MS Serif" w:eastAsia="MS Serif" w:hAnsi="MS Serif"/>
                            <w:spacing w:val="-115"/>
                            <w:w w:val="166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MS Serif" w:cs="MS Serif" w:eastAsia="MS Serif" w:hAnsi="MS Serif"/>
                            <w:spacing w:val="-40"/>
                            <w:w w:val="333"/>
                            <w:sz w:val="22"/>
                            <w:szCs w:val="22"/>
                          </w:rPr>
                          <w:t>\\</w:t>
                        </w:r>
                        <w:r>
                          <w:rPr>
                            <w:rFonts w:ascii="MS Serif" w:cs="MS Serif" w:eastAsia="MS Serif" w:hAnsi="MS Serif"/>
                            <w:spacing w:val="-165"/>
                            <w:w w:val="18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MS Serif" w:cs="MS Serif" w:eastAsia="MS Serif" w:hAnsi="MS Serif"/>
                            <w:spacing w:val="-105"/>
                            <w:w w:val="18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MS Serif" w:cs="MS Serif" w:eastAsia="MS Serif" w:hAnsi="MS Serif"/>
                            <w:spacing w:val="-116"/>
                            <w:w w:val="133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4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000000" w:space="0" w:sz="5" w:val="single"/>
                          <w:left w:color="000000" w:space="0" w:sz="5" w:val="single"/>
                          <w:bottom w:color="000000" w:space="0" w:sz="5" w:val="single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22"/>
                            <w:szCs w:val="22"/>
                          </w:rPr>
                          <w:jc w:val="left"/>
                          <w:spacing w:before="11" w:line="24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222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133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MS Serif" w:cs="MS Serif" w:eastAsia="MS Serif" w:hAnsi="MS Serif"/>
                            <w:spacing w:val="-165"/>
                            <w:w w:val="142"/>
                            <w:position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MS Serif" w:cs="MS Serif" w:eastAsia="MS Serif" w:hAnsi="MS Serif"/>
                            <w:spacing w:val="-110"/>
                            <w:w w:val="105"/>
                            <w:position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MS Serif" w:cs="MS Serif" w:eastAsia="MS Serif" w:hAnsi="MS Serif"/>
                            <w:spacing w:val="-130"/>
                            <w:w w:val="222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MS Serif" w:cs="MS Serif" w:eastAsia="MS Serif" w:hAnsi="MS Serif"/>
                            <w:spacing w:val="-145"/>
                            <w:w w:val="142"/>
                            <w:position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MS Serif" w:cs="MS Serif" w:eastAsia="MS Serif" w:hAnsi="MS Serif"/>
                            <w:spacing w:val="-170"/>
                            <w:w w:val="285"/>
                            <w:position w:val="-1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22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MS Serif" w:cs="MS Serif" w:eastAsia="MS Serif" w:hAnsi="MS Serif"/>
                            <w:spacing w:val="-140"/>
                            <w:w w:val="200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MS Serif" w:cs="MS Serif" w:eastAsia="MS Serif" w:hAnsi="MS Serif"/>
                            <w:spacing w:val="-165"/>
                            <w:w w:val="181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MS Serif" w:cs="MS Serif" w:eastAsia="MS Serif" w:hAnsi="MS Serif"/>
                            <w:spacing w:val="-110"/>
                            <w:w w:val="105"/>
                            <w:position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181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MS Serif" w:cs="MS Serif" w:eastAsia="MS Serif" w:hAnsi="MS Serif"/>
                            <w:spacing w:val="-145"/>
                            <w:w w:val="142"/>
                            <w:position w:val="-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MS Serif" w:cs="MS Serif" w:eastAsia="MS Serif" w:hAnsi="MS Serif"/>
                            <w:spacing w:val="-110"/>
                            <w:w w:val="105"/>
                            <w:position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285"/>
                            <w:position w:val="-1"/>
                            <w:sz w:val="22"/>
                            <w:szCs w:val="22"/>
                          </w:rPr>
                          <w:t>^</w:t>
                        </w:r>
                        <w:r>
                          <w:rPr>
                            <w:rFonts w:ascii="MS Serif" w:cs="MS Serif" w:eastAsia="MS Serif" w:hAnsi="MS Serif"/>
                            <w:spacing w:val="-170"/>
                            <w:w w:val="285"/>
                            <w:position w:val="-1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rFonts w:ascii="MS Serif" w:cs="MS Serif" w:eastAsia="MS Serif" w:hAnsi="MS Serif"/>
                            <w:spacing w:val="-105"/>
                            <w:w w:val="222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MS Serif" w:cs="MS Serif" w:eastAsia="MS Serif" w:hAnsi="MS Serif"/>
                            <w:spacing w:val="-140"/>
                            <w:w w:val="200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153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MS Serif" w:cs="MS Serif" w:eastAsia="MS Serif" w:hAnsi="MS Serif"/>
                            <w:spacing w:val="-115"/>
                            <w:w w:val="133"/>
                            <w:position w:val="-1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142"/>
                            <w:w w:val="200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MS Serif" w:cs="MS Serif" w:eastAsia="MS Serif" w:hAnsi="MS Serif"/>
                            <w:spacing w:val="-110"/>
                            <w:w w:val="166"/>
                            <w:position w:val="-1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MS Serif" w:cs="MS Serif" w:eastAsia="MS Serif" w:hAnsi="MS Serif"/>
                            <w:spacing w:val="-40"/>
                            <w:w w:val="333"/>
                            <w:position w:val="-1"/>
                            <w:sz w:val="22"/>
                            <w:szCs w:val="22"/>
                          </w:rPr>
                          <w:t>\\</w:t>
                        </w:r>
                        <w:r>
                          <w:rPr>
                            <w:rFonts w:ascii="MS Serif" w:cs="MS Serif" w:eastAsia="MS Serif" w:hAnsi="MS Serif"/>
                            <w:spacing w:val="-170"/>
                            <w:w w:val="181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MS Serif" w:cs="MS Serif" w:eastAsia="MS Serif" w:hAnsi="MS Serif"/>
                            <w:spacing w:val="-100"/>
                            <w:w w:val="181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MS Serif" w:cs="MS Serif" w:eastAsia="MS Serif" w:hAnsi="MS Serif"/>
                            <w:spacing w:val="-118"/>
                            <w:w w:val="133"/>
                            <w:position w:val="-1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position w:val="-1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5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192"/>
                    </w:trPr>
                    <w:tc>
                      <w:tcPr>
                        <w:tcW w:type="dxa" w:w="4947"/>
                        <w:tcBorders>
                          <w:top w:color="000000" w:space="0" w:sz="5" w:val="single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line="18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222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333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13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kn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5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33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kn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14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13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yq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22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MS Serif" w:cs="MS Serif" w:eastAsia="MS Serif" w:hAnsi="MS Serif"/>
                            <w:spacing w:val="-67"/>
                            <w:w w:val="500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000000" w:space="0" w:sz="5" w:val="single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1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222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333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333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333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5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33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22"/>
                            <w:sz w:val="18"/>
                            <w:szCs w:val="18"/>
                          </w:rPr>
                          <w:t>~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333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}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14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13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yq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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MS Serif" w:cs="MS Serif" w:eastAsia="MS Serif" w:hAnsi="MS Serif"/>
                            <w:spacing w:val="-67"/>
                            <w:w w:val="400"/>
                            <w:sz w:val="18"/>
                            <w:szCs w:val="18"/>
                          </w:rPr>
                          <w:t>€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500"/>
                            <w:sz w:val="18"/>
                            <w:szCs w:val="18"/>
                          </w:rPr>
                          <w:t>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ž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ž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ž–</w:t>
                        </w:r>
                        <w:r>
                          <w:rPr>
                            <w:rFonts w:ascii="MS Serif" w:cs="MS Serif" w:eastAsia="MS Serif" w:hAnsi="MS Serif"/>
                            <w:spacing w:val="-74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‚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„…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ƒ‹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Ž</w:t>
                        </w:r>
                        <w:r>
                          <w:rPr>
                            <w:rFonts w:ascii="MS Serif" w:cs="MS Serif" w:eastAsia="MS Serif" w:hAnsi="MS Serif"/>
                            <w:spacing w:val="-71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¨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ž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ž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ž</w:t>
                        </w:r>
                        <w:r>
                          <w:rPr>
                            <w:rFonts w:ascii="MS Serif" w:cs="MS Serif" w:eastAsia="MS Serif" w:hAnsi="MS Serif"/>
                            <w:spacing w:val="-74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“”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•–</w:t>
                        </w:r>
                        <w:r>
                          <w:rPr>
                            <w:rFonts w:ascii="MS Serif" w:cs="MS Serif" w:eastAsia="MS Serif" w:hAnsi="MS Serif"/>
                            <w:spacing w:val="-71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‚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„…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ƒ‹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£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133"/>
                            <w:sz w:val="18"/>
                            <w:szCs w:val="18"/>
                          </w:rPr>
                          <w:t>©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‡ˆ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‹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”–</w:t>
                        </w:r>
                        <w:r>
                          <w:rPr>
                            <w:rFonts w:ascii="MS Serif" w:cs="MS Serif" w:eastAsia="MS Serif" w:hAnsi="MS Serif"/>
                            <w:spacing w:val="-68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“”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•–</w:t>
                        </w:r>
                        <w:r>
                          <w:rPr>
                            <w:rFonts w:ascii="MS Serif" w:cs="MS Serif" w:eastAsia="MS Serif" w:hAnsi="MS Serif"/>
                            <w:spacing w:val="-71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˜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œ‰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¤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‚™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ª›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ˆ‚</w:t>
                        </w:r>
                        <w:r>
                          <w:rPr>
                            <w:rFonts w:ascii="MS Serif" w:cs="MS Serif" w:eastAsia="MS Serif" w:hAnsi="MS Serif"/>
                            <w:spacing w:val="-69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–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“”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71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˜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œ‰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¤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‚™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«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›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69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“”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71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ƒ…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00"/>
                            <w:sz w:val="18"/>
                            <w:szCs w:val="18"/>
                          </w:rPr>
                          <w:t>§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‚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‘‘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‹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181"/>
                            <w:sz w:val="18"/>
                            <w:szCs w:val="18"/>
                          </w:rPr>
                          <w:t>¬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­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‚”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69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‰ƒ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‹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“”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„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71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‚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„…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‚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…‰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67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4"/>
                            <w:w w:val="400"/>
                            <w:sz w:val="18"/>
                            <w:szCs w:val="18"/>
                          </w:rPr>
                          <w:t>‹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69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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˜‰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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‘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‚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†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‰ˆ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‹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‰–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69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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™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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‡”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›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š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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›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ž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65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 w:line="200" w:lineRule="exact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349"/>
                    </w:trPr>
                    <w:tc>
                      <w:tcPr>
                        <w:tcW w:type="dxa" w:w="4947"/>
                        <w:tcBorders>
                          <w:top w:color="auto" w:space="0" w:sz="6" w:val="nil"/>
                          <w:left w:color="000000" w:space="0" w:sz="5" w:val="single"/>
                          <w:bottom w:color="000000" w:space="0" w:sz="5" w:val="single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MS Serif" w:cs="MS Serif" w:eastAsia="MS Serif" w:hAnsi="MS Serif"/>
                            <w:sz w:val="18"/>
                            <w:szCs w:val="18"/>
                          </w:rPr>
                          <w:jc w:val="left"/>
                          <w:spacing w:before="60"/>
                          <w:ind w:left="104"/>
                        </w:pP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‚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„‚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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—‚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‹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Ÿ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 ‚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œ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¡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ˆ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00"/>
                            <w:sz w:val="18"/>
                            <w:szCs w:val="18"/>
                          </w:rPr>
                          <w:t>¢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Ÿ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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…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‚…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MS Serif" w:cs="MS Serif" w:eastAsia="MS Serif" w:hAnsi="MS Serif"/>
                            <w:spacing w:val="-75"/>
                            <w:w w:val="4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MS Serif" w:cs="MS Serif" w:eastAsia="MS Serif" w:hAnsi="MS Serif"/>
                            <w:spacing w:val="-70"/>
                            <w:w w:val="400"/>
                            <w:sz w:val="18"/>
                            <w:szCs w:val="18"/>
                          </w:rPr>
                          <w:t></w:t>
                        </w:r>
                        <w:r>
                          <w:rPr>
                            <w:rFonts w:ascii="MS Serif" w:cs="MS Serif" w:eastAsia="MS Serif" w:hAnsi="MS Serif"/>
                            <w:spacing w:val="-67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285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MS Serif" w:cs="MS Serif" w:eastAsia="MS Serif" w:hAnsi="MS Serif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072"/>
                        <w:tcBorders>
                          <w:top w:color="auto" w:space="0" w:sz="6" w:val="nil"/>
                          <w:left w:color="000000" w:space="0" w:sz="5" w:val="single"/>
                          <w:bottom w:color="000000" w:space="0" w:sz="5" w:val="single"/>
                          <w:right w:color="000000" w:space="0" w:sz="5" w:val="single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‚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ƒ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„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…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15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„</w:t>
      </w:r>
      <w:r>
        <w:rPr>
          <w:rFonts w:ascii="MS Serif" w:cs="MS Serif" w:eastAsia="MS Serif" w:hAnsi="MS Serif"/>
          <w:spacing w:val="-75"/>
          <w:w w:val="285"/>
          <w:position w:val="-3"/>
          <w:sz w:val="18"/>
          <w:szCs w:val="18"/>
        </w:rPr>
        <w:t>’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„</w:t>
      </w:r>
      <w:r>
        <w:rPr>
          <w:rFonts w:ascii="MS Serif" w:cs="MS Serif" w:eastAsia="MS Serif" w:hAnsi="MS Serif"/>
          <w:spacing w:val="-75"/>
          <w:w w:val="285"/>
          <w:position w:val="-3"/>
          <w:sz w:val="18"/>
          <w:szCs w:val="18"/>
        </w:rPr>
        <w:t>’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15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Œ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15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ƒ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‡</w:t>
      </w:r>
      <w:r>
        <w:rPr>
          <w:rFonts w:ascii="MS Serif" w:cs="MS Serif" w:eastAsia="MS Serif" w:hAnsi="MS Serif"/>
          <w:spacing w:val="-70"/>
          <w:w w:val="200"/>
          <w:position w:val="-3"/>
          <w:sz w:val="18"/>
          <w:szCs w:val="18"/>
        </w:rPr>
        <w:t>£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-20"/>
          <w:w w:val="100"/>
          <w:position w:val="-3"/>
          <w:sz w:val="18"/>
          <w:szCs w:val="18"/>
        </w:rPr>
        <w:t> </w:t>
      </w:r>
      <w:r>
        <w:rPr>
          <w:rFonts w:ascii="MS Serif" w:cs="MS Serif" w:eastAsia="MS Serif" w:hAnsi="MS Serif"/>
          <w:spacing w:val="-70"/>
          <w:w w:val="200"/>
          <w:position w:val="-3"/>
          <w:sz w:val="18"/>
          <w:szCs w:val="18"/>
        </w:rPr>
        <w:t>¤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ˆ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‚™</w:t>
      </w:r>
      <w:r>
        <w:rPr>
          <w:rFonts w:ascii="MS Serif" w:cs="MS Serif" w:eastAsia="MS Serif" w:hAnsi="MS Serif"/>
          <w:spacing w:val="-75"/>
          <w:w w:val="285"/>
          <w:position w:val="-3"/>
          <w:sz w:val="18"/>
          <w:szCs w:val="18"/>
        </w:rPr>
        <w:t>’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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…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”Ÿ</w:t>
      </w:r>
      <w:r>
        <w:rPr>
          <w:rFonts w:ascii="MS Serif" w:cs="MS Serif" w:eastAsia="MS Serif" w:hAnsi="MS Serif"/>
          <w:spacing w:val="-75"/>
          <w:w w:val="200"/>
          <w:position w:val="-3"/>
          <w:sz w:val="18"/>
          <w:szCs w:val="18"/>
        </w:rPr>
        <w:t>§</w:t>
      </w:r>
      <w:r>
        <w:rPr>
          <w:rFonts w:ascii="MS Serif" w:cs="MS Serif" w:eastAsia="MS Serif" w:hAnsi="MS Serif"/>
          <w:spacing w:val="-70"/>
          <w:w w:val="285"/>
          <w:position w:val="-3"/>
          <w:sz w:val="18"/>
          <w:szCs w:val="18"/>
        </w:rPr>
        <w:t>’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„</w:t>
      </w:r>
      <w:r>
        <w:rPr>
          <w:rFonts w:ascii="MS Serif" w:cs="MS Serif" w:eastAsia="MS Serif" w:hAnsi="MS Serif"/>
          <w:spacing w:val="-70"/>
          <w:w w:val="285"/>
          <w:position w:val="-3"/>
          <w:sz w:val="18"/>
          <w:szCs w:val="18"/>
        </w:rPr>
        <w:t>’</w:t>
      </w:r>
      <w:r>
        <w:rPr>
          <w:rFonts w:ascii="MS Serif" w:cs="MS Serif" w:eastAsia="MS Serif" w:hAnsi="MS Serif"/>
          <w:spacing w:val="-70"/>
          <w:w w:val="400"/>
          <w:position w:val="-3"/>
          <w:sz w:val="18"/>
          <w:szCs w:val="18"/>
        </w:rPr>
        <w:t>Ÿ</w:t>
      </w:r>
      <w:r>
        <w:rPr>
          <w:rFonts w:ascii="MS Serif" w:cs="MS Serif" w:eastAsia="MS Serif" w:hAnsi="MS Serif"/>
          <w:spacing w:val="-75"/>
          <w:w w:val="400"/>
          <w:position w:val="-3"/>
          <w:sz w:val="18"/>
          <w:szCs w:val="18"/>
        </w:rPr>
        <w:t>›</w:t>
      </w:r>
      <w:r>
        <w:rPr>
          <w:rFonts w:ascii="MS Serif" w:cs="MS Serif" w:eastAsia="MS Serif" w:hAnsi="MS Serif"/>
          <w:spacing w:val="0"/>
          <w:w w:val="285"/>
          <w:position w:val="-3"/>
          <w:sz w:val="18"/>
          <w:szCs w:val="18"/>
        </w:rPr>
        <w:t>f</w:t>
      </w:r>
      <w:r>
        <w:rPr>
          <w:rFonts w:ascii="MS Serif" w:cs="MS Serif" w:eastAsia="MS Serif" w:hAnsi="MS Serif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82"/>
        <w:ind w:left="100"/>
      </w:pP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56"/>
          <w:w w:val="200"/>
          <w:sz w:val="22"/>
          <w:szCs w:val="22"/>
        </w:rPr>
        <w:t>_</w:t>
      </w:r>
      <w:r>
        <w:rPr>
          <w:rFonts w:ascii="MS Serif" w:cs="MS Serif" w:eastAsia="MS Serif" w:hAnsi="MS Serif"/>
          <w:spacing w:val="-16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133"/>
          <w:sz w:val="22"/>
          <w:szCs w:val="22"/>
        </w:rPr>
        <w:t>®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133"/>
          <w:sz w:val="22"/>
          <w:szCs w:val="22"/>
        </w:rPr>
        <w:t>®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1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3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85"/>
          <w:w w:val="200"/>
          <w:sz w:val="22"/>
          <w:szCs w:val="22"/>
        </w:rPr>
        <w:t>¯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0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1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6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36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1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65"/>
          <w:w w:val="117"/>
          <w:sz w:val="22"/>
          <w:szCs w:val="22"/>
        </w:rPr>
        <w:t>%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65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6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65"/>
          <w:w w:val="500"/>
          <w:sz w:val="22"/>
          <w:szCs w:val="22"/>
        </w:rPr>
        <w:t>'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6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6"/>
          <w:w w:val="250"/>
          <w:sz w:val="22"/>
          <w:szCs w:val="22"/>
        </w:rPr>
        <w:t>"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62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0"/>
          <w:w w:val="181"/>
          <w:sz w:val="22"/>
          <w:szCs w:val="22"/>
        </w:rPr>
        <w:t>P</w:t>
      </w:r>
      <w:r>
        <w:rPr>
          <w:rFonts w:ascii="MS Serif" w:cs="MS Serif" w:eastAsia="MS Serif" w:hAnsi="MS Serif"/>
          <w:spacing w:val="-110"/>
          <w:w w:val="105"/>
          <w:sz w:val="22"/>
          <w:szCs w:val="22"/>
        </w:rPr>
        <w:t>W</w:t>
      </w:r>
      <w:r>
        <w:rPr>
          <w:rFonts w:ascii="MS Serif" w:cs="MS Serif" w:eastAsia="MS Serif" w:hAnsi="MS Serif"/>
          <w:spacing w:val="-54"/>
          <w:w w:val="250"/>
          <w:sz w:val="22"/>
          <w:szCs w:val="22"/>
        </w:rPr>
        <w:t>°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133"/>
          <w:sz w:val="22"/>
          <w:szCs w:val="22"/>
        </w:rPr>
        <w:t>®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5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1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133"/>
          <w:sz w:val="22"/>
          <w:szCs w:val="22"/>
        </w:rPr>
        <w:t>®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5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85"/>
          <w:w w:val="200"/>
          <w:sz w:val="22"/>
          <w:szCs w:val="22"/>
        </w:rPr>
        <w:t>¯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</w:pP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60"/>
          <w:w w:val="500"/>
          <w:sz w:val="22"/>
          <w:szCs w:val="22"/>
        </w:rPr>
        <w:t>'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66"/>
          <w:w w:val="333"/>
          <w:sz w:val="22"/>
          <w:szCs w:val="22"/>
        </w:rPr>
        <w:t>/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5"/>
          <w:w w:val="250"/>
          <w:sz w:val="22"/>
          <w:szCs w:val="22"/>
        </w:rPr>
        <w:t>"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1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7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4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181"/>
          <w:sz w:val="22"/>
          <w:szCs w:val="22"/>
        </w:rPr>
        <w:t>±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5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rFonts w:ascii="MS Serif" w:cs="MS Serif" w:eastAsia="MS Serif" w:hAnsi="MS Serif"/>
          <w:sz w:val="22"/>
          <w:szCs w:val="22"/>
        </w:rPr>
        <w:jc w:val="left"/>
        <w:spacing w:before="37"/>
        <w:ind w:left="100"/>
        <w:sectPr>
          <w:type w:val="continuous"/>
          <w:pgSz w:h="15840" w:w="12240"/>
          <w:pgMar w:bottom="280" w:left="1340" w:right="1500" w:top="1480"/>
        </w:sectPr>
      </w:pP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66"/>
          <w:w w:val="500"/>
          <w:sz w:val="22"/>
          <w:szCs w:val="22"/>
        </w:rPr>
        <w:t>'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74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-75"/>
          <w:w w:val="200"/>
          <w:sz w:val="22"/>
          <w:szCs w:val="22"/>
        </w:rPr>
        <w:t>4</w:t>
      </w:r>
      <w:r>
        <w:rPr>
          <w:rFonts w:ascii="MS Serif" w:cs="MS Serif" w:eastAsia="MS Serif" w:hAnsi="MS Serif"/>
          <w:spacing w:val="-105"/>
          <w:w w:val="285"/>
          <w:sz w:val="22"/>
          <w:szCs w:val="22"/>
        </w:rPr>
        <w:t>-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9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55"/>
          <w:w w:val="200"/>
          <w:sz w:val="22"/>
          <w:szCs w:val="22"/>
        </w:rPr>
        <w:t>_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36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70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4"/>
          <w:w w:val="200"/>
          <w:sz w:val="22"/>
          <w:szCs w:val="22"/>
        </w:rPr>
        <w:t>$</w:t>
      </w:r>
      <w:r>
        <w:rPr>
          <w:rFonts w:ascii="MS Serif" w:cs="MS Serif" w:eastAsia="MS Serif" w:hAnsi="MS Serif"/>
          <w:spacing w:val="-111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.</w:t>
      </w:r>
      <w:r>
        <w:rPr>
          <w:rFonts w:ascii="MS Serif" w:cs="MS Serif" w:eastAsia="MS Serif" w:hAnsi="MS Serif"/>
          <w:spacing w:val="-169"/>
          <w:w w:val="285"/>
          <w:sz w:val="22"/>
          <w:szCs w:val="22"/>
        </w:rPr>
        <w:t>!</w:t>
      </w:r>
      <w:r>
        <w:rPr>
          <w:rFonts w:ascii="MS Serif" w:cs="MS Serif" w:eastAsia="MS Serif" w:hAnsi="MS Serif"/>
          <w:spacing w:val="-10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200"/>
          <w:sz w:val="22"/>
          <w:szCs w:val="22"/>
        </w:rPr>
        <w:t>#</w:t>
      </w:r>
      <w:r>
        <w:rPr>
          <w:rFonts w:ascii="MS Serif" w:cs="MS Serif" w:eastAsia="MS Serif" w:hAnsi="MS Serif"/>
          <w:spacing w:val="-110"/>
          <w:w w:val="285"/>
          <w:sz w:val="22"/>
          <w:szCs w:val="22"/>
        </w:rPr>
        <w:t>(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7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1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35"/>
          <w:w w:val="133"/>
          <w:sz w:val="22"/>
          <w:szCs w:val="22"/>
        </w:rPr>
        <w:t>&amp;</w:t>
      </w:r>
      <w:r>
        <w:rPr>
          <w:rFonts w:ascii="MS Serif" w:cs="MS Serif" w:eastAsia="MS Serif" w:hAnsi="MS Serif"/>
          <w:spacing w:val="-145"/>
          <w:w w:val="400"/>
          <w:sz w:val="22"/>
          <w:szCs w:val="22"/>
        </w:rPr>
        <w:t> 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20"/>
          <w:w w:val="200"/>
          <w:sz w:val="22"/>
          <w:szCs w:val="22"/>
        </w:rPr>
        <w:t>0</w:t>
      </w:r>
      <w:r>
        <w:rPr>
          <w:rFonts w:ascii="MS Serif" w:cs="MS Serif" w:eastAsia="MS Serif" w:hAnsi="MS Serif"/>
          <w:spacing w:val="-146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04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4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-160"/>
          <w:w w:val="181"/>
          <w:sz w:val="22"/>
          <w:szCs w:val="22"/>
        </w:rPr>
        <w:t>+</w:t>
      </w:r>
      <w:r>
        <w:rPr>
          <w:rFonts w:ascii="MS Serif" w:cs="MS Serif" w:eastAsia="MS Serif" w:hAnsi="MS Serif"/>
          <w:spacing w:val="0"/>
          <w:w w:val="400"/>
          <w:sz w:val="22"/>
          <w:szCs w:val="22"/>
        </w:rPr>
        <w:t> </w:t>
      </w:r>
      <w:r>
        <w:rPr>
          <w:rFonts w:ascii="MS Serif" w:cs="MS Serif" w:eastAsia="MS Serif" w:hAnsi="MS Serif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7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7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color w:val="1F3662"/>
          <w:spacing w:val="-120"/>
          <w:w w:val="4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1F3662"/>
          <w:spacing w:val="-180"/>
          <w:w w:val="300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color w:val="1F3662"/>
          <w:spacing w:val="-120"/>
          <w:w w:val="4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1F3662"/>
          <w:spacing w:val="-185"/>
          <w:w w:val="245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color w:val="1F3662"/>
          <w:spacing w:val="-120"/>
          <w:w w:val="200"/>
          <w:sz w:val="24"/>
          <w:szCs w:val="24"/>
        </w:rPr>
        <w:t>#</w:t>
      </w:r>
      <w:r>
        <w:rPr>
          <w:rFonts w:ascii="Times New Roman" w:cs="Times New Roman" w:eastAsia="Times New Roman" w:hAnsi="Times New Roman"/>
          <w:color w:val="1F3662"/>
          <w:spacing w:val="-115"/>
          <w:w w:val="200"/>
          <w:sz w:val="24"/>
          <w:szCs w:val="24"/>
        </w:rPr>
        <w:t>$</w:t>
      </w:r>
      <w:r>
        <w:rPr>
          <w:rFonts w:ascii="Times New Roman" w:cs="Times New Roman" w:eastAsia="Times New Roman" w:hAnsi="Times New Roman"/>
          <w:color w:val="1F3662"/>
          <w:spacing w:val="-115"/>
          <w:w w:val="120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color w:val="1F3662"/>
          <w:spacing w:val="-145"/>
          <w:w w:val="128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color w:val="1F3662"/>
          <w:spacing w:val="-120"/>
          <w:w w:val="55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1F3662"/>
          <w:spacing w:val="-115"/>
          <w:w w:val="3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1F3662"/>
          <w:spacing w:val="-185"/>
          <w:w w:val="245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color w:val="1F3662"/>
          <w:spacing w:val="-115"/>
          <w:w w:val="3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1F3662"/>
          <w:spacing w:val="-125"/>
          <w:w w:val="2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color w:val="1F3662"/>
          <w:spacing w:val="-150"/>
          <w:w w:val="128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color w:val="1F3662"/>
          <w:spacing w:val="-125"/>
          <w:w w:val="2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color w:val="1F3662"/>
          <w:spacing w:val="-155"/>
          <w:w w:val="177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color w:val="1F3662"/>
          <w:spacing w:val="-185"/>
          <w:w w:val="245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color w:val="1F3662"/>
          <w:spacing w:val="-120"/>
          <w:w w:val="4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1F3662"/>
          <w:spacing w:val="-110"/>
          <w:w w:val="3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1F3662"/>
          <w:spacing w:val="-87"/>
          <w:w w:val="4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1F3662"/>
          <w:spacing w:val="0"/>
          <w:w w:val="245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74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8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9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74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74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09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9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00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-138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75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225"/>
          <w:sz w:val="22"/>
          <w:szCs w:val="22"/>
        </w:rPr>
        <w:t>?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 w:line="275" w:lineRule="auto"/>
        <w:ind w:left="461" w:right="90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74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100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       </w:t>
      </w:r>
      <w:r>
        <w:rPr>
          <w:rFonts w:ascii="Times New Roman" w:cs="Times New Roman" w:eastAsia="Times New Roman" w:hAnsi="Times New Roman"/>
          <w:spacing w:val="38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7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0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4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14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66"/>
          <w:w w:val="163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30"/>
          <w:w w:val="179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G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65"/>
          <w:w w:val="163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3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65</w:t>
      </w:r>
      <w:r>
        <w:rPr>
          <w:rFonts w:ascii="Times New Roman" w:cs="Times New Roman" w:eastAsia="Times New Roman" w:hAnsi="Times New Roman"/>
          <w:spacing w:val="-14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1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7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40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30"/>
          <w:w w:val="179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G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65"/>
          <w:w w:val="163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G</w:t>
      </w:r>
      <w:r>
        <w:rPr>
          <w:rFonts w:ascii="Times New Roman" w:cs="Times New Roman" w:eastAsia="Times New Roman" w:hAnsi="Times New Roman"/>
          <w:spacing w:val="-170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00"/>
          <w:w w:val="257"/>
          <w:sz w:val="22"/>
          <w:szCs w:val="22"/>
        </w:rPr>
        <w:t>J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3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4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65"/>
          <w:w w:val="163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01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-14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15"/>
          <w:w w:val="3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30"/>
          <w:w w:val="179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G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65"/>
          <w:w w:val="163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7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06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61"/>
      </w:pP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7"/>
        <w:ind w:left="2768"/>
      </w:pPr>
      <w:r>
        <w:pict>
          <v:shape style="width:202.35pt;height:131.75pt" type="#_x0000_t75">
            <v:imagedata o:title="" r:id="rId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3" w:line="200" w:lineRule="exact"/>
        <w:ind w:left="3372"/>
      </w:pPr>
      <w:r>
        <w:pict>
          <v:shape style="position:absolute;margin-left:224.82pt;margin-top:15.789pt;width:163.65pt;height:139.97pt;mso-position-horizontal-relative:page;mso-position-vertical-relative:paragraph;z-index:-483" type="#_x0000_t75">
            <v:imagedata o:title="" r:id="rId8"/>
          </v:shape>
        </w:pict>
      </w:r>
      <w:r>
        <w:rPr>
          <w:rFonts w:ascii="Times New Roman" w:cs="Times New Roman" w:eastAsia="Times New Roman" w:hAnsi="Times New Roman"/>
          <w:spacing w:val="-80"/>
          <w:w w:val="163"/>
          <w:position w:val="-4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112"/>
          <w:position w:val="-4"/>
          <w:sz w:val="22"/>
          <w:szCs w:val="22"/>
        </w:rPr>
        <w:t>M</w:t>
      </w:r>
      <w:r>
        <w:rPr>
          <w:rFonts w:ascii="Times New Roman" w:cs="Times New Roman" w:eastAsia="Times New Roman" w:hAnsi="Times New Roman"/>
          <w:spacing w:val="-16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75"/>
          <w:w w:val="200"/>
          <w:position w:val="-4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177"/>
          <w:position w:val="-4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225"/>
          <w:position w:val="-4"/>
          <w:sz w:val="22"/>
          <w:szCs w:val="22"/>
        </w:rPr>
        <w:t>?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3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="200" w:lineRule="exact"/>
        <w:sectPr>
          <w:pgSz w:h="15840" w:w="12240"/>
          <w:pgMar w:bottom="280" w:left="1340" w:right="1520" w:top="148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center"/>
        <w:ind w:left="425" w:right="408"/>
      </w:pPr>
      <w:r>
        <w:rPr>
          <w:rFonts w:ascii="Times New Roman" w:cs="Times New Roman" w:eastAsia="Times New Roman" w:hAnsi="Times New Roman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center"/>
        <w:spacing w:before="37" w:line="200" w:lineRule="exact"/>
        <w:ind w:left="64" w:right="-36"/>
      </w:pP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200"/>
          <w:position w:val="-4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00"/>
          <w:w w:val="138"/>
          <w:position w:val="-4"/>
          <w:sz w:val="22"/>
          <w:szCs w:val="22"/>
        </w:rPr>
        <w:t>O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center"/>
        <w:spacing w:before="74" w:line="220" w:lineRule="exact"/>
        <w:ind w:left="4510" w:right="2695"/>
      </w:pPr>
      <w:r>
        <w:br w:type="column"/>
      </w:r>
      <w:r>
        <w:rPr>
          <w:rFonts w:ascii="Times New Roman" w:cs="Times New Roman" w:eastAsia="Times New Roman" w:hAnsi="Times New Roman"/>
          <w:w w:val="400"/>
          <w:position w:val="-2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100"/>
          <w:position w:val="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sectPr>
          <w:type w:val="continuous"/>
          <w:pgSz w:h="15840" w:w="12240"/>
          <w:pgMar w:bottom="280" w:left="1340" w:right="1520" w:top="1480"/>
          <w:cols w:equalWidth="off" w:num="2">
            <w:col w:space="755" w:w="1126"/>
            <w:col w:w="7499"/>
          </w:cols>
        </w:sectPr>
      </w:pPr>
      <w:r>
        <w:rPr>
          <w:rFonts w:ascii="Times New Roman" w:cs="Times New Roman" w:eastAsia="Times New Roman" w:hAnsi="Times New Roman"/>
          <w:spacing w:val="-80"/>
          <w:w w:val="163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138"/>
          <w:sz w:val="22"/>
          <w:szCs w:val="22"/>
        </w:rPr>
        <w:t>N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0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225"/>
          <w:sz w:val="22"/>
          <w:szCs w:val="22"/>
        </w:rPr>
        <w:t>?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2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84"/>
        <w:ind w:left="461"/>
      </w:pP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O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5"/>
          <w:w w:val="179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38"/>
          <w:sz w:val="22"/>
          <w:szCs w:val="22"/>
        </w:rPr>
        <w:t>Q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0"/>
          <w:w w:val="15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84"/>
        <w:ind w:left="461"/>
      </w:pP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5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179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-165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33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1"/>
      </w:pP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179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50"/>
          <w:w w:val="163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-104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4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40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70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03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50"/>
          <w:w w:val="138"/>
          <w:sz w:val="22"/>
          <w:szCs w:val="22"/>
        </w:rPr>
        <w:t>U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5"/>
          <w:w w:val="257"/>
          <w:sz w:val="22"/>
          <w:szCs w:val="22"/>
        </w:rPr>
        <w:t>J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113"/>
          <w:w w:val="3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2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  <w:sectPr>
          <w:type w:val="continuous"/>
          <w:pgSz w:h="15840" w:w="12240"/>
          <w:pgMar w:bottom="280" w:left="1340" w:right="1520" w:top="1480"/>
        </w:sectPr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O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61"/>
      </w:pP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61"/>
      </w:pP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1"/>
      </w:pP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85"/>
        <w:ind w:left="461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5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1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 w:line="275" w:lineRule="auto"/>
        <w:ind w:left="461" w:right="540"/>
      </w:pP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3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5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1"/>
      </w:pP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75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461"/>
      </w:pP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2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461"/>
      </w:pP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1"/>
      </w:pPr>
      <w:r>
        <w:rPr>
          <w:rFonts w:ascii="Times New Roman" w:cs="Times New Roman" w:eastAsia="Times New Roman" w:hAnsi="Times New Roman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6"/>
          <w:szCs w:val="26"/>
        </w:rPr>
        <w:jc w:val="left"/>
        <w:ind w:left="100"/>
      </w:pPr>
      <w:r>
        <w:rPr>
          <w:rFonts w:ascii="Times New Roman" w:cs="Times New Roman" w:eastAsia="Times New Roman" w:hAnsi="Times New Roman"/>
          <w:color w:val="2F5395"/>
          <w:spacing w:val="-130"/>
          <w:w w:val="361"/>
          <w:sz w:val="26"/>
          <w:szCs w:val="26"/>
        </w:rPr>
        <w:t>/</w:t>
      </w:r>
      <w:r>
        <w:rPr>
          <w:rFonts w:ascii="Times New Roman" w:cs="Times New Roman" w:eastAsia="Times New Roman" w:hAnsi="Times New Roman"/>
          <w:color w:val="2F5395"/>
          <w:spacing w:val="-195"/>
          <w:w w:val="200"/>
          <w:sz w:val="26"/>
          <w:szCs w:val="26"/>
        </w:rPr>
        <w:t>0</w:t>
      </w:r>
      <w:r>
        <w:rPr>
          <w:rFonts w:ascii="Times New Roman" w:cs="Times New Roman" w:eastAsia="Times New Roman" w:hAnsi="Times New Roman"/>
          <w:color w:val="2F5395"/>
          <w:spacing w:val="-200"/>
          <w:w w:val="200"/>
          <w:sz w:val="26"/>
          <w:szCs w:val="26"/>
        </w:rPr>
        <w:t>1</w:t>
      </w:r>
      <w:r>
        <w:rPr>
          <w:rFonts w:ascii="Times New Roman" w:cs="Times New Roman" w:eastAsia="Times New Roman" w:hAnsi="Times New Roman"/>
          <w:color w:val="2F5395"/>
          <w:spacing w:val="-130"/>
          <w:w w:val="200"/>
          <w:sz w:val="26"/>
          <w:szCs w:val="26"/>
        </w:rPr>
        <w:t>23</w:t>
      </w:r>
      <w:r>
        <w:rPr>
          <w:rFonts w:ascii="Times New Roman" w:cs="Times New Roman" w:eastAsia="Times New Roman" w:hAnsi="Times New Roman"/>
          <w:color w:val="2F5395"/>
          <w:spacing w:val="-170"/>
          <w:w w:val="200"/>
          <w:sz w:val="26"/>
          <w:szCs w:val="26"/>
        </w:rPr>
        <w:t>4</w:t>
      </w:r>
      <w:r>
        <w:rPr>
          <w:rFonts w:ascii="Times New Roman" w:cs="Times New Roman" w:eastAsia="Times New Roman" w:hAnsi="Times New Roman"/>
          <w:color w:val="2F5395"/>
          <w:spacing w:val="-150"/>
          <w:w w:val="200"/>
          <w:sz w:val="26"/>
          <w:szCs w:val="26"/>
        </w:rPr>
        <w:t>5</w:t>
      </w:r>
      <w:r>
        <w:rPr>
          <w:rFonts w:ascii="Times New Roman" w:cs="Times New Roman" w:eastAsia="Times New Roman" w:hAnsi="Times New Roman"/>
          <w:color w:val="2F5395"/>
          <w:spacing w:val="-125"/>
          <w:w w:val="200"/>
          <w:sz w:val="26"/>
          <w:szCs w:val="26"/>
        </w:rPr>
        <w:t>6</w:t>
      </w:r>
      <w:r>
        <w:rPr>
          <w:rFonts w:ascii="Times New Roman" w:cs="Times New Roman" w:eastAsia="Times New Roman" w:hAnsi="Times New Roman"/>
          <w:color w:val="2F5395"/>
          <w:spacing w:val="-126"/>
          <w:w w:val="200"/>
          <w:sz w:val="26"/>
          <w:szCs w:val="26"/>
        </w:rPr>
        <w:t>7</w:t>
      </w:r>
      <w:r>
        <w:rPr>
          <w:rFonts w:ascii="Times New Roman" w:cs="Times New Roman" w:eastAsia="Times New Roman" w:hAnsi="Times New Roman"/>
          <w:color w:val="2F5395"/>
          <w:spacing w:val="-135"/>
          <w:w w:val="200"/>
          <w:sz w:val="26"/>
          <w:szCs w:val="26"/>
        </w:rPr>
        <w:t>88</w:t>
      </w:r>
      <w:r>
        <w:rPr>
          <w:rFonts w:ascii="Times New Roman" w:cs="Times New Roman" w:eastAsia="Times New Roman" w:hAnsi="Times New Roman"/>
          <w:color w:val="2F5395"/>
          <w:spacing w:val="-128"/>
          <w:w w:val="200"/>
          <w:sz w:val="26"/>
          <w:szCs w:val="26"/>
        </w:rPr>
        <w:t>9</w:t>
      </w:r>
      <w:r>
        <w:rPr>
          <w:rFonts w:ascii="Times New Roman" w:cs="Times New Roman" w:eastAsia="Times New Roman" w:hAnsi="Times New Roman"/>
          <w:color w:val="2F5395"/>
          <w:spacing w:val="0"/>
          <w:w w:val="200"/>
          <w:sz w:val="26"/>
          <w:szCs w:val="26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5"/>
        <w:ind w:left="100"/>
      </w:pPr>
      <w:r>
        <w:rPr>
          <w:rFonts w:ascii="Times New Roman" w:cs="Times New Roman" w:eastAsia="Times New Roman" w:hAnsi="Times New Roman"/>
          <w:color w:val="1F3662"/>
          <w:spacing w:val="-120"/>
          <w:w w:val="361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color w:val="1F3662"/>
          <w:spacing w:val="-180"/>
          <w:w w:val="20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color w:val="1F3662"/>
          <w:spacing w:val="-120"/>
          <w:w w:val="36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1F3662"/>
          <w:spacing w:val="-185"/>
          <w:w w:val="2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color w:val="1F3662"/>
          <w:spacing w:val="-120"/>
          <w:w w:val="200"/>
          <w:sz w:val="24"/>
          <w:szCs w:val="24"/>
        </w:rPr>
        <w:t>23</w:t>
      </w:r>
      <w:r>
        <w:rPr>
          <w:rFonts w:ascii="Times New Roman" w:cs="Times New Roman" w:eastAsia="Times New Roman" w:hAnsi="Times New Roman"/>
          <w:color w:val="1F3662"/>
          <w:spacing w:val="-155"/>
          <w:w w:val="2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color w:val="1F3662"/>
          <w:spacing w:val="-140"/>
          <w:w w:val="2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color w:val="1F3662"/>
          <w:spacing w:val="-115"/>
          <w:w w:val="200"/>
          <w:sz w:val="24"/>
          <w:szCs w:val="24"/>
        </w:rPr>
        <w:t>67</w:t>
      </w:r>
      <w:r>
        <w:rPr>
          <w:rFonts w:ascii="Times New Roman" w:cs="Times New Roman" w:eastAsia="Times New Roman" w:hAnsi="Times New Roman"/>
          <w:color w:val="1F3662"/>
          <w:spacing w:val="-125"/>
          <w:w w:val="200"/>
          <w:sz w:val="24"/>
          <w:szCs w:val="24"/>
        </w:rPr>
        <w:t>88</w:t>
      </w:r>
      <w:r>
        <w:rPr>
          <w:rFonts w:ascii="Times New Roman" w:cs="Times New Roman" w:eastAsia="Times New Roman" w:hAnsi="Times New Roman"/>
          <w:color w:val="1F3662"/>
          <w:spacing w:val="-115"/>
          <w:w w:val="2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color w:val="1F3662"/>
          <w:spacing w:val="-185"/>
          <w:w w:val="2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color w:val="1F3662"/>
          <w:spacing w:val="-117"/>
          <w:w w:val="36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1F3662"/>
          <w:spacing w:val="0"/>
          <w:w w:val="2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110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0"/>
          <w:w w:val="225"/>
          <w:sz w:val="22"/>
          <w:szCs w:val="22"/>
        </w:rPr>
        <w:t>?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98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 w:line="275" w:lineRule="auto"/>
        <w:ind w:left="100" w:right="1834"/>
        <w:sectPr>
          <w:pgSz w:h="15840" w:w="12240"/>
          <w:pgMar w:bottom="280" w:left="1340" w:right="1480" w:top="1340"/>
        </w:sectPr>
      </w:pPr>
      <w:r>
        <w:rPr>
          <w:rFonts w:ascii="Times New Roman" w:cs="Times New Roman" w:eastAsia="Times New Roman" w:hAnsi="Times New Roman"/>
          <w:spacing w:val="-11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3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4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163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179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  <w:sectPr>
          <w:pgSz w:h="15840" w:w="12240"/>
          <w:pgMar w:bottom="280" w:left="1720" w:right="1720" w:top="1480"/>
        </w:sectPr>
      </w:pPr>
      <w:r>
        <w:pict>
          <v:group coordorigin="1679,9572" coordsize="8911,5104" style="position:absolute;margin-left:83.9748pt;margin-top:478.6pt;width:445.555pt;height:255.18pt;mso-position-horizontal-relative:page;mso-position-vertical-relative:page;z-index:-481">
            <v:shape coordorigin="1690,9583" coordsize="8889,0" filled="f" path="m1690,9583l10579,9583e" strokecolor="#000000" stroked="t" strokeweight="0.6004pt" style="position:absolute;left:1690;top:9583;width:8889;height:0">
              <v:path arrowok="t"/>
            </v:shape>
            <v:shape coordorigin="1690,14665" coordsize="8889,0" filled="f" path="m1690,14665l10579,14665e" strokecolor="#000000" stroked="t" strokeweight="0.5992pt" style="position:absolute;left:1690;top:14665;width:8889;height:0">
              <v:path arrowok="t"/>
            </v:shape>
            <v:shape coordorigin="1685,9578" coordsize="0,5092" filled="f" path="m1685,9578l1685,14670e" strokecolor="#000000" stroked="t" strokeweight="0.60016pt" style="position:absolute;left:1685;top:9578;width:0;height:5092">
              <v:path arrowok="t"/>
            </v:shape>
            <v:shape coordorigin="10585,9578" coordsize="0,5092" filled="f" path="m10585,9578l10585,14670e" strokecolor="#000000" stroked="t" strokeweight="0.5992pt" style="position:absolute;left:10585;top:9578;width:0;height:5092">
              <v:path arrowok="t"/>
            </v:shape>
            <v:shape style="position:absolute;left:1800;top:9603;width:8721;height:5000" type="#_x0000_t75">
              <v:imagedata o:title="" r:id="rId9"/>
            </v:shape>
            <w10:wrap type="none"/>
          </v:group>
        </w:pict>
      </w:r>
      <w:r>
        <w:pict>
          <v:group coordorigin="1679,1435" coordsize="8911,7569" style="position:absolute;margin-left:83.9748pt;margin-top:71.73pt;width:445.555pt;height:378.44pt;mso-position-horizontal-relative:page;mso-position-vertical-relative:page;z-index:-482">
            <v:shape coordorigin="1690,1446" coordsize="8889,0" filled="f" path="m1690,1446l10579,1446e" strokecolor="#000000" stroked="t" strokeweight="0.6004pt" style="position:absolute;left:1690;top:1446;width:8889;height:0">
              <v:path arrowok="t"/>
            </v:shape>
            <v:shape coordorigin="1690,8992" coordsize="8889,0" filled="f" path="m1690,8992l10579,8992e" strokecolor="#000000" stroked="t" strokeweight="0.6004pt" style="position:absolute;left:1690;top:8992;width:8889;height:0">
              <v:path arrowok="t"/>
            </v:shape>
            <v:shape coordorigin="1685,1441" coordsize="0,7557" filled="f" path="m1685,1441l1685,8997e" strokecolor="#000000" stroked="t" strokeweight="0.60016pt" style="position:absolute;left:1685;top:1441;width:0;height:7557">
              <v:path arrowok="t"/>
            </v:shape>
            <v:shape coordorigin="10585,1441" coordsize="0,7557" filled="f" path="m10585,1441l10585,8997e" strokecolor="#000000" stroked="t" strokeweight="0.5992pt" style="position:absolute;left:10585;top:1441;width:0;height:7557">
              <v:path arrowok="t"/>
            </v:shape>
            <v:shape style="position:absolute;left:1800;top:1470;width:8680;height:7472" type="#_x0000_t75">
              <v:imagedata o:title="" r:id="rId10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679,1435" coordsize="8911,2012" style="position:absolute;margin-left:83.9748pt;margin-top:71.73pt;width:445.555pt;height:100.62pt;mso-position-horizontal-relative:page;mso-position-vertical-relative:page;z-index:-480">
            <v:shape coordorigin="1690,1446" coordsize="8889,0" filled="f" path="m1690,1446l10579,1446e" strokecolor="#000000" stroked="t" strokeweight="0.6004pt" style="position:absolute;left:1690;top:1446;width:8889;height:0">
              <v:path arrowok="t"/>
            </v:shape>
            <v:shape coordorigin="1690,3436" coordsize="8889,0" filled="f" path="m1690,3436l10579,3436e" strokecolor="#000000" stroked="t" strokeweight="0.6004pt" style="position:absolute;left:1690;top:3436;width:8889;height:0">
              <v:path arrowok="t"/>
            </v:shape>
            <v:shape coordorigin="1685,1441" coordsize="0,2000" filled="f" path="m1685,1441l1685,3441e" strokecolor="#000000" stroked="t" strokeweight="0.60016pt" style="position:absolute;left:1685;top:1441;width:0;height:2000">
              <v:path arrowok="t"/>
            </v:shape>
            <v:shape coordorigin="10585,1441" coordsize="0,2000" filled="f" path="m10585,1441l10585,3441e" strokecolor="#000000" stroked="t" strokeweight="0.5992pt" style="position:absolute;left:10585;top:1441;width:0;height:2000">
              <v:path arrowok="t"/>
            </v:shape>
            <v:shape style="position:absolute;left:1800;top:1470;width:4590;height:1905" type="#_x0000_t75">
              <v:imagedata o:title="" r:id="rId11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74"/>
        <w:ind w:left="100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7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7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7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10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80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13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65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3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7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35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35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63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6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0"/>
          <w:w w:val="200"/>
          <w:sz w:val="22"/>
          <w:szCs w:val="22"/>
        </w:rPr>
        <w:t>9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76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60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110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6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24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30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10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8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5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40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98"/>
          <w:w w:val="225"/>
          <w:sz w:val="22"/>
          <w:szCs w:val="22"/>
        </w:rPr>
        <w:t>?</w:t>
      </w:r>
      <w:r>
        <w:rPr>
          <w:rFonts w:ascii="Times New Roman" w:cs="Times New Roman" w:eastAsia="Times New Roman" w:hAnsi="Times New Roman"/>
          <w:spacing w:val="-16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5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10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80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13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70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hyperlink r:id="rId12">
        <w:r>
          <w:rPr>
            <w:rFonts w:ascii="Times New Roman" w:cs="Times New Roman" w:eastAsia="Times New Roman" w:hAnsi="Times New Roman"/>
            <w:spacing w:val="-110"/>
            <w:w w:val="108"/>
            <w:sz w:val="22"/>
            <w:szCs w:val="22"/>
          </w:rPr>
          <w:t>@</w:t>
        </w:r>
        <w:r>
          <w:rPr>
            <w:rFonts w:ascii="Times New Roman" w:cs="Times New Roman" w:eastAsia="Times New Roman" w:hAnsi="Times New Roman"/>
            <w:spacing w:val="-165"/>
            <w:w w:val="128"/>
            <w:sz w:val="22"/>
            <w:szCs w:val="22"/>
          </w:rPr>
          <w:t>&amp;</w:t>
        </w:r>
      </w:hyperlink>
      <w:r>
        <w:rPr>
          <w:rFonts w:ascii="Times New Roman" w:cs="Times New Roman" w:eastAsia="Times New Roman" w:hAnsi="Times New Roman"/>
          <w:spacing w:val="-24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15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2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69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5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0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10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169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6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 w:line="200" w:lineRule="exact"/>
        <w:ind w:left="461"/>
      </w:pPr>
      <w:r>
        <w:rPr>
          <w:rFonts w:ascii="Times New Roman" w:cs="Times New Roman" w:eastAsia="Times New Roman" w:hAnsi="Times New Roman"/>
          <w:spacing w:val="-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0"/>
          <w:w w:val="200"/>
          <w:position w:val="-4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position w:val="-4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200"/>
          <w:position w:val="-4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position w:val="-4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200"/>
          <w:position w:val="-4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position w:val="-4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2"/>
          <w:w w:val="128"/>
          <w:position w:val="-4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74"/>
        <w:ind w:left="461"/>
      </w:pPr>
      <w:r>
        <w:pict>
          <v:group coordorigin="1679,-917" coordsize="8911,992" style="position:absolute;margin-left:83.9748pt;margin-top:-45.8506pt;width:445.555pt;height:49.6199pt;mso-position-horizontal-relative:page;mso-position-vertical-relative:paragraph;z-index:-479">
            <v:shape coordorigin="1690,-906" coordsize="8889,0" filled="f" path="m1690,-906l10579,-906e" strokecolor="#000000" stroked="t" strokeweight="0.6004pt" style="position:absolute;left:1690;top:-906;width:8889;height:0">
              <v:path arrowok="t"/>
            </v:shape>
            <v:shape coordorigin="1690,64" coordsize="8889,0" filled="f" path="m1690,64l10579,64e" strokecolor="#000000" stroked="t" strokeweight="0.6004pt" style="position:absolute;left:1690;top:64;width:8889;height:0">
              <v:path arrowok="t"/>
            </v:shape>
            <v:shape coordorigin="1685,-911" coordsize="0,980" filled="f" path="m1685,-911l1685,69e" strokecolor="#000000" stroked="t" strokeweight="0.60016pt" style="position:absolute;left:1685;top:-911;width:0;height:980">
              <v:path arrowok="t"/>
            </v:shape>
            <v:shape coordorigin="10585,-911" coordsize="0,980" filled="f" path="m10585,-911l10585,69e" strokecolor="#000000" stroked="t" strokeweight="0.5992pt" style="position:absolute;left:10585;top:-911;width:0;height:980">
              <v:path arrowok="t"/>
            </v:shape>
            <v:shape style="position:absolute;left:1800;top:-882;width:8721;height:885" type="#_x0000_t75">
              <v:imagedata o:title="" r:id="rId13"/>
            </v:shape>
            <v:shape coordorigin="5026,-889" coordsize="1521,244" filled="f" path="m5026,-849l5032,-870,5048,-885,5067,-889,6506,-889,6528,-883,6542,-868,6547,-849,6547,-686,6541,-665,6525,-650,6506,-645,5067,-645,5045,-651,5031,-667,5026,-686,5026,-849xe" strokecolor="#FF0000" stroked="t" strokeweight="1pt" style="position:absolute;left:5026;top:-889;width:1521;height:244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 w:line="200" w:lineRule="exact"/>
        <w:ind w:left="100"/>
      </w:pPr>
      <w:r>
        <w:rPr>
          <w:rFonts w:ascii="Times New Roman" w:cs="Times New Roman" w:eastAsia="Times New Roman" w:hAnsi="Times New Roman"/>
          <w:spacing w:val="-110"/>
          <w:w w:val="163"/>
          <w:position w:val="-4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65"/>
          <w:w w:val="128"/>
          <w:position w:val="-4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24"/>
          <w:w w:val="361"/>
          <w:position w:val="-4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06"/>
          <w:w w:val="150"/>
          <w:position w:val="-4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position w:val="-4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2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200"/>
          <w:position w:val="-4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200"/>
          <w:position w:val="-4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45"/>
          <w:position w:val="-4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7"/>
          <w:w w:val="179"/>
          <w:position w:val="-4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74"/>
        <w:ind w:left="461"/>
      </w:pPr>
      <w:r>
        <w:pict>
          <v:group coordorigin="1679,-3443" coordsize="8911,3518" style="position:absolute;margin-left:83.9748pt;margin-top:-172.131pt;width:445.555pt;height:175.9pt;mso-position-horizontal-relative:page;mso-position-vertical-relative:paragraph;z-index:-478">
            <v:shape coordorigin="1690,-3432" coordsize="8889,0" filled="f" path="m1690,-3432l10579,-3432e" strokecolor="#000000" stroked="t" strokeweight="0.5992pt" style="position:absolute;left:1690;top:-3432;width:8889;height:0">
              <v:path arrowok="t"/>
            </v:shape>
            <v:shape coordorigin="1690,64" coordsize="8889,0" filled="f" path="m1690,64l10579,64e" strokecolor="#000000" stroked="t" strokeweight="0.6004pt" style="position:absolute;left:1690;top:64;width:8889;height:0">
              <v:path arrowok="t"/>
            </v:shape>
            <v:shape coordorigin="1685,-3437" coordsize="0,3506" filled="f" path="m1685,-3437l1685,69e" strokecolor="#000000" stroked="t" strokeweight="0.60016pt" style="position:absolute;left:1685;top:-3437;width:0;height:3506">
              <v:path arrowok="t"/>
            </v:shape>
            <v:shape coordorigin="10585,-3437" coordsize="0,3506" filled="f" path="m10585,-3437l10585,69e" strokecolor="#000000" stroked="t" strokeweight="0.5992pt" style="position:absolute;left:10585;top:-3437;width:0;height:3506">
              <v:path arrowok="t"/>
            </v:shape>
            <v:shape style="position:absolute;left:1800;top:-3408;width:8692;height:3414" type="#_x0000_t75">
              <v:imagedata o:title="" r:id="rId14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  <w:sectPr>
          <w:pgSz w:h="15840" w:w="12240"/>
          <w:pgMar w:bottom="280" w:left="1340" w:right="1460" w:top="1480"/>
        </w:sectPr>
      </w:pPr>
      <w:r>
        <w:rPr>
          <w:rFonts w:ascii="Times New Roman" w:cs="Times New Roman" w:eastAsia="Times New Roman" w:hAnsi="Times New Roman"/>
          <w:spacing w:val="-110"/>
          <w:w w:val="138"/>
          <w:sz w:val="22"/>
          <w:szCs w:val="22"/>
        </w:rPr>
        <w:t>G</w:t>
      </w:r>
      <w:r>
        <w:rPr>
          <w:rFonts w:ascii="Times New Roman" w:cs="Times New Roman" w:eastAsia="Times New Roman" w:hAnsi="Times New Roman"/>
          <w:spacing w:val="-16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24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06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4"/>
          <w:w w:val="179"/>
          <w:sz w:val="22"/>
          <w:szCs w:val="22"/>
        </w:rPr>
        <w:t>F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679,8696" coordsize="8911,2553" style="position:absolute;margin-left:83.9748pt;margin-top:434.82pt;width:445.555pt;height:127.65pt;mso-position-horizontal-relative:page;mso-position-vertical-relative:page;z-index:-476">
            <v:shape coordorigin="1690,8707" coordsize="8889,0" filled="f" path="m1690,8707l10579,8707e" strokecolor="#000000" stroked="t" strokeweight="0.6004pt" style="position:absolute;left:1690;top:8707;width:8889;height:0">
              <v:path arrowok="t"/>
            </v:shape>
            <v:shape coordorigin="1690,11238" coordsize="8889,0" filled="f" path="m1690,11238l10579,11238e" strokecolor="#000000" stroked="t" strokeweight="0.6004pt" style="position:absolute;left:1690;top:11238;width:8889;height:0">
              <v:path arrowok="t"/>
            </v:shape>
            <v:shape coordorigin="1685,8702" coordsize="0,2541" filled="f" path="m1685,8702l1685,11243e" strokecolor="#000000" stroked="t" strokeweight="0.60016pt" style="position:absolute;left:1685;top:8702;width:0;height:2541">
              <v:path arrowok="t"/>
            </v:shape>
            <v:shape coordorigin="10585,8702" coordsize="0,2541" filled="f" path="m10585,8702l10585,11243e" strokecolor="#000000" stroked="t" strokeweight="0.5992pt" style="position:absolute;left:10585;top:8702;width:0;height:2541">
              <v:path arrowok="t"/>
            </v:shape>
            <v:shape style="position:absolute;left:1800;top:8731;width:4197;height:2457" type="#_x0000_t75">
              <v:imagedata o:title="" r:id="rId15"/>
            </v:shape>
            <w10:wrap type="none"/>
          </v:group>
        </w:pict>
      </w:r>
      <w:r>
        <w:pict>
          <v:group coordorigin="1679,1435" coordsize="8911,6694" style="position:absolute;margin-left:83.9748pt;margin-top:71.73pt;width:445.555pt;height:334.69pt;mso-position-horizontal-relative:page;mso-position-vertical-relative:page;z-index:-477">
            <v:shape coordorigin="1690,1446" coordsize="8889,0" filled="f" path="m1690,1446l10579,1446e" strokecolor="#000000" stroked="t" strokeweight="0.6004pt" style="position:absolute;left:1690;top:1446;width:8889;height:0">
              <v:path arrowok="t"/>
            </v:shape>
            <v:shape coordorigin="1690,8117" coordsize="8889,0" filled="f" path="m1690,8117l10579,8117e" strokecolor="#000000" stroked="t" strokeweight="0.5992pt" style="position:absolute;left:1690;top:8117;width:8889;height:0">
              <v:path arrowok="t"/>
            </v:shape>
            <v:shape coordorigin="1685,1441" coordsize="0,6682" filled="f" path="m1685,1441l1685,8122e" strokecolor="#000000" stroked="t" strokeweight="0.60016pt" style="position:absolute;left:1685;top:1441;width:0;height:6682">
              <v:path arrowok="t"/>
            </v:shape>
            <v:shape coordorigin="10585,1441" coordsize="0,6682" filled="f" path="m10585,1441l10585,8122e" strokecolor="#000000" stroked="t" strokeweight="0.5992pt" style="position:absolute;left:10585;top:1441;width:0;height:6682">
              <v:path arrowok="t"/>
            </v:shape>
            <v:shape style="position:absolute;left:1800;top:1470;width:8694;height:6596" type="#_x0000_t75">
              <v:imagedata o:title="" r:id="rId16"/>
            </v:shape>
            <v:shape coordorigin="3151,3064" coordsize="4252,312" filled="f" path="m3151,3116l3156,3094,3169,3077,3188,3066,3203,3064,7351,3064,7373,3069,7390,3082,7401,3101,7403,3116,7403,3324,7398,3346,7385,3363,7366,3374,7351,3376,3203,3376,3181,3371,3164,3358,3153,3339,3151,3324,3151,3116xe" strokecolor="#FF0000" stroked="t" strokeweight="1pt" style="position:absolute;left:3151;top:3064;width:4252;height:312">
              <v:path arrowok="t"/>
            </v:shape>
            <v:shape coordorigin="3151,6460" coordsize="4252,1195" filled="f" path="m3151,6550l3175,6490,3232,6460,3241,6460,7313,6460,7373,6484,7403,6541,7403,6550,7403,7565,7379,7625,7322,7655,7313,7655,3241,7655,3181,7631,3151,7574,3151,7565,3151,6550xe" strokecolor="#FF0000" stroked="t" strokeweight="1pt" style="position:absolute;left:3151;top:6460;width:4252;height:1195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74"/>
        <w:ind w:left="100"/>
      </w:pPr>
      <w:r>
        <w:rPr>
          <w:rFonts w:ascii="Times New Roman" w:cs="Times New Roman" w:eastAsia="Times New Roman" w:hAnsi="Times New Roman"/>
          <w:spacing w:val="-8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0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66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1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74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40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08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80"/>
          <w:w w:val="200"/>
          <w:sz w:val="22"/>
          <w:szCs w:val="22"/>
        </w:rPr>
        <w:t>9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05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:/</w:t>
      </w:r>
      <w:r>
        <w:rPr>
          <w:rFonts w:ascii="Times New Roman" w:cs="Times New Roman" w:eastAsia="Times New Roman" w:hAnsi="Times New Roman"/>
          <w:spacing w:val="-112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106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09"/>
          <w:w w:val="200"/>
          <w:sz w:val="22"/>
          <w:szCs w:val="22"/>
        </w:rPr>
        <w:t>4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225"/>
          <w:sz w:val="22"/>
          <w:szCs w:val="22"/>
        </w:rPr>
        <w:t>?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3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56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6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55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70"/>
          <w:w w:val="138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-13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3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05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30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63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150"/>
          <w:sz w:val="22"/>
          <w:szCs w:val="22"/>
        </w:rPr>
        <w:t>C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00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29"/>
          <w:w w:val="150"/>
          <w:sz w:val="22"/>
          <w:szCs w:val="22"/>
        </w:rPr>
        <w:t>B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6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0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63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74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  <w:sectPr>
          <w:pgSz w:h="15840" w:w="12240"/>
          <w:pgMar w:bottom="280" w:left="1340" w:right="1720" w:top="1480"/>
        </w:sectPr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8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6"/>
          <w:szCs w:val="26"/>
        </w:rPr>
        <w:jc w:val="left"/>
        <w:ind w:left="100"/>
      </w:pPr>
      <w:r>
        <w:rPr>
          <w:rFonts w:ascii="Times New Roman" w:cs="Times New Roman" w:eastAsia="Times New Roman" w:hAnsi="Times New Roman"/>
          <w:color w:val="2F5395"/>
          <w:spacing w:val="-13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9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20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30"/>
          <w:w w:val="400"/>
          <w:sz w:val="26"/>
          <w:szCs w:val="26"/>
        </w:rPr>
        <w:t>  </w:t>
      </w:r>
      <w:r>
        <w:rPr>
          <w:rFonts w:ascii="Times New Roman" w:cs="Times New Roman" w:eastAsia="Times New Roman" w:hAnsi="Times New Roman"/>
          <w:color w:val="2F5395"/>
          <w:spacing w:val="-17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74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3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2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4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4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3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28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3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85"/>
        <w:ind w:left="100"/>
      </w:pP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5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0"/>
      </w:pP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$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3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1"/>
      </w:pPr>
      <w:r>
        <w:rPr>
          <w:rFonts w:ascii="Times New Roman" w:cs="Times New Roman" w:eastAsia="Times New Roman" w:hAnsi="Times New Roman"/>
          <w:spacing w:val="-11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5"/>
          <w:w w:val="300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25"/>
          <w:w w:val="200"/>
          <w:sz w:val="22"/>
          <w:szCs w:val="22"/>
        </w:rPr>
        <w:t>*</w:t>
      </w:r>
      <w:r>
        <w:rPr>
          <w:rFonts w:ascii="Times New Roman" w:cs="Times New Roman" w:eastAsia="Times New Roman" w:hAnsi="Times New Roman"/>
          <w:spacing w:val="-100"/>
          <w:w w:val="177"/>
          <w:sz w:val="22"/>
          <w:szCs w:val="22"/>
        </w:rPr>
        <w:t>+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,</w:t>
      </w:r>
      <w:r>
        <w:rPr>
          <w:rFonts w:ascii="Times New Roman" w:cs="Times New Roman" w:eastAsia="Times New Roman" w:hAnsi="Times New Roman"/>
          <w:spacing w:val="-100"/>
          <w:w w:val="300"/>
          <w:sz w:val="22"/>
          <w:szCs w:val="22"/>
        </w:rPr>
        <w:t>-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30"/>
          <w:w w:val="200"/>
          <w:sz w:val="22"/>
          <w:szCs w:val="22"/>
        </w:rPr>
        <w:t>0</w:t>
      </w:r>
      <w:r>
        <w:rPr>
          <w:rFonts w:ascii="Times New Roman" w:cs="Times New Roman" w:eastAsia="Times New Roman" w:hAnsi="Times New Roman"/>
          <w:spacing w:val="-170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34</w:t>
      </w:r>
      <w:r>
        <w:rPr>
          <w:rFonts w:ascii="Times New Roman" w:cs="Times New Roman" w:eastAsia="Times New Roman" w:hAnsi="Times New Roman"/>
          <w:spacing w:val="-165"/>
          <w:w w:val="361"/>
          <w:sz w:val="22"/>
          <w:szCs w:val="22"/>
        </w:rPr>
        <w:t>/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15"/>
          <w:w w:val="200"/>
          <w:sz w:val="22"/>
          <w:szCs w:val="22"/>
        </w:rPr>
        <w:t>6</w:t>
      </w:r>
      <w:r>
        <w:rPr>
          <w:rFonts w:ascii="Times New Roman" w:cs="Times New Roman" w:eastAsia="Times New Roman" w:hAnsi="Times New Roman"/>
          <w:spacing w:val="-175"/>
          <w:w w:val="200"/>
          <w:sz w:val="22"/>
          <w:szCs w:val="22"/>
        </w:rPr>
        <w:t>1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5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4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65"/>
          <w:w w:val="200"/>
          <w:sz w:val="22"/>
          <w:szCs w:val="22"/>
        </w:rPr>
        <w:t>9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40"/>
          <w:w w:val="200"/>
          <w:sz w:val="22"/>
          <w:szCs w:val="22"/>
        </w:rPr>
        <w:t>8</w:t>
      </w:r>
      <w:r>
        <w:rPr>
          <w:rFonts w:ascii="Times New Roman" w:cs="Times New Roman" w:eastAsia="Times New Roman" w:hAnsi="Times New Roman"/>
          <w:spacing w:val="-110"/>
          <w:w w:val="200"/>
          <w:sz w:val="22"/>
          <w:szCs w:val="22"/>
        </w:rPr>
        <w:t>7</w:t>
      </w:r>
      <w:r>
        <w:rPr>
          <w:rFonts w:ascii="Times New Roman" w:cs="Times New Roman" w:eastAsia="Times New Roman" w:hAnsi="Times New Roman"/>
          <w:spacing w:val="-145"/>
          <w:w w:val="200"/>
          <w:sz w:val="22"/>
          <w:szCs w:val="22"/>
        </w:rPr>
        <w:t>3</w:t>
      </w:r>
      <w:r>
        <w:rPr>
          <w:rFonts w:ascii="Times New Roman" w:cs="Times New Roman" w:eastAsia="Times New Roman" w:hAnsi="Times New Roman"/>
          <w:spacing w:val="-160"/>
          <w:w w:val="361"/>
          <w:sz w:val="22"/>
          <w:szCs w:val="22"/>
        </w:rPr>
        <w:t>:</w:t>
      </w:r>
      <w:r>
        <w:rPr>
          <w:rFonts w:ascii="Times New Roman" w:cs="Times New Roman" w:eastAsia="Times New Roman" w:hAnsi="Times New Roman"/>
          <w:spacing w:val="-125"/>
          <w:w w:val="361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-115"/>
          <w:w w:val="177"/>
          <w:sz w:val="22"/>
          <w:szCs w:val="22"/>
        </w:rPr>
        <w:t>&lt;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101"/>
      </w:pPr>
      <w:r>
        <w:rPr>
          <w:rFonts w:ascii="Times New Roman" w:cs="Times New Roman" w:eastAsia="Times New Roman" w:hAnsi="Times New Roman"/>
          <w:spacing w:val="-110"/>
          <w:w w:val="177"/>
          <w:sz w:val="22"/>
          <w:szCs w:val="22"/>
        </w:rPr>
        <w:t>=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20"/>
          <w:sz w:val="22"/>
          <w:szCs w:val="22"/>
        </w:rPr>
        <w:t>%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1"/>
          <w:w w:val="225"/>
          <w:sz w:val="22"/>
          <w:szCs w:val="22"/>
        </w:rPr>
        <w:t>?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7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3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6"/>
          <w:szCs w:val="26"/>
        </w:rPr>
        <w:jc w:val="left"/>
        <w:ind w:left="100"/>
      </w:pPr>
      <w:r>
        <w:rPr>
          <w:rFonts w:ascii="Times New Roman" w:cs="Times New Roman" w:eastAsia="Times New Roman" w:hAnsi="Times New Roman"/>
          <w:color w:val="2F5395"/>
          <w:spacing w:val="-130"/>
          <w:w w:val="138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2F5395"/>
          <w:spacing w:val="-19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20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34"/>
          <w:w w:val="150"/>
          <w:sz w:val="26"/>
          <w:szCs w:val="26"/>
        </w:rPr>
        <w:t>B</w:t>
      </w:r>
      <w:r>
        <w:rPr>
          <w:rFonts w:ascii="Times New Roman" w:cs="Times New Roman" w:eastAsia="Times New Roman" w:hAnsi="Times New Roman"/>
          <w:color w:val="2F5395"/>
          <w:spacing w:val="-126"/>
          <w:w w:val="150"/>
          <w:sz w:val="26"/>
          <w:szCs w:val="26"/>
        </w:rPr>
        <w:t>C</w:t>
      </w:r>
      <w:r>
        <w:rPr>
          <w:rFonts w:ascii="Times New Roman" w:cs="Times New Roman" w:eastAsia="Times New Roman" w:hAnsi="Times New Roman"/>
          <w:color w:val="2F5395"/>
          <w:spacing w:val="-140"/>
          <w:w w:val="138"/>
          <w:sz w:val="26"/>
          <w:szCs w:val="26"/>
        </w:rPr>
        <w:t>D</w:t>
      </w:r>
      <w:r>
        <w:rPr>
          <w:rFonts w:ascii="Times New Roman" w:cs="Times New Roman" w:eastAsia="Times New Roman" w:hAnsi="Times New Roman"/>
          <w:color w:val="2F5395"/>
          <w:spacing w:val="-13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59"/>
          <w:w w:val="163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color w:val="2F5395"/>
          <w:spacing w:val="-20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3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7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35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145"/>
          <w:w w:val="179"/>
          <w:sz w:val="26"/>
          <w:szCs w:val="26"/>
        </w:rPr>
        <w:t>F</w:t>
      </w:r>
      <w:r>
        <w:rPr>
          <w:rFonts w:ascii="Times New Roman" w:cs="Times New Roman" w:eastAsia="Times New Roman" w:hAnsi="Times New Roman"/>
          <w:color w:val="2F5395"/>
          <w:spacing w:val="-174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2F5395"/>
          <w:spacing w:val="-200"/>
          <w:w w:val="138"/>
          <w:sz w:val="26"/>
          <w:szCs w:val="26"/>
        </w:rPr>
        <w:t>G</w:t>
      </w:r>
      <w:r>
        <w:rPr>
          <w:rFonts w:ascii="Times New Roman" w:cs="Times New Roman" w:eastAsia="Times New Roman" w:hAnsi="Times New Roman"/>
          <w:color w:val="2F5395"/>
          <w:spacing w:val="-145"/>
          <w:w w:val="179"/>
          <w:sz w:val="26"/>
          <w:szCs w:val="26"/>
        </w:rPr>
        <w:t>F</w:t>
      </w:r>
      <w:r>
        <w:rPr>
          <w:rFonts w:ascii="Times New Roman" w:cs="Times New Roman" w:eastAsia="Times New Roman" w:hAnsi="Times New Roman"/>
          <w:color w:val="2F5395"/>
          <w:spacing w:val="-125"/>
          <w:w w:val="150"/>
          <w:sz w:val="26"/>
          <w:szCs w:val="26"/>
        </w:rPr>
        <w:t>C</w:t>
      </w:r>
      <w:r>
        <w:rPr>
          <w:rFonts w:ascii="Times New Roman" w:cs="Times New Roman" w:eastAsia="Times New Roman" w:hAnsi="Times New Roman"/>
          <w:color w:val="2F5395"/>
          <w:spacing w:val="-59"/>
          <w:w w:val="138"/>
          <w:sz w:val="26"/>
          <w:szCs w:val="26"/>
        </w:rPr>
        <w:t>H</w:t>
      </w:r>
      <w:r>
        <w:rPr>
          <w:rFonts w:ascii="Times New Roman" w:cs="Times New Roman" w:eastAsia="Times New Roman" w:hAnsi="Times New Roman"/>
          <w:color w:val="2F5395"/>
          <w:spacing w:val="0"/>
          <w:w w:val="400"/>
          <w:sz w:val="26"/>
          <w:szCs w:val="26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43"/>
        <w:ind w:left="100"/>
      </w:pP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3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50"/>
          <w:w w:val="257"/>
          <w:sz w:val="22"/>
          <w:szCs w:val="22"/>
        </w:rPr>
        <w:t>J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41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6"/>
          <w:w w:val="163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12"/>
          <w:sz w:val="22"/>
          <w:szCs w:val="22"/>
        </w:rPr>
        <w:t>M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2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821"/>
      </w:pP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138"/>
          <w:sz w:val="22"/>
          <w:szCs w:val="22"/>
        </w:rPr>
        <w:t>N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5"/>
          <w:w w:val="138"/>
          <w:sz w:val="22"/>
          <w:szCs w:val="22"/>
        </w:rPr>
        <w:t>O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61"/>
          <w:w w:val="163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center"/>
        <w:spacing w:before="37"/>
        <w:ind w:left="784" w:right="854"/>
      </w:pP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3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461"/>
      </w:pP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79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555"/>
          <w:sz w:val="22"/>
          <w:szCs w:val="22"/>
        </w:rPr>
        <w:t>'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08"/>
          <w:sz w:val="22"/>
          <w:szCs w:val="22"/>
        </w:rPr>
        <w:t>@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0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79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1"/>
          <w:w w:val="138"/>
          <w:sz w:val="22"/>
          <w:szCs w:val="22"/>
        </w:rPr>
        <w:t>Q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9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77"/>
          <w:sz w:val="22"/>
          <w:szCs w:val="22"/>
        </w:rPr>
        <w:t>&gt;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1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821"/>
      </w:pP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5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3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55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6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5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6"/>
          <w:w w:val="300"/>
          <w:sz w:val="22"/>
          <w:szCs w:val="22"/>
        </w:rPr>
        <w:t>)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4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5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85"/>
          <w:w w:val="179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0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4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2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163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2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31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2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150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3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5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/>
        <w:ind w:left="461"/>
      </w:pP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5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138"/>
          <w:sz w:val="22"/>
          <w:szCs w:val="22"/>
        </w:rPr>
        <w:t>U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138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3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200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4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6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128"/>
          <w:sz w:val="22"/>
          <w:szCs w:val="22"/>
        </w:rPr>
        <w:t>&amp;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300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45"/>
          <w:w w:val="245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5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-104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7" w:line="200" w:lineRule="exact"/>
        <w:ind w:left="821"/>
      </w:pP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position w:val="-4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11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3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1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2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46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position w:val="-4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21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04"/>
          <w:w w:val="200"/>
          <w:position w:val="-4"/>
          <w:sz w:val="22"/>
          <w:szCs w:val="22"/>
        </w:rPr>
        <w:t>#</w:t>
      </w:r>
      <w:r>
        <w:rPr>
          <w:rFonts w:ascii="Times New Roman" w:cs="Times New Roman" w:eastAsia="Times New Roman" w:hAnsi="Times New Roman"/>
          <w:spacing w:val="-46"/>
          <w:w w:val="245"/>
          <w:position w:val="-4"/>
          <w:sz w:val="22"/>
          <w:szCs w:val="22"/>
        </w:rPr>
        <w:t>"</w:t>
      </w:r>
      <w:r>
        <w:rPr>
          <w:rFonts w:ascii="Times New Roman" w:cs="Times New Roman" w:eastAsia="Times New Roman" w:hAnsi="Times New Roman"/>
          <w:spacing w:val="-17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position w:val="-4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05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169"/>
          <w:w w:val="300"/>
          <w:position w:val="-4"/>
          <w:sz w:val="22"/>
          <w:szCs w:val="22"/>
        </w:rPr>
        <w:t>!</w:t>
      </w:r>
      <w:r>
        <w:rPr>
          <w:rFonts w:ascii="Times New Roman" w:cs="Times New Roman" w:eastAsia="Times New Roman" w:hAnsi="Times New Roman"/>
          <w:spacing w:val="-144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400"/>
          <w:position w:val="-4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74"/>
        <w:ind w:left="100"/>
      </w:pPr>
      <w:r>
        <w:rPr>
          <w:rFonts w:ascii="Times New Roman" w:cs="Times New Roman" w:eastAsia="Times New Roman" w:hAnsi="Times New Roman"/>
          <w:w w:val="4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sectPr>
      <w:pgSz w:h="15840" w:w="12240"/>
      <w:pgMar w:bottom="280" w:left="1340" w:right="1480" w:top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ailto:@ABC" TargetMode="External" Type="http://schemas.openxmlformats.org/officeDocument/2006/relationships/hyperlink"/><Relationship Id="rId5" Target="mailto:DE@FB" TargetMode="External" Type="http://schemas.openxmlformats.org/officeDocument/2006/relationships/hyperlink"/><Relationship Id="rId6" Target="mailto:@GCHDIJDKLLEFJC" TargetMode="External" Type="http://schemas.openxmlformats.org/officeDocument/2006/relationships/hyperlink"/><Relationship Id="rId7" Target="media\image1.jpg" Type="http://schemas.openxmlformats.org/officeDocument/2006/relationships/image"/><Relationship Id="rId8" Target="media\image2.jpg" Type="http://schemas.openxmlformats.org/officeDocument/2006/relationships/image"/><Relationship Id="rId9" Target="media\image3.jpg" Type="http://schemas.openxmlformats.org/officeDocument/2006/relationships/image"/><Relationship Id="rId10" Target="media\image4.jpg" Type="http://schemas.openxmlformats.org/officeDocument/2006/relationships/image"/><Relationship Id="rId11" Target="media\image5.jpg" Type="http://schemas.openxmlformats.org/officeDocument/2006/relationships/image"/><Relationship Id="rId12" Target="mailto:@&amp;" TargetMode="External" Type="http://schemas.openxmlformats.org/officeDocument/2006/relationships/hyperlink"/><Relationship Id="rId13" Target="media\image6.jpg" Type="http://schemas.openxmlformats.org/officeDocument/2006/relationships/image"/><Relationship Id="rId14" Target="media\image7.jpg" Type="http://schemas.openxmlformats.org/officeDocument/2006/relationships/image"/><Relationship Id="rId15" Target="media\image8.jpg" Type="http://schemas.openxmlformats.org/officeDocument/2006/relationships/image"/><Relationship Id="rId16" Target="media\image9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